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684" w:rsidRDefault="00D00684" w:rsidP="00D00684">
      <w:pPr>
        <w:widowControl/>
        <w:autoSpaceDE w:val="0"/>
        <w:autoSpaceDN w:val="0"/>
        <w:adjustRightInd w:val="0"/>
        <w:jc w:val="left"/>
        <w:rPr>
          <w:rFonts w:ascii="微软雅黑" w:eastAsia="微软雅黑" w:cs="微软雅黑"/>
          <w:kern w:val="0"/>
          <w:sz w:val="40"/>
          <w:szCs w:val="40"/>
        </w:rPr>
      </w:pPr>
      <w:hyperlink r:id="rId6" w:history="1">
        <w:r>
          <w:rPr>
            <w:rFonts w:ascii="微软雅黑" w:eastAsia="微软雅黑" w:cs="微软雅黑"/>
            <w:kern w:val="0"/>
            <w:sz w:val="40"/>
            <w:szCs w:val="40"/>
          </w:rPr>
          <w:t>IOS</w:t>
        </w:r>
        <w:r>
          <w:rPr>
            <w:rFonts w:ascii="微软雅黑" w:eastAsia="微软雅黑" w:cs="微软雅黑" w:hint="eastAsia"/>
            <w:kern w:val="0"/>
            <w:sz w:val="40"/>
            <w:szCs w:val="40"/>
          </w:rPr>
          <w:t>学习九：</w:t>
        </w:r>
        <w:r>
          <w:rPr>
            <w:rFonts w:ascii="微软雅黑" w:eastAsia="微软雅黑" w:cs="微软雅黑"/>
            <w:kern w:val="0"/>
            <w:sz w:val="40"/>
            <w:szCs w:val="40"/>
          </w:rPr>
          <w:t>ios</w:t>
        </w:r>
        <w:r>
          <w:rPr>
            <w:rFonts w:ascii="微软雅黑" w:eastAsia="微软雅黑" w:cs="微软雅黑" w:hint="eastAsia"/>
            <w:kern w:val="0"/>
            <w:sz w:val="40"/>
            <w:szCs w:val="40"/>
          </w:rPr>
          <w:t>开发之数据的持久化存储机制</w:t>
        </w:r>
      </w:hyperlink>
    </w:p>
    <w:p w:rsidR="00D00684" w:rsidRDefault="00D00684" w:rsidP="00D00684">
      <w:pPr>
        <w:widowControl/>
        <w:autoSpaceDE w:val="0"/>
        <w:autoSpaceDN w:val="0"/>
        <w:adjustRightInd w:val="0"/>
        <w:jc w:val="right"/>
        <w:rPr>
          <w:rFonts w:ascii="Arial" w:eastAsia="微软雅黑" w:hAnsi="Arial" w:cs="Arial"/>
          <w:color w:val="878787"/>
          <w:kern w:val="0"/>
        </w:rPr>
      </w:pPr>
      <w:r>
        <w:rPr>
          <w:rFonts w:ascii="Arial" w:eastAsia="微软雅黑" w:hAnsi="Arial" w:cs="Arial"/>
          <w:color w:val="878787"/>
          <w:kern w:val="0"/>
        </w:rPr>
        <w:t>分类：</w:t>
      </w:r>
      <w:r>
        <w:rPr>
          <w:rFonts w:ascii="Arial" w:eastAsia="微软雅黑" w:hAnsi="Arial" w:cs="Arial"/>
          <w:color w:val="878787"/>
          <w:kern w:val="0"/>
        </w:rPr>
        <w:t xml:space="preserve"> </w:t>
      </w:r>
      <w:hyperlink r:id="rId7" w:history="1">
        <w:r>
          <w:rPr>
            <w:rFonts w:ascii="Arial" w:eastAsia="微软雅黑" w:hAnsi="Arial" w:cs="Arial"/>
            <w:color w:val="BC0005"/>
            <w:kern w:val="0"/>
          </w:rPr>
          <w:t>IOS</w:t>
        </w:r>
        <w:r>
          <w:rPr>
            <w:rFonts w:ascii="Arial" w:eastAsia="微软雅黑" w:hAnsi="Arial" w:cs="Arial"/>
            <w:color w:val="BC0005"/>
            <w:kern w:val="0"/>
          </w:rPr>
          <w:t>开发学习</w:t>
        </w:r>
      </w:hyperlink>
    </w:p>
    <w:p w:rsidR="00D00684" w:rsidRDefault="00D00684" w:rsidP="00D00684">
      <w:pPr>
        <w:widowControl/>
        <w:autoSpaceDE w:val="0"/>
        <w:autoSpaceDN w:val="0"/>
        <w:adjustRightInd w:val="0"/>
        <w:jc w:val="right"/>
        <w:rPr>
          <w:rFonts w:ascii="Arial" w:eastAsia="微软雅黑" w:hAnsi="Arial" w:cs="Arial"/>
          <w:color w:val="878787"/>
          <w:kern w:val="0"/>
        </w:rPr>
      </w:pPr>
      <w:r>
        <w:rPr>
          <w:rFonts w:ascii="Arial" w:eastAsia="微软雅黑" w:hAnsi="Arial" w:cs="Arial"/>
          <w:color w:val="878787"/>
          <w:kern w:val="0"/>
        </w:rPr>
        <w:t>2012-05-13 10:12 4404</w:t>
      </w:r>
      <w:r>
        <w:rPr>
          <w:rFonts w:ascii="Arial" w:eastAsia="微软雅黑" w:hAnsi="Arial" w:cs="Arial"/>
          <w:color w:val="878787"/>
          <w:kern w:val="0"/>
        </w:rPr>
        <w:t>人阅读</w:t>
      </w:r>
      <w:r>
        <w:rPr>
          <w:rFonts w:ascii="Arial" w:eastAsia="微软雅黑" w:hAnsi="Arial" w:cs="Arial"/>
          <w:color w:val="878787"/>
          <w:kern w:val="0"/>
        </w:rPr>
        <w:t xml:space="preserve"> </w:t>
      </w:r>
      <w:r>
        <w:rPr>
          <w:rFonts w:ascii="Arial" w:eastAsia="微软雅黑" w:hAnsi="Arial" w:cs="Arial"/>
          <w:color w:val="BC0005"/>
          <w:kern w:val="0"/>
        </w:rPr>
        <w:t>评论</w:t>
      </w:r>
      <w:r>
        <w:rPr>
          <w:rFonts w:ascii="Arial" w:eastAsia="微软雅黑" w:hAnsi="Arial" w:cs="Arial"/>
          <w:color w:val="878787"/>
          <w:kern w:val="0"/>
        </w:rPr>
        <w:t xml:space="preserve">(5) </w:t>
      </w:r>
      <w:hyperlink r:id="rId8" w:history="1">
        <w:r>
          <w:rPr>
            <w:rFonts w:ascii="Arial" w:eastAsia="微软雅黑" w:hAnsi="Arial" w:cs="Arial"/>
            <w:color w:val="BC0005"/>
            <w:kern w:val="0"/>
          </w:rPr>
          <w:t>收藏</w:t>
        </w:r>
      </w:hyperlink>
      <w:r>
        <w:rPr>
          <w:rFonts w:ascii="Arial" w:eastAsia="微软雅黑" w:hAnsi="Arial" w:cs="Arial"/>
          <w:color w:val="878787"/>
          <w:kern w:val="0"/>
        </w:rPr>
        <w:t xml:space="preserve"> </w:t>
      </w:r>
      <w:r>
        <w:rPr>
          <w:rFonts w:ascii="Arial" w:eastAsia="微软雅黑" w:hAnsi="Arial" w:cs="Arial"/>
          <w:color w:val="BC0005"/>
          <w:kern w:val="0"/>
        </w:rPr>
        <w:t>举报</w:t>
      </w:r>
    </w:p>
    <w:p w:rsidR="00D00684" w:rsidRDefault="00D00684" w:rsidP="00D00684">
      <w:pPr>
        <w:widowControl/>
        <w:autoSpaceDE w:val="0"/>
        <w:autoSpaceDN w:val="0"/>
        <w:adjustRightInd w:val="0"/>
        <w:jc w:val="left"/>
        <w:rPr>
          <w:rFonts w:ascii="Arial" w:eastAsia="微软雅黑" w:hAnsi="Arial" w:cs="Arial"/>
          <w:kern w:val="0"/>
        </w:rPr>
      </w:pPr>
      <w:hyperlink r:id="rId9" w:history="1">
        <w:r>
          <w:rPr>
            <w:rFonts w:ascii="Arial" w:eastAsia="微软雅黑" w:hAnsi="Arial" w:cs="Arial"/>
            <w:color w:val="BC0005"/>
            <w:kern w:val="0"/>
          </w:rPr>
          <w:t>ios</w:t>
        </w:r>
      </w:hyperlink>
      <w:hyperlink r:id="rId10" w:history="1">
        <w:r>
          <w:rPr>
            <w:rFonts w:ascii="Arial" w:eastAsia="微软雅黑" w:hAnsi="Arial" w:cs="Arial"/>
            <w:color w:val="BC0005"/>
            <w:kern w:val="0"/>
          </w:rPr>
          <w:t>存储</w:t>
        </w:r>
      </w:hyperlink>
      <w:hyperlink r:id="rId11" w:history="1">
        <w:r>
          <w:rPr>
            <w:rFonts w:ascii="Arial" w:eastAsia="微软雅黑" w:hAnsi="Arial" w:cs="Arial"/>
            <w:color w:val="BC0005"/>
            <w:kern w:val="0"/>
          </w:rPr>
          <w:t>sqlite</w:t>
        </w:r>
      </w:hyperlink>
      <w:hyperlink r:id="rId12" w:history="1">
        <w:r>
          <w:rPr>
            <w:rFonts w:ascii="Arial" w:eastAsia="微软雅黑" w:hAnsi="Arial" w:cs="Arial"/>
            <w:color w:val="BC0005"/>
            <w:kern w:val="0"/>
          </w:rPr>
          <w:t>数据库</w:t>
        </w:r>
      </w:hyperlink>
      <w:hyperlink r:id="rId13" w:history="1">
        <w:r>
          <w:rPr>
            <w:rFonts w:ascii="Arial" w:eastAsia="微软雅黑" w:hAnsi="Arial" w:cs="Arial"/>
            <w:color w:val="BC0005"/>
            <w:kern w:val="0"/>
          </w:rPr>
          <w:t>database</w:t>
        </w:r>
      </w:hyperlink>
      <w:hyperlink r:id="rId14" w:history="1">
        <w:r>
          <w:rPr>
            <w:rFonts w:ascii="Arial" w:eastAsia="微软雅黑" w:hAnsi="Arial" w:cs="Arial"/>
            <w:color w:val="BC0005"/>
            <w:kern w:val="0"/>
          </w:rPr>
          <w:t>sql</w:t>
        </w:r>
      </w:hyperlink>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IOS</w:t>
      </w:r>
      <w:r>
        <w:rPr>
          <w:rFonts w:ascii="Arial" w:eastAsia="微软雅黑" w:hAnsi="Arial" w:cs="Arial"/>
          <w:kern w:val="0"/>
          <w:sz w:val="28"/>
          <w:szCs w:val="28"/>
        </w:rPr>
        <w:t>中数据的持久化保存这块内容，类似于</w:t>
      </w:r>
      <w:r>
        <w:rPr>
          <w:rFonts w:ascii="Arial" w:eastAsia="微软雅黑" w:hAnsi="Arial" w:cs="Arial"/>
          <w:kern w:val="0"/>
          <w:sz w:val="28"/>
          <w:szCs w:val="28"/>
        </w:rPr>
        <w:t>Android</w:t>
      </w:r>
      <w:r>
        <w:rPr>
          <w:rFonts w:ascii="Arial" w:eastAsia="微软雅黑" w:hAnsi="Arial" w:cs="Arial"/>
          <w:kern w:val="0"/>
          <w:sz w:val="28"/>
          <w:szCs w:val="28"/>
        </w:rPr>
        <w:t>中文件的几种常见的存储方式。</w:t>
      </w:r>
      <w:r>
        <w:rPr>
          <w:rFonts w:ascii="Arial" w:eastAsia="微软雅黑" w:hAnsi="Arial" w:cs="Arial"/>
          <w:kern w:val="0"/>
          <w:sz w:val="28"/>
          <w:szCs w:val="28"/>
        </w:rPr>
        <w:t> </w:t>
      </w:r>
      <w:r>
        <w:rPr>
          <w:rFonts w:ascii="Arial" w:eastAsia="微软雅黑" w:hAnsi="Arial" w:cs="Arial"/>
          <w:kern w:val="0"/>
          <w:sz w:val="28"/>
          <w:szCs w:val="28"/>
        </w:rPr>
        <w:t>对于数据的持久化存储，</w:t>
      </w:r>
      <w:r>
        <w:rPr>
          <w:rFonts w:ascii="Arial" w:eastAsia="微软雅黑" w:hAnsi="Arial" w:cs="Arial"/>
          <w:kern w:val="0"/>
          <w:sz w:val="28"/>
          <w:szCs w:val="28"/>
        </w:rPr>
        <w:t>ios</w:t>
      </w:r>
      <w:r>
        <w:rPr>
          <w:rFonts w:ascii="Arial" w:eastAsia="微软雅黑" w:hAnsi="Arial" w:cs="Arial"/>
          <w:kern w:val="0"/>
          <w:sz w:val="28"/>
          <w:szCs w:val="28"/>
        </w:rPr>
        <w:t>中一般提供了</w:t>
      </w:r>
      <w:r>
        <w:rPr>
          <w:rFonts w:ascii="Arial" w:eastAsia="微软雅黑" w:hAnsi="Arial" w:cs="Arial"/>
          <w:kern w:val="0"/>
          <w:sz w:val="28"/>
          <w:szCs w:val="28"/>
        </w:rPr>
        <w:t>4</w:t>
      </w:r>
      <w:r>
        <w:rPr>
          <w:rFonts w:ascii="Arial" w:eastAsia="微软雅黑" w:hAnsi="Arial" w:cs="Arial"/>
          <w:kern w:val="0"/>
          <w:sz w:val="28"/>
          <w:szCs w:val="28"/>
        </w:rPr>
        <w:t>种不同的机制。</w:t>
      </w:r>
      <w:r>
        <w:rPr>
          <w:rFonts w:ascii="Arial" w:eastAsia="微软雅黑" w:hAnsi="Arial" w:cs="Arial"/>
          <w:kern w:val="0"/>
          <w:sz w:val="28"/>
          <w:szCs w:val="28"/>
        </w:rPr>
        <w:t> 1.</w:t>
      </w:r>
      <w:r>
        <w:rPr>
          <w:rFonts w:ascii="Arial" w:eastAsia="微软雅黑" w:hAnsi="Arial" w:cs="Arial"/>
          <w:kern w:val="0"/>
          <w:sz w:val="28"/>
          <w:szCs w:val="28"/>
        </w:rPr>
        <w:t>属性列表</w:t>
      </w:r>
      <w:r>
        <w:rPr>
          <w:rFonts w:ascii="Arial" w:eastAsia="微软雅黑" w:hAnsi="Arial" w:cs="Arial"/>
          <w:kern w:val="0"/>
          <w:sz w:val="28"/>
          <w:szCs w:val="28"/>
        </w:rPr>
        <w:t> 2.</w:t>
      </w:r>
      <w:r>
        <w:rPr>
          <w:rFonts w:ascii="Arial" w:eastAsia="微软雅黑" w:hAnsi="Arial" w:cs="Arial"/>
          <w:kern w:val="0"/>
          <w:sz w:val="28"/>
          <w:szCs w:val="28"/>
        </w:rPr>
        <w:t>对象归档</w:t>
      </w:r>
      <w:r>
        <w:rPr>
          <w:rFonts w:ascii="Arial" w:eastAsia="微软雅黑" w:hAnsi="Arial" w:cs="Arial"/>
          <w:kern w:val="0"/>
          <w:sz w:val="28"/>
          <w:szCs w:val="28"/>
        </w:rPr>
        <w:t> 3.</w:t>
      </w:r>
      <w:r>
        <w:rPr>
          <w:rFonts w:ascii="Arial" w:eastAsia="微软雅黑" w:hAnsi="Arial" w:cs="Arial"/>
          <w:kern w:val="0"/>
          <w:sz w:val="28"/>
          <w:szCs w:val="28"/>
        </w:rPr>
        <w:t>数据库存储（</w:t>
      </w:r>
      <w:r>
        <w:rPr>
          <w:rFonts w:ascii="Arial" w:eastAsia="微软雅黑" w:hAnsi="Arial" w:cs="Arial"/>
          <w:kern w:val="0"/>
          <w:sz w:val="28"/>
          <w:szCs w:val="28"/>
        </w:rPr>
        <w:t>SQLite3</w:t>
      </w:r>
      <w:r>
        <w:rPr>
          <w:rFonts w:ascii="Arial" w:eastAsia="微软雅黑" w:hAnsi="Arial" w:cs="Arial"/>
          <w:kern w:val="0"/>
          <w:sz w:val="28"/>
          <w:szCs w:val="28"/>
        </w:rPr>
        <w:t>）</w:t>
      </w:r>
      <w:r>
        <w:rPr>
          <w:rFonts w:ascii="Arial" w:eastAsia="微软雅黑" w:hAnsi="Arial" w:cs="Arial"/>
          <w:kern w:val="0"/>
          <w:sz w:val="28"/>
          <w:szCs w:val="28"/>
        </w:rPr>
        <w:t> 4.</w:t>
      </w:r>
      <w:r>
        <w:rPr>
          <w:rFonts w:ascii="Arial" w:eastAsia="微软雅黑" w:hAnsi="Arial" w:cs="Arial"/>
          <w:kern w:val="0"/>
          <w:sz w:val="28"/>
          <w:szCs w:val="28"/>
        </w:rPr>
        <w:t>苹果公司提供的持久性工具</w:t>
      </w:r>
      <w:r>
        <w:rPr>
          <w:rFonts w:ascii="Arial" w:eastAsia="微软雅黑" w:hAnsi="Arial" w:cs="Arial"/>
          <w:kern w:val="0"/>
          <w:sz w:val="28"/>
          <w:szCs w:val="28"/>
        </w:rPr>
        <w:t>Core Data</w:t>
      </w:r>
      <w:r>
        <w:rPr>
          <w:rFonts w:ascii="Arial" w:eastAsia="微软雅黑" w:hAnsi="Arial" w:cs="Arial"/>
          <w:kern w:val="0"/>
          <w:sz w:val="28"/>
          <w:szCs w:val="28"/>
        </w:rPr>
        <w:t>。</w:t>
      </w:r>
      <w:r>
        <w:rPr>
          <w:rFonts w:ascii="Arial" w:eastAsia="微软雅黑" w:hAnsi="Arial" w:cs="Arial"/>
          <w:kern w:val="0"/>
          <w:sz w:val="28"/>
          <w:szCs w:val="28"/>
        </w:rPr>
        <w:t>   </w:t>
      </w:r>
      <w:r>
        <w:rPr>
          <w:rFonts w:ascii="Arial" w:eastAsia="微软雅黑" w:hAnsi="Arial" w:cs="Arial"/>
          <w:kern w:val="0"/>
          <w:sz w:val="28"/>
          <w:szCs w:val="28"/>
        </w:rPr>
        <w:t>其实储存的形式无非就这么几种，而我们还必须要关心的是，这些文件会被放置在那个文件下，然后如何读取。</w:t>
      </w:r>
      <w:r>
        <w:rPr>
          <w:rFonts w:ascii="Arial" w:eastAsia="微软雅黑" w:hAnsi="Arial" w:cs="Arial"/>
          <w:kern w:val="0"/>
          <w:sz w:val="28"/>
          <w:szCs w:val="28"/>
        </w:rPr>
        <w:t> </w:t>
      </w:r>
      <w:r>
        <w:rPr>
          <w:rFonts w:ascii="Arial" w:eastAsia="微软雅黑" w:hAnsi="Arial" w:cs="Arial"/>
          <w:kern w:val="0"/>
          <w:sz w:val="28"/>
          <w:szCs w:val="28"/>
        </w:rPr>
        <w:t>也就是说：</w:t>
      </w:r>
      <w:r>
        <w:rPr>
          <w:rFonts w:ascii="Arial" w:eastAsia="微软雅黑" w:hAnsi="Arial" w:cs="Arial"/>
          <w:kern w:val="0"/>
          <w:sz w:val="28"/>
          <w:szCs w:val="28"/>
        </w:rPr>
        <w:t>IOS</w:t>
      </w:r>
      <w:r>
        <w:rPr>
          <w:rFonts w:ascii="Arial" w:eastAsia="微软雅黑" w:hAnsi="Arial" w:cs="Arial"/>
          <w:kern w:val="0"/>
          <w:sz w:val="28"/>
          <w:szCs w:val="28"/>
        </w:rPr>
        <w:t>上数据存储，我们要了解的两点，数据存储格式（也就是存储机制），数据存储位置。</w:t>
      </w:r>
      <w:r>
        <w:rPr>
          <w:rFonts w:ascii="Arial" w:eastAsia="微软雅黑" w:hAnsi="Arial" w:cs="Arial"/>
          <w:kern w:val="0"/>
          <w:sz w:val="28"/>
          <w:szCs w:val="28"/>
        </w:rPr>
        <w:t> 1</w:t>
      </w:r>
      <w:r>
        <w:rPr>
          <w:rFonts w:ascii="Arial" w:eastAsia="微软雅黑" w:hAnsi="Arial" w:cs="Arial"/>
          <w:kern w:val="0"/>
          <w:sz w:val="28"/>
          <w:szCs w:val="28"/>
        </w:rPr>
        <w:t>》文件如何存储（如上面</w:t>
      </w:r>
      <w:r>
        <w:rPr>
          <w:rFonts w:ascii="Arial" w:eastAsia="微软雅黑" w:hAnsi="Arial" w:cs="Arial"/>
          <w:kern w:val="0"/>
          <w:sz w:val="28"/>
          <w:szCs w:val="28"/>
        </w:rPr>
        <w:t>4</w:t>
      </w:r>
      <w:r>
        <w:rPr>
          <w:rFonts w:ascii="Arial" w:eastAsia="微软雅黑" w:hAnsi="Arial" w:cs="Arial"/>
          <w:kern w:val="0"/>
          <w:sz w:val="28"/>
          <w:szCs w:val="28"/>
        </w:rPr>
        <w:t>点）</w:t>
      </w:r>
      <w:r>
        <w:rPr>
          <w:rFonts w:ascii="Arial" w:eastAsia="微软雅黑" w:hAnsi="Arial" w:cs="Arial"/>
          <w:kern w:val="0"/>
          <w:sz w:val="28"/>
          <w:szCs w:val="28"/>
        </w:rPr>
        <w:t> 2</w:t>
      </w:r>
      <w:r>
        <w:rPr>
          <w:rFonts w:ascii="Arial" w:eastAsia="微软雅黑" w:hAnsi="Arial" w:cs="Arial"/>
          <w:kern w:val="0"/>
          <w:sz w:val="28"/>
          <w:szCs w:val="28"/>
        </w:rPr>
        <w:t>》文件存储在哪里。</w:t>
      </w:r>
      <w:r>
        <w:rPr>
          <w:rFonts w:ascii="Arial" w:eastAsia="微软雅黑" w:hAnsi="Arial" w:cs="Arial"/>
          <w:kern w:val="0"/>
          <w:sz w:val="28"/>
          <w:szCs w:val="28"/>
        </w:rPr>
        <w:t> </w:t>
      </w:r>
      <w:r>
        <w:rPr>
          <w:rFonts w:ascii="Arial" w:eastAsia="微软雅黑" w:hAnsi="Arial" w:cs="Arial"/>
          <w:kern w:val="0"/>
          <w:sz w:val="28"/>
          <w:szCs w:val="28"/>
        </w:rPr>
        <w:t>对于数据的操作，其实我们关心的是操作的速率。</w:t>
      </w:r>
      <w:r>
        <w:rPr>
          <w:rFonts w:ascii="Arial" w:eastAsia="微软雅黑" w:hAnsi="Arial" w:cs="Arial"/>
          <w:kern w:val="0"/>
          <w:sz w:val="28"/>
          <w:szCs w:val="28"/>
        </w:rPr>
        <w:t> </w:t>
      </w:r>
      <w:r>
        <w:rPr>
          <w:rFonts w:ascii="Arial" w:eastAsia="微软雅黑" w:hAnsi="Arial" w:cs="Arial"/>
          <w:kern w:val="0"/>
          <w:sz w:val="28"/>
          <w:szCs w:val="28"/>
        </w:rPr>
        <w:t>就好比在</w:t>
      </w:r>
      <w:r>
        <w:rPr>
          <w:rFonts w:ascii="Arial" w:eastAsia="微软雅黑" w:hAnsi="Arial" w:cs="Arial"/>
          <w:kern w:val="0"/>
          <w:sz w:val="28"/>
          <w:szCs w:val="28"/>
        </w:rPr>
        <w:t>Adnroid</w:t>
      </w:r>
      <w:r>
        <w:rPr>
          <w:rFonts w:ascii="Arial" w:eastAsia="微软雅黑" w:hAnsi="Arial" w:cs="Arial"/>
          <w:kern w:val="0"/>
          <w:sz w:val="28"/>
          <w:szCs w:val="28"/>
        </w:rPr>
        <w:t>中偏好存储，数据库存储，</w:t>
      </w:r>
      <w:r>
        <w:rPr>
          <w:rFonts w:ascii="Arial" w:eastAsia="微软雅黑" w:hAnsi="Arial" w:cs="Arial"/>
          <w:kern w:val="0"/>
          <w:sz w:val="28"/>
          <w:szCs w:val="28"/>
        </w:rPr>
        <w:t>io</w:t>
      </w:r>
      <w:r>
        <w:rPr>
          <w:rFonts w:ascii="Arial" w:eastAsia="微软雅黑" w:hAnsi="Arial" w:cs="Arial"/>
          <w:kern w:val="0"/>
          <w:sz w:val="28"/>
          <w:szCs w:val="28"/>
        </w:rPr>
        <w:t>存储一样。</w:t>
      </w:r>
      <w:r>
        <w:rPr>
          <w:rFonts w:ascii="Arial" w:eastAsia="微软雅黑" w:hAnsi="Arial" w:cs="Arial"/>
          <w:kern w:val="0"/>
          <w:sz w:val="28"/>
          <w:szCs w:val="28"/>
        </w:rPr>
        <w:t> </w:t>
      </w:r>
      <w:r>
        <w:rPr>
          <w:rFonts w:ascii="Arial" w:eastAsia="微软雅黑" w:hAnsi="Arial" w:cs="Arial"/>
          <w:kern w:val="0"/>
          <w:sz w:val="28"/>
          <w:szCs w:val="28"/>
        </w:rPr>
        <w:t>我大致问了我们公司新来的</w:t>
      </w:r>
      <w:r>
        <w:rPr>
          <w:rFonts w:ascii="Arial" w:eastAsia="微软雅黑" w:hAnsi="Arial" w:cs="Arial"/>
          <w:kern w:val="0"/>
          <w:sz w:val="28"/>
          <w:szCs w:val="28"/>
        </w:rPr>
        <w:t>ios</w:t>
      </w:r>
      <w:r>
        <w:rPr>
          <w:rFonts w:ascii="Arial" w:eastAsia="微软雅黑" w:hAnsi="Arial" w:cs="Arial"/>
          <w:kern w:val="0"/>
          <w:sz w:val="28"/>
          <w:szCs w:val="28"/>
        </w:rPr>
        <w:t>哥们，他说他们培训机构基本对数据操作这块就讲了属性列表和数据库，以及普通的文件存储（比如音视频图这些多媒体数据）。</w:t>
      </w:r>
      <w:r>
        <w:rPr>
          <w:rFonts w:ascii="Arial" w:eastAsia="微软雅黑" w:hAnsi="Arial" w:cs="Arial"/>
          <w:kern w:val="0"/>
          <w:sz w:val="28"/>
          <w:szCs w:val="28"/>
        </w:rPr>
        <w:t> </w:t>
      </w:r>
      <w:r>
        <w:rPr>
          <w:rFonts w:ascii="Arial" w:eastAsia="微软雅黑" w:hAnsi="Arial" w:cs="Arial"/>
          <w:kern w:val="0"/>
          <w:sz w:val="28"/>
          <w:szCs w:val="28"/>
        </w:rPr>
        <w:t>我就只好先看看书了。</w:t>
      </w:r>
      <w:r>
        <w:rPr>
          <w:rFonts w:ascii="Arial" w:eastAsia="微软雅黑" w:hAnsi="Arial" w:cs="Arial"/>
          <w:kern w:val="0"/>
          <w:sz w:val="28"/>
          <w:szCs w:val="28"/>
        </w:rPr>
        <w:t>   </w:t>
      </w:r>
      <w:r>
        <w:rPr>
          <w:rFonts w:ascii="Arial" w:eastAsia="微软雅黑" w:hAnsi="Arial" w:cs="Arial"/>
          <w:kern w:val="0"/>
          <w:sz w:val="28"/>
          <w:szCs w:val="28"/>
        </w:rPr>
        <w:t>一：应用文件目录</w:t>
      </w:r>
      <w:r>
        <w:rPr>
          <w:rFonts w:ascii="Arial" w:eastAsia="微软雅黑" w:hAnsi="Arial" w:cs="Arial"/>
          <w:kern w:val="0"/>
          <w:sz w:val="28"/>
          <w:szCs w:val="28"/>
        </w:rPr>
        <w:t> </w:t>
      </w:r>
      <w:r>
        <w:rPr>
          <w:rFonts w:ascii="Arial" w:eastAsia="微软雅黑" w:hAnsi="Arial" w:cs="Arial"/>
          <w:kern w:val="0"/>
          <w:sz w:val="28"/>
          <w:szCs w:val="28"/>
        </w:rPr>
        <w:t>首先我们来看了解下</w:t>
      </w:r>
      <w:r>
        <w:rPr>
          <w:rFonts w:ascii="Arial" w:eastAsia="微软雅黑" w:hAnsi="Arial" w:cs="Arial"/>
          <w:kern w:val="0"/>
          <w:sz w:val="28"/>
          <w:szCs w:val="28"/>
        </w:rPr>
        <w:t>ios</w:t>
      </w:r>
      <w:r>
        <w:rPr>
          <w:rFonts w:ascii="Arial" w:eastAsia="微软雅黑" w:hAnsi="Arial" w:cs="Arial"/>
          <w:kern w:val="0"/>
          <w:sz w:val="28"/>
          <w:szCs w:val="28"/>
        </w:rPr>
        <w:t>数据存储位置，因为只有知道位置路径我们才能去读取数据，而数据的持久化机制不过是针对操作速率来考虑的，</w:t>
      </w:r>
      <w:r>
        <w:rPr>
          <w:rFonts w:ascii="Arial" w:eastAsia="微软雅黑" w:hAnsi="Arial" w:cs="Arial"/>
          <w:kern w:val="0"/>
          <w:sz w:val="28"/>
          <w:szCs w:val="28"/>
        </w:rPr>
        <w:t> </w:t>
      </w:r>
      <w:r>
        <w:rPr>
          <w:rFonts w:ascii="Arial" w:eastAsia="微软雅黑" w:hAnsi="Arial" w:cs="Arial"/>
          <w:kern w:val="0"/>
          <w:sz w:val="28"/>
          <w:szCs w:val="28"/>
        </w:rPr>
        <w:t>比如我们大致知道属性列表（既键值对形式）的存储熟虑应该高于数据库高于</w:t>
      </w:r>
      <w:r>
        <w:rPr>
          <w:rFonts w:ascii="Arial" w:eastAsia="微软雅黑" w:hAnsi="Arial" w:cs="Arial"/>
          <w:kern w:val="0"/>
          <w:sz w:val="28"/>
          <w:szCs w:val="28"/>
        </w:rPr>
        <w:t>io</w:t>
      </w:r>
      <w:r>
        <w:rPr>
          <w:rFonts w:ascii="Arial" w:eastAsia="微软雅黑" w:hAnsi="Arial" w:cs="Arial"/>
          <w:kern w:val="0"/>
          <w:sz w:val="28"/>
          <w:szCs w:val="28"/>
        </w:rPr>
        <w:t>文件流存储。</w:t>
      </w:r>
      <w:r>
        <w:rPr>
          <w:rFonts w:ascii="Arial" w:eastAsia="微软雅黑" w:hAnsi="Arial" w:cs="Arial"/>
          <w:kern w:val="0"/>
          <w:sz w:val="28"/>
          <w:szCs w:val="28"/>
        </w:rPr>
        <w:t> </w:t>
      </w:r>
      <w:r>
        <w:rPr>
          <w:rFonts w:ascii="Arial" w:eastAsia="微软雅黑" w:hAnsi="Arial" w:cs="Arial"/>
          <w:kern w:val="0"/>
          <w:sz w:val="28"/>
          <w:szCs w:val="28"/>
        </w:rPr>
        <w:t>我们在选择用何种机制存储数据，</w:t>
      </w:r>
      <w:r>
        <w:rPr>
          <w:rFonts w:ascii="Arial" w:eastAsia="微软雅黑" w:hAnsi="Arial" w:cs="Arial"/>
          <w:kern w:val="0"/>
          <w:sz w:val="28"/>
          <w:szCs w:val="28"/>
        </w:rPr>
        <w:lastRenderedPageBreak/>
        <w:t>主要也是看数据的形式。</w:t>
      </w:r>
      <w:r>
        <w:rPr>
          <w:rFonts w:ascii="Arial" w:eastAsia="微软雅黑" w:hAnsi="Arial" w:cs="Arial"/>
          <w:kern w:val="0"/>
          <w:sz w:val="28"/>
          <w:szCs w:val="28"/>
        </w:rPr>
        <w:t>   </w:t>
      </w:r>
      <w:r>
        <w:rPr>
          <w:rFonts w:ascii="Arial" w:eastAsia="微软雅黑" w:hAnsi="Arial" w:cs="Arial"/>
          <w:kern w:val="0"/>
          <w:sz w:val="28"/>
          <w:szCs w:val="28"/>
        </w:rPr>
        <w:t>一个</w:t>
      </w:r>
      <w:r>
        <w:rPr>
          <w:rFonts w:ascii="Arial" w:eastAsia="微软雅黑" w:hAnsi="Arial" w:cs="Arial"/>
          <w:kern w:val="0"/>
          <w:sz w:val="28"/>
          <w:szCs w:val="28"/>
        </w:rPr>
        <w:t>ios</w:t>
      </w:r>
      <w:r>
        <w:rPr>
          <w:rFonts w:ascii="Arial" w:eastAsia="微软雅黑" w:hAnsi="Arial" w:cs="Arial"/>
          <w:kern w:val="0"/>
          <w:sz w:val="28"/>
          <w:szCs w:val="28"/>
        </w:rPr>
        <w:t>应用安装后大致会有如下文件夹及其对应路径：</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Arial" w:eastAsia="微软雅黑" w:hAnsi="Arial" w:cs="Arial"/>
          <w:noProof/>
          <w:kern w:val="0"/>
          <w:sz w:val="28"/>
          <w:szCs w:val="28"/>
        </w:rPr>
        <w:drawing>
          <wp:inline distT="0" distB="0" distL="0" distR="0">
            <wp:extent cx="9270365" cy="29825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70365" cy="2982595"/>
                    </a:xfrm>
                    <a:prstGeom prst="rect">
                      <a:avLst/>
                    </a:prstGeom>
                    <a:noFill/>
                    <a:ln>
                      <a:noFill/>
                    </a:ln>
                  </pic:spPr>
                </pic:pic>
              </a:graphicData>
            </a:graphic>
          </wp:inline>
        </w:drawing>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在</w:t>
      </w:r>
      <w:r>
        <w:rPr>
          <w:rFonts w:ascii="Arial" w:eastAsia="微软雅黑" w:hAnsi="Arial" w:cs="Arial"/>
          <w:kern w:val="0"/>
          <w:sz w:val="28"/>
          <w:szCs w:val="28"/>
        </w:rPr>
        <w:t>mac</w:t>
      </w:r>
      <w:r>
        <w:rPr>
          <w:rFonts w:ascii="Arial" w:eastAsia="微软雅黑" w:hAnsi="Arial" w:cs="Arial"/>
          <w:kern w:val="0"/>
          <w:sz w:val="28"/>
          <w:szCs w:val="28"/>
        </w:rPr>
        <w:t>上看模拟器中应用路径：</w:t>
      </w:r>
      <w:r>
        <w:rPr>
          <w:rFonts w:ascii="Arial" w:eastAsia="微软雅黑" w:hAnsi="Arial" w:cs="Arial"/>
          <w:kern w:val="0"/>
          <w:sz w:val="28"/>
          <w:szCs w:val="28"/>
        </w:rPr>
        <w:t> /Users/nono/Library/Application Support/iPhone Simulator/5.1/Applications/2D135859-1E80-4754-B36D-34A53C521DE3  </w:t>
      </w:r>
      <w:r>
        <w:rPr>
          <w:rFonts w:ascii="Arial" w:eastAsia="微软雅黑" w:hAnsi="Arial" w:cs="Arial"/>
          <w:kern w:val="0"/>
          <w:sz w:val="28"/>
          <w:szCs w:val="28"/>
        </w:rPr>
        <w:t>你在</w:t>
      </w:r>
      <w:r>
        <w:rPr>
          <w:rFonts w:ascii="Arial" w:eastAsia="微软雅黑" w:hAnsi="Arial" w:cs="Arial"/>
          <w:kern w:val="0"/>
          <w:sz w:val="28"/>
          <w:szCs w:val="28"/>
        </w:rPr>
        <w:t>finder</w:t>
      </w:r>
      <w:r>
        <w:rPr>
          <w:rFonts w:ascii="Arial" w:eastAsia="微软雅黑" w:hAnsi="Arial" w:cs="Arial"/>
          <w:kern w:val="0"/>
          <w:sz w:val="28"/>
          <w:szCs w:val="28"/>
        </w:rPr>
        <w:t>中的</w:t>
      </w:r>
      <w:r>
        <w:rPr>
          <w:rFonts w:ascii="Arial" w:eastAsia="微软雅黑" w:hAnsi="Arial" w:cs="Arial"/>
          <w:kern w:val="0"/>
          <w:sz w:val="28"/>
          <w:szCs w:val="28"/>
        </w:rPr>
        <w:t>home</w:t>
      </w:r>
      <w:r>
        <w:rPr>
          <w:rFonts w:ascii="Arial" w:eastAsia="微软雅黑" w:hAnsi="Arial" w:cs="Arial"/>
          <w:kern w:val="0"/>
          <w:sz w:val="28"/>
          <w:szCs w:val="28"/>
        </w:rPr>
        <w:t>下可能找不到</w:t>
      </w:r>
      <w:r>
        <w:rPr>
          <w:rFonts w:ascii="Arial" w:eastAsia="微软雅黑" w:hAnsi="Arial" w:cs="Arial"/>
          <w:kern w:val="0"/>
          <w:sz w:val="28"/>
          <w:szCs w:val="28"/>
        </w:rPr>
        <w:t>Library</w:t>
      </w:r>
      <w:r>
        <w:rPr>
          <w:rFonts w:ascii="Arial" w:eastAsia="微软雅黑" w:hAnsi="Arial" w:cs="Arial"/>
          <w:kern w:val="0"/>
          <w:sz w:val="28"/>
          <w:szCs w:val="28"/>
        </w:rPr>
        <w:t>这个目录，因为貌似是影藏起来了（我这机器上是，在终端可以看到）。</w:t>
      </w:r>
      <w:r>
        <w:rPr>
          <w:rFonts w:ascii="Arial" w:eastAsia="微软雅黑" w:hAnsi="Arial" w:cs="Arial"/>
          <w:kern w:val="0"/>
          <w:sz w:val="28"/>
          <w:szCs w:val="28"/>
        </w:rPr>
        <w:t> </w:t>
      </w:r>
      <w:r>
        <w:rPr>
          <w:rFonts w:ascii="Arial" w:eastAsia="微软雅黑" w:hAnsi="Arial" w:cs="Arial"/>
          <w:kern w:val="0"/>
          <w:sz w:val="28"/>
          <w:szCs w:val="28"/>
        </w:rPr>
        <w:t>最后那一窜的类似序列号的东西就是</w:t>
      </w:r>
      <w:r>
        <w:rPr>
          <w:rFonts w:ascii="Arial" w:eastAsia="微软雅黑" w:hAnsi="Arial" w:cs="Arial"/>
          <w:kern w:val="0"/>
          <w:sz w:val="28"/>
          <w:szCs w:val="28"/>
        </w:rPr>
        <w:t>ios</w:t>
      </w:r>
      <w:r>
        <w:rPr>
          <w:rFonts w:ascii="Arial" w:eastAsia="微软雅黑" w:hAnsi="Arial" w:cs="Arial"/>
          <w:kern w:val="0"/>
          <w:sz w:val="28"/>
          <w:szCs w:val="28"/>
        </w:rPr>
        <w:t>自动给应用生成的一组应用唯一识别码最为了应用的</w:t>
      </w:r>
      <w:r>
        <w:rPr>
          <w:rFonts w:ascii="Arial" w:eastAsia="微软雅黑" w:hAnsi="Arial" w:cs="Arial"/>
          <w:kern w:val="0"/>
          <w:sz w:val="28"/>
          <w:szCs w:val="28"/>
        </w:rPr>
        <w:t>home</w:t>
      </w:r>
      <w:r>
        <w:rPr>
          <w:rFonts w:ascii="Arial" w:eastAsia="微软雅黑" w:hAnsi="Arial" w:cs="Arial"/>
          <w:kern w:val="0"/>
          <w:sz w:val="28"/>
          <w:szCs w:val="28"/>
        </w:rPr>
        <w:t>目录名。</w:t>
      </w:r>
      <w:r>
        <w:rPr>
          <w:rFonts w:ascii="Arial" w:eastAsia="微软雅黑" w:hAnsi="Arial" w:cs="Arial"/>
          <w:kern w:val="0"/>
          <w:sz w:val="28"/>
          <w:szCs w:val="28"/>
        </w:rPr>
        <w:t> </w:t>
      </w:r>
      <w:r>
        <w:rPr>
          <w:rFonts w:ascii="Arial" w:eastAsia="微软雅黑" w:hAnsi="Arial" w:cs="Arial"/>
          <w:kern w:val="0"/>
          <w:sz w:val="28"/>
          <w:szCs w:val="28"/>
        </w:rPr>
        <w:t>其下面就是上图所示了。</w:t>
      </w:r>
      <w:r>
        <w:rPr>
          <w:rFonts w:ascii="Arial" w:eastAsia="微软雅黑" w:hAnsi="Arial" w:cs="Arial"/>
          <w:kern w:val="0"/>
          <w:sz w:val="28"/>
          <w:szCs w:val="28"/>
        </w:rPr>
        <w:t> </w:t>
      </w:r>
      <w:r>
        <w:rPr>
          <w:rFonts w:ascii="Arial" w:eastAsia="微软雅黑" w:hAnsi="Arial" w:cs="Arial"/>
          <w:kern w:val="0"/>
          <w:sz w:val="28"/>
          <w:szCs w:val="28"/>
        </w:rPr>
        <w:t>书上对这些文件夹介绍：</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rPr>
        <w:t>Document</w:t>
      </w:r>
      <w:r>
        <w:rPr>
          <w:rFonts w:ascii="Verdana" w:eastAsia="微软雅黑" w:hAnsi="Verdana" w:cs="Verdana"/>
          <w:kern w:val="0"/>
        </w:rPr>
        <w:t>：应用程序将其数据存储在这个文件夹下，基于</w:t>
      </w:r>
      <w:r>
        <w:rPr>
          <w:rFonts w:ascii="Verdana" w:eastAsia="微软雅黑" w:hAnsi="Verdana" w:cs="Verdana"/>
          <w:kern w:val="0"/>
        </w:rPr>
        <w:t>NSUserDefaults</w:t>
      </w:r>
      <w:r>
        <w:rPr>
          <w:rFonts w:ascii="Verdana" w:eastAsia="微软雅黑" w:hAnsi="Verdana" w:cs="Verdana"/>
          <w:kern w:val="0"/>
        </w:rPr>
        <w:t>的首选项的设置除外。</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rPr>
        <w:t>简单理解是，基本上我们要操作的一些数据都是存储在这个文件夹下面的</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color w:val="FC4D54"/>
          <w:kern w:val="0"/>
        </w:rPr>
        <w:t>TIPS:</w:t>
      </w:r>
      <w:r>
        <w:rPr>
          <w:rFonts w:ascii="Verdana" w:eastAsia="微软雅黑" w:hAnsi="Verdana" w:cs="Verdana"/>
          <w:color w:val="FC4D54"/>
          <w:kern w:val="0"/>
        </w:rPr>
        <w:t>这边提下一点，对于</w:t>
      </w:r>
      <w:r>
        <w:rPr>
          <w:rFonts w:ascii="Verdana" w:eastAsia="微软雅黑" w:hAnsi="Verdana" w:cs="Verdana"/>
          <w:color w:val="FC4D54"/>
          <w:kern w:val="0"/>
        </w:rPr>
        <w:t>ios</w:t>
      </w:r>
      <w:r>
        <w:rPr>
          <w:rFonts w:ascii="Verdana" w:eastAsia="微软雅黑" w:hAnsi="Verdana" w:cs="Verdana"/>
          <w:color w:val="FC4D54"/>
          <w:kern w:val="0"/>
        </w:rPr>
        <w:t>系统这么分配文件夹，是因为在设备进行同步时，</w:t>
      </w:r>
      <w:r>
        <w:rPr>
          <w:rFonts w:ascii="Verdana" w:eastAsia="微软雅黑" w:hAnsi="Verdana" w:cs="Verdana"/>
          <w:color w:val="FC4D54"/>
          <w:kern w:val="0"/>
        </w:rPr>
        <w:t>ITunes</w:t>
      </w:r>
      <w:r>
        <w:rPr>
          <w:rFonts w:ascii="Verdana" w:eastAsia="微软雅黑" w:hAnsi="Verdana" w:cs="Verdana"/>
          <w:color w:val="FC4D54"/>
          <w:kern w:val="0"/>
        </w:rPr>
        <w:t>有选择性的意识来备份文件。</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color w:val="FC4D54"/>
          <w:kern w:val="0"/>
        </w:rPr>
        <w:t>比如我们可以猜到，</w:t>
      </w:r>
      <w:r>
        <w:rPr>
          <w:rFonts w:ascii="Verdana" w:eastAsia="微软雅黑" w:hAnsi="Verdana" w:cs="Verdana"/>
          <w:color w:val="FC4D54"/>
          <w:kern w:val="0"/>
        </w:rPr>
        <w:t>tmp</w:t>
      </w:r>
      <w:r>
        <w:rPr>
          <w:rFonts w:ascii="Verdana" w:eastAsia="微软雅黑" w:hAnsi="Verdana" w:cs="Verdana"/>
          <w:color w:val="FC4D54"/>
          <w:kern w:val="0"/>
        </w:rPr>
        <w:t>下的应该就不会备份了。</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rPr>
        <w:t>对于</w:t>
      </w:r>
      <w:r>
        <w:rPr>
          <w:rFonts w:ascii="Verdana" w:eastAsia="微软雅黑" w:hAnsi="Verdana" w:cs="Verdana"/>
          <w:kern w:val="0"/>
        </w:rPr>
        <w:t>Document</w:t>
      </w:r>
      <w:r>
        <w:rPr>
          <w:rFonts w:ascii="Verdana" w:eastAsia="微软雅黑" w:hAnsi="Verdana" w:cs="Verdana"/>
          <w:kern w:val="0"/>
        </w:rPr>
        <w:t>文件夹目录路径的获取，</w:t>
      </w:r>
      <w:r>
        <w:rPr>
          <w:rFonts w:ascii="Verdana" w:eastAsia="微软雅黑" w:hAnsi="Verdana" w:cs="Verdana"/>
          <w:kern w:val="0"/>
        </w:rPr>
        <w:t>API</w:t>
      </w:r>
      <w:r>
        <w:rPr>
          <w:rFonts w:ascii="Verdana" w:eastAsia="微软雅黑" w:hAnsi="Verdana" w:cs="Verdana"/>
          <w:kern w:val="0"/>
        </w:rPr>
        <w:t>提供了这么一种方法：</w:t>
      </w: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Verdana" w:eastAsia="微软雅黑" w:hAnsi="Verdana" w:cs="Verdana"/>
          <w:color w:val="B3B3B3"/>
          <w:kern w:val="0"/>
          <w:sz w:val="18"/>
          <w:szCs w:val="18"/>
        </w:rPr>
      </w:pPr>
      <w:r>
        <w:rPr>
          <w:rFonts w:ascii="Verdana" w:eastAsia="微软雅黑" w:hAnsi="Verdana" w:cs="Verdana"/>
          <w:b/>
          <w:bCs/>
          <w:color w:val="B3B3B3"/>
          <w:kern w:val="0"/>
          <w:sz w:val="18"/>
          <w:szCs w:val="18"/>
        </w:rPr>
        <w:t>[cpp]</w:t>
      </w:r>
      <w:r>
        <w:rPr>
          <w:rFonts w:ascii="Verdana" w:eastAsia="微软雅黑" w:hAnsi="Verdana" w:cs="Verdana"/>
          <w:color w:val="B3B3B3"/>
          <w:kern w:val="0"/>
          <w:sz w:val="18"/>
          <w:szCs w:val="18"/>
        </w:rPr>
        <w:t xml:space="preserve"> </w:t>
      </w:r>
      <w:r>
        <w:rPr>
          <w:rFonts w:ascii="Verdana" w:eastAsia="微软雅黑" w:hAnsi="Verdana" w:cs="Verdana"/>
          <w:color w:val="8F8F8F"/>
          <w:kern w:val="0"/>
          <w:sz w:val="18"/>
          <w:szCs w:val="18"/>
        </w:rPr>
        <w:t>view plaincopy</w:t>
      </w:r>
    </w:p>
    <w:p w:rsidR="00D00684" w:rsidRDefault="00D00684" w:rsidP="00D00684">
      <w:pPr>
        <w:widowControl/>
        <w:autoSpaceDE w:val="0"/>
        <w:autoSpaceDN w:val="0"/>
        <w:adjustRightInd w:val="0"/>
        <w:jc w:val="left"/>
        <w:rPr>
          <w:rFonts w:ascii="Verdana" w:eastAsia="微软雅黑" w:hAnsi="Verdana" w:cs="Verdana"/>
          <w:color w:val="B3B3B3"/>
          <w:kern w:val="0"/>
          <w:sz w:val="18"/>
          <w:szCs w:val="18"/>
        </w:rPr>
      </w:pPr>
    </w:p>
    <w:p w:rsidR="00D00684" w:rsidRDefault="00D00684" w:rsidP="00D00684">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NSArray *paths = NSSearchPathForDirectoriesInDomains(NSDocumentDirectory, NSUserDomainMask, YES);  </w:t>
      </w:r>
    </w:p>
    <w:p w:rsidR="00D00684" w:rsidRDefault="00D00684" w:rsidP="00D00684">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NSString *docPath = [paths objectAtIndex:0];  </w:t>
      </w: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rPr>
        <w:t>Library:</w:t>
      </w:r>
      <w:r>
        <w:rPr>
          <w:rFonts w:ascii="Verdana" w:eastAsia="微软雅黑" w:hAnsi="Verdana" w:cs="Verdana"/>
          <w:kern w:val="0"/>
        </w:rPr>
        <w:t>基于</w:t>
      </w:r>
      <w:r>
        <w:rPr>
          <w:rFonts w:ascii="Verdana" w:eastAsia="微软雅黑" w:hAnsi="Verdana" w:cs="Verdana"/>
          <w:kern w:val="0"/>
        </w:rPr>
        <w:t>NSUserDefault</w:t>
      </w:r>
      <w:r>
        <w:rPr>
          <w:rFonts w:ascii="Verdana" w:eastAsia="微软雅黑" w:hAnsi="Verdana" w:cs="Verdana"/>
          <w:kern w:val="0"/>
        </w:rPr>
        <w:t>首选项设置存储在其下</w:t>
      </w:r>
      <w:r>
        <w:rPr>
          <w:rFonts w:ascii="Verdana" w:eastAsia="微软雅黑" w:hAnsi="Verdana" w:cs="Verdana"/>
          <w:kern w:val="0"/>
        </w:rPr>
        <w:t>Preferences</w:t>
      </w:r>
      <w:r>
        <w:rPr>
          <w:rFonts w:ascii="Verdana" w:eastAsia="微软雅黑" w:hAnsi="Verdana" w:cs="Verdana"/>
          <w:kern w:val="0"/>
        </w:rPr>
        <w:t>文件夹中，简单来说，这个文件夹一般你很少操作到。</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rPr>
        <w:t>书上对于这部分基本没介绍。估计对于初级部分是跳过了。</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rPr>
        <w:t>Tmp</w:t>
      </w:r>
      <w:r>
        <w:rPr>
          <w:rFonts w:ascii="Verdana" w:eastAsia="微软雅黑" w:hAnsi="Verdana" w:cs="Verdana"/>
          <w:kern w:val="0"/>
        </w:rPr>
        <w:t>：应用临时存储文件，当不需要时，应用负责删除其下的文件数据。</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rPr>
        <w:t>该文件也提供了目录获取方法：</w:t>
      </w: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Verdana" w:eastAsia="微软雅黑" w:hAnsi="Verdana" w:cs="Verdana"/>
          <w:color w:val="B3B3B3"/>
          <w:kern w:val="0"/>
          <w:sz w:val="18"/>
          <w:szCs w:val="18"/>
        </w:rPr>
      </w:pPr>
      <w:r>
        <w:rPr>
          <w:rFonts w:ascii="Verdana" w:eastAsia="微软雅黑" w:hAnsi="Verdana" w:cs="Verdana"/>
          <w:b/>
          <w:bCs/>
          <w:color w:val="B3B3B3"/>
          <w:kern w:val="0"/>
          <w:sz w:val="18"/>
          <w:szCs w:val="18"/>
        </w:rPr>
        <w:t>[cpp]</w:t>
      </w:r>
      <w:r>
        <w:rPr>
          <w:rFonts w:ascii="Verdana" w:eastAsia="微软雅黑" w:hAnsi="Verdana" w:cs="Verdana"/>
          <w:color w:val="B3B3B3"/>
          <w:kern w:val="0"/>
          <w:sz w:val="18"/>
          <w:szCs w:val="18"/>
        </w:rPr>
        <w:t xml:space="preserve"> </w:t>
      </w:r>
      <w:r>
        <w:rPr>
          <w:rFonts w:ascii="Verdana" w:eastAsia="微软雅黑" w:hAnsi="Verdana" w:cs="Verdana"/>
          <w:color w:val="8F8F8F"/>
          <w:kern w:val="0"/>
          <w:sz w:val="18"/>
          <w:szCs w:val="18"/>
        </w:rPr>
        <w:t>view plaincopy</w:t>
      </w:r>
    </w:p>
    <w:p w:rsidR="00D00684" w:rsidRDefault="00D00684" w:rsidP="00D00684">
      <w:pPr>
        <w:widowControl/>
        <w:autoSpaceDE w:val="0"/>
        <w:autoSpaceDN w:val="0"/>
        <w:adjustRightInd w:val="0"/>
        <w:jc w:val="left"/>
        <w:rPr>
          <w:rFonts w:ascii="Verdana" w:eastAsia="微软雅黑" w:hAnsi="Verdana" w:cs="Verdana"/>
          <w:color w:val="B3B3B3"/>
          <w:kern w:val="0"/>
          <w:sz w:val="18"/>
          <w:szCs w:val="18"/>
        </w:rPr>
      </w:pPr>
    </w:p>
    <w:p w:rsidR="00D00684" w:rsidRDefault="00D00684" w:rsidP="00D00684">
      <w:pPr>
        <w:widowControl/>
        <w:numPr>
          <w:ilvl w:val="0"/>
          <w:numId w:val="2"/>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NSString *tmpDoc = NSTemporaryDirectory();  </w:t>
      </w: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应用程序文件：这个基本没提到书上，但是我们大致可以猜测，这就是整个应用程序的程序文件夹吧。</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好了，以上我们大致解决了我们提到的第一个点，文件存储目录</w:t>
      </w: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rPr>
        <w:t>二：数据存储机制</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rPr>
        <w:t>1.</w:t>
      </w:r>
      <w:r>
        <w:rPr>
          <w:rFonts w:ascii="Verdana" w:eastAsia="微软雅黑" w:hAnsi="Verdana" w:cs="Verdana"/>
          <w:kern w:val="0"/>
        </w:rPr>
        <w:t>属性列表</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rPr>
        <w:t>这个其实我们早见过，</w:t>
      </w:r>
      <w:r>
        <w:rPr>
          <w:rFonts w:ascii="Verdana" w:eastAsia="微软雅黑" w:hAnsi="Verdana" w:cs="Verdana"/>
          <w:kern w:val="0"/>
        </w:rPr>
        <w:t>plist</w:t>
      </w:r>
      <w:r>
        <w:rPr>
          <w:rFonts w:ascii="Verdana" w:eastAsia="微软雅黑" w:hAnsi="Verdana" w:cs="Verdana"/>
          <w:kern w:val="0"/>
        </w:rPr>
        <w:t>就是，感觉用来存储键值对小数据是最合适，因为速率很高。</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rPr>
        <w:t>这个存储机制很简单，对于前面我们使用过了在</w:t>
      </w:r>
      <w:r>
        <w:rPr>
          <w:rFonts w:ascii="Verdana" w:eastAsia="微软雅黑" w:hAnsi="Verdana" w:cs="Verdana"/>
          <w:kern w:val="0"/>
        </w:rPr>
        <w:t>plist</w:t>
      </w:r>
      <w:r>
        <w:rPr>
          <w:rFonts w:ascii="Verdana" w:eastAsia="微软雅黑" w:hAnsi="Verdana" w:cs="Verdana"/>
          <w:kern w:val="0"/>
        </w:rPr>
        <w:t>文件来读取数据填充一些列表，只不过那会</w:t>
      </w:r>
      <w:r>
        <w:rPr>
          <w:rFonts w:ascii="Verdana" w:eastAsia="微软雅黑" w:hAnsi="Verdana" w:cs="Verdana"/>
          <w:kern w:val="0"/>
        </w:rPr>
        <w:t>plist</w:t>
      </w:r>
      <w:r>
        <w:rPr>
          <w:rFonts w:ascii="Verdana" w:eastAsia="微软雅黑" w:hAnsi="Verdana" w:cs="Verdana"/>
          <w:kern w:val="0"/>
        </w:rPr>
        <w:t>文件存储位置不同，</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rPr>
        <w:t>用的是</w:t>
      </w:r>
      <w:r>
        <w:rPr>
          <w:rFonts w:ascii="Verdana" w:eastAsia="微软雅黑" w:hAnsi="Verdana" w:cs="Verdana"/>
          <w:kern w:val="0"/>
        </w:rPr>
        <w:t>Main</w:t>
      </w:r>
      <w:r>
        <w:rPr>
          <w:rFonts w:ascii="Verdana" w:eastAsia="微软雅黑" w:hAnsi="Verdana" w:cs="Verdana"/>
          <w:kern w:val="0"/>
          <w:sz w:val="26"/>
          <w:szCs w:val="26"/>
        </w:rPr>
        <w:t>bundle</w:t>
      </w:r>
      <w:r>
        <w:rPr>
          <w:rFonts w:ascii="Verdana" w:eastAsia="微软雅黑" w:hAnsi="Verdana" w:cs="Verdana"/>
          <w:kern w:val="0"/>
          <w:sz w:val="26"/>
          <w:szCs w:val="26"/>
        </w:rPr>
        <w:t>什么的来返回文件夹，其实这边我也推测，上面提到有个应用程序文件夹，它下面的文件就是这么来读取的</w:t>
      </w:r>
      <w:r>
        <w:rPr>
          <w:rFonts w:ascii="Verdana" w:eastAsia="微软雅黑" w:hAnsi="Verdana" w:cs="Verdana"/>
          <w:kern w:val="0"/>
          <w:sz w:val="26"/>
          <w:szCs w:val="26"/>
        </w:rPr>
        <w:t>~</w:t>
      </w:r>
      <w:r>
        <w:rPr>
          <w:rFonts w:ascii="Verdana" w:eastAsia="微软雅黑" w:hAnsi="Verdana" w:cs="Verdana"/>
          <w:kern w:val="0"/>
          <w:sz w:val="26"/>
          <w:szCs w:val="26"/>
        </w:rPr>
        <w:t>（反正暂时不管他）</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rPr>
        <w:t>这边不过就是改变了存储位置，数据操作还是一样的</w:t>
      </w: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Verdana" w:eastAsia="微软雅黑" w:hAnsi="Verdana" w:cs="Verdana"/>
          <w:color w:val="B3B3B3"/>
          <w:kern w:val="0"/>
          <w:sz w:val="18"/>
          <w:szCs w:val="18"/>
        </w:rPr>
      </w:pPr>
      <w:r>
        <w:rPr>
          <w:rFonts w:ascii="Verdana" w:eastAsia="微软雅黑" w:hAnsi="Verdana" w:cs="Verdana"/>
          <w:b/>
          <w:bCs/>
          <w:color w:val="B3B3B3"/>
          <w:kern w:val="0"/>
          <w:sz w:val="18"/>
          <w:szCs w:val="18"/>
        </w:rPr>
        <w:t>[cpp]</w:t>
      </w:r>
      <w:r>
        <w:rPr>
          <w:rFonts w:ascii="Verdana" w:eastAsia="微软雅黑" w:hAnsi="Verdana" w:cs="Verdana"/>
          <w:color w:val="B3B3B3"/>
          <w:kern w:val="0"/>
          <w:sz w:val="18"/>
          <w:szCs w:val="18"/>
        </w:rPr>
        <w:t xml:space="preserve"> </w:t>
      </w:r>
      <w:r>
        <w:rPr>
          <w:rFonts w:ascii="Verdana" w:eastAsia="微软雅黑" w:hAnsi="Verdana" w:cs="Verdana"/>
          <w:color w:val="8F8F8F"/>
          <w:kern w:val="0"/>
          <w:sz w:val="18"/>
          <w:szCs w:val="18"/>
        </w:rPr>
        <w:t>view plaincopy</w:t>
      </w:r>
    </w:p>
    <w:p w:rsidR="00D00684" w:rsidRDefault="00D00684" w:rsidP="00D00684">
      <w:pPr>
        <w:widowControl/>
        <w:autoSpaceDE w:val="0"/>
        <w:autoSpaceDN w:val="0"/>
        <w:adjustRightInd w:val="0"/>
        <w:jc w:val="left"/>
        <w:rPr>
          <w:rFonts w:ascii="Verdana" w:eastAsia="微软雅黑" w:hAnsi="Verdana" w:cs="Verdana"/>
          <w:color w:val="B3B3B3"/>
          <w:kern w:val="0"/>
          <w:sz w:val="18"/>
          <w:szCs w:val="18"/>
        </w:rPr>
      </w:pPr>
    </w:p>
    <w:p w:rsidR="00D00684" w:rsidRDefault="00D00684" w:rsidP="00D00684">
      <w:pPr>
        <w:widowControl/>
        <w:numPr>
          <w:ilvl w:val="0"/>
          <w:numId w:val="3"/>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NSArray *paths = NSSearchPathForDirectoriesInDomains(NSDocumentDirectory, NSUserDomainMask, YES);  </w:t>
      </w:r>
    </w:p>
    <w:p w:rsidR="00D00684" w:rsidRDefault="00D00684" w:rsidP="00D00684">
      <w:pPr>
        <w:widowControl/>
        <w:numPr>
          <w:ilvl w:val="0"/>
          <w:numId w:val="3"/>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NSString *docPath = [paths objectAtIndex:0];  </w:t>
      </w:r>
    </w:p>
    <w:p w:rsidR="00D00684" w:rsidRDefault="00D00684" w:rsidP="00D00684">
      <w:pPr>
        <w:widowControl/>
        <w:numPr>
          <w:ilvl w:val="0"/>
          <w:numId w:val="3"/>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NSString *myFile = [docPath stringByAppendingPathComponent:@</w:t>
      </w:r>
      <w:r>
        <w:rPr>
          <w:rFonts w:ascii="Consolas" w:eastAsia="微软雅黑" w:hAnsi="Consolas" w:cs="Consolas"/>
          <w:color w:val="0000FF"/>
          <w:kern w:val="0"/>
        </w:rPr>
        <w:t>"my.list"</w:t>
      </w:r>
      <w:r>
        <w:rPr>
          <w:rFonts w:ascii="Consolas" w:eastAsia="微软雅黑" w:hAnsi="Consolas" w:cs="Consolas"/>
          <w:kern w:val="0"/>
        </w:rPr>
        <w:t>];  </w:t>
      </w:r>
    </w:p>
    <w:p w:rsidR="00D00684" w:rsidRDefault="00D00684" w:rsidP="00D00684">
      <w:pPr>
        <w:widowControl/>
        <w:numPr>
          <w:ilvl w:val="0"/>
          <w:numId w:val="3"/>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color w:val="0F7203"/>
          <w:kern w:val="0"/>
        </w:rPr>
        <w:t>//</w:t>
      </w:r>
      <w:r>
        <w:rPr>
          <w:rFonts w:ascii="Consolas" w:eastAsia="微软雅黑" w:hAnsi="Consolas" w:cs="Consolas"/>
          <w:color w:val="0F7203"/>
          <w:kern w:val="0"/>
        </w:rPr>
        <w:t>读取文件</w:t>
      </w:r>
      <w:r>
        <w:rPr>
          <w:rFonts w:ascii="Consolas" w:eastAsia="微软雅黑" w:hAnsi="Consolas" w:cs="Consolas"/>
          <w:kern w:val="0"/>
        </w:rPr>
        <w:t>  </w:t>
      </w:r>
    </w:p>
    <w:p w:rsidR="00D00684" w:rsidRDefault="00D00684" w:rsidP="00D00684">
      <w:pPr>
        <w:widowControl/>
        <w:numPr>
          <w:ilvl w:val="0"/>
          <w:numId w:val="3"/>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NSArray *array = [[NSArray alloc] initWithContentsOfFile:myFile];  </w:t>
      </w:r>
    </w:p>
    <w:p w:rsidR="00D00684" w:rsidRDefault="00D00684" w:rsidP="00D00684">
      <w:pPr>
        <w:widowControl/>
        <w:numPr>
          <w:ilvl w:val="0"/>
          <w:numId w:val="3"/>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color w:val="0F7203"/>
          <w:kern w:val="0"/>
        </w:rPr>
        <w:t>//</w:t>
      </w:r>
      <w:r>
        <w:rPr>
          <w:rFonts w:ascii="Consolas" w:eastAsia="微软雅黑" w:hAnsi="Consolas" w:cs="Consolas"/>
          <w:color w:val="0F7203"/>
          <w:kern w:val="0"/>
        </w:rPr>
        <w:t>操作完若修改了数据则，写入文件</w:t>
      </w:r>
      <w:r>
        <w:rPr>
          <w:rFonts w:ascii="Consolas" w:eastAsia="微软雅黑" w:hAnsi="Consolas" w:cs="Consolas"/>
          <w:kern w:val="0"/>
        </w:rPr>
        <w:t>  </w:t>
      </w:r>
    </w:p>
    <w:p w:rsidR="00D00684" w:rsidRDefault="00D00684" w:rsidP="00D00684">
      <w:pPr>
        <w:widowControl/>
        <w:numPr>
          <w:ilvl w:val="0"/>
          <w:numId w:val="3"/>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[array writeToFile:myFile atomically:YES];  </w:t>
      </w: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2.</w:t>
      </w:r>
      <w:r>
        <w:rPr>
          <w:rFonts w:ascii="Arial" w:eastAsia="微软雅黑" w:hAnsi="Arial" w:cs="Arial"/>
          <w:kern w:val="0"/>
          <w:sz w:val="28"/>
          <w:szCs w:val="28"/>
        </w:rPr>
        <w:t>对象归档</w:t>
      </w: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sz w:val="28"/>
          <w:szCs w:val="28"/>
        </w:rPr>
        <w:t>上面的属性列表存储机制，我们都知道，这个机制支持</w:t>
      </w:r>
      <w:r>
        <w:rPr>
          <w:rFonts w:ascii="Verdana" w:eastAsia="微软雅黑" w:hAnsi="Verdana" w:cs="Verdana"/>
          <w:kern w:val="0"/>
          <w:sz w:val="28"/>
          <w:szCs w:val="28"/>
        </w:rPr>
        <w:t xml:space="preserve">NSArray,NSDictionary,NSData,NSString,NSNumber,NSDate </w:t>
      </w:r>
      <w:r>
        <w:rPr>
          <w:rFonts w:ascii="Verdana" w:eastAsia="微软雅黑" w:hAnsi="Verdana" w:cs="Verdana"/>
          <w:kern w:val="0"/>
          <w:sz w:val="28"/>
          <w:szCs w:val="28"/>
        </w:rPr>
        <w:t>等等</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sz w:val="28"/>
          <w:szCs w:val="28"/>
        </w:rPr>
        <w:t>这些对象直接写入</w:t>
      </w:r>
      <w:r>
        <w:rPr>
          <w:rFonts w:ascii="Verdana" w:eastAsia="微软雅黑" w:hAnsi="Verdana" w:cs="Verdana"/>
          <w:kern w:val="0"/>
          <w:sz w:val="28"/>
          <w:szCs w:val="28"/>
        </w:rPr>
        <w:t>plist</w:t>
      </w:r>
      <w:r>
        <w:rPr>
          <w:rFonts w:ascii="Verdana" w:eastAsia="微软雅黑" w:hAnsi="Verdana" w:cs="Verdana"/>
          <w:kern w:val="0"/>
          <w:sz w:val="28"/>
          <w:szCs w:val="28"/>
        </w:rPr>
        <w:t>文件中。</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sz w:val="28"/>
          <w:szCs w:val="28"/>
        </w:rPr>
        <w:t>那么对于一些复杂对象，我要保存整个这个对象数据呢？</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sz w:val="28"/>
          <w:szCs w:val="28"/>
        </w:rPr>
        <w:t>反正我是这么觉得，这个机制很像</w:t>
      </w:r>
      <w:r>
        <w:rPr>
          <w:rFonts w:ascii="Verdana" w:eastAsia="微软雅黑" w:hAnsi="Verdana" w:cs="Verdana"/>
          <w:kern w:val="0"/>
          <w:sz w:val="28"/>
          <w:szCs w:val="28"/>
        </w:rPr>
        <w:t>java</w:t>
      </w:r>
      <w:r>
        <w:rPr>
          <w:rFonts w:ascii="Verdana" w:eastAsia="微软雅黑" w:hAnsi="Verdana" w:cs="Verdana"/>
          <w:kern w:val="0"/>
          <w:sz w:val="28"/>
          <w:szCs w:val="28"/>
        </w:rPr>
        <w:t>中的对象整体序列化。当然，这些数据在读取是就需要遵循一种墨守成规的协议了。</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sz w:val="28"/>
          <w:szCs w:val="28"/>
        </w:rPr>
        <w:t>首先我们定义的对象类，必须实现</w:t>
      </w:r>
      <w:r>
        <w:rPr>
          <w:rFonts w:ascii="Verdana" w:eastAsia="微软雅黑" w:hAnsi="Verdana" w:cs="Verdana"/>
          <w:kern w:val="0"/>
          <w:sz w:val="28"/>
          <w:szCs w:val="28"/>
        </w:rPr>
        <w:t>NSCoding</w:t>
      </w:r>
      <w:r>
        <w:rPr>
          <w:rFonts w:ascii="Verdana" w:eastAsia="微软雅黑" w:hAnsi="Verdana" w:cs="Verdana"/>
          <w:kern w:val="0"/>
          <w:sz w:val="28"/>
          <w:szCs w:val="28"/>
        </w:rPr>
        <w:t>和</w:t>
      </w:r>
      <w:r>
        <w:rPr>
          <w:rFonts w:ascii="Verdana" w:eastAsia="微软雅黑" w:hAnsi="Verdana" w:cs="Verdana"/>
          <w:kern w:val="0"/>
          <w:sz w:val="28"/>
          <w:szCs w:val="28"/>
        </w:rPr>
        <w:t>NSCopying</w:t>
      </w:r>
      <w:r>
        <w:rPr>
          <w:rFonts w:ascii="Verdana" w:eastAsia="微软雅黑" w:hAnsi="Verdana" w:cs="Verdana"/>
          <w:kern w:val="0"/>
          <w:sz w:val="28"/>
          <w:szCs w:val="28"/>
        </w:rPr>
        <w:t>协议（额，网上说后面这个不实现也可以，我猜是他对象没有</w:t>
      </w:r>
      <w:r>
        <w:rPr>
          <w:rFonts w:ascii="Verdana" w:eastAsia="微软雅黑" w:hAnsi="Verdana" w:cs="Verdana"/>
          <w:kern w:val="0"/>
          <w:sz w:val="28"/>
          <w:szCs w:val="28"/>
        </w:rPr>
        <w:t>copy</w:t>
      </w:r>
      <w:r>
        <w:rPr>
          <w:rFonts w:ascii="Verdana" w:eastAsia="微软雅黑" w:hAnsi="Verdana" w:cs="Verdana"/>
          <w:kern w:val="0"/>
          <w:sz w:val="28"/>
          <w:szCs w:val="28"/>
        </w:rPr>
        <w:t>操作，因此没出错）书本上反正是实现了这两个协议</w:t>
      </w:r>
      <w:r>
        <w:rPr>
          <w:rFonts w:ascii="Verdana" w:eastAsia="微软雅黑" w:hAnsi="Verdana" w:cs="Verdana"/>
          <w:kern w:val="0"/>
          <w:sz w:val="28"/>
          <w:szCs w:val="28"/>
        </w:rPr>
        <w:t> </w:t>
      </w:r>
      <w:r>
        <w:rPr>
          <w:rFonts w:ascii="Verdana" w:eastAsia="微软雅黑" w:hAnsi="Verdana" w:cs="Verdana"/>
          <w:kern w:val="0"/>
          <w:sz w:val="28"/>
          <w:szCs w:val="28"/>
        </w:rPr>
        <w:t>然后归档中用到的操作类</w:t>
      </w:r>
      <w:r>
        <w:rPr>
          <w:rFonts w:ascii="Verdana" w:eastAsia="微软雅黑" w:hAnsi="Verdana" w:cs="Verdana"/>
          <w:kern w:val="0"/>
          <w:sz w:val="28"/>
          <w:szCs w:val="28"/>
        </w:rPr>
        <w:t> NSKeyedArchiver </w:t>
      </w:r>
      <w:r>
        <w:rPr>
          <w:rFonts w:ascii="Verdana" w:eastAsia="微软雅黑" w:hAnsi="Verdana" w:cs="Verdana"/>
          <w:kern w:val="0"/>
          <w:sz w:val="28"/>
          <w:szCs w:val="28"/>
        </w:rPr>
        <w:t>这边我们定义一个对象，</w:t>
      </w:r>
      <w:r>
        <w:rPr>
          <w:rFonts w:ascii="Verdana" w:eastAsia="微软雅黑" w:hAnsi="Verdana" w:cs="Verdana"/>
          <w:kern w:val="0"/>
          <w:sz w:val="28"/>
          <w:szCs w:val="28"/>
        </w:rPr>
        <w:t>h</w:t>
      </w:r>
      <w:r>
        <w:rPr>
          <w:rFonts w:ascii="Verdana" w:eastAsia="微软雅黑" w:hAnsi="Verdana" w:cs="Verdana"/>
          <w:kern w:val="0"/>
          <w:sz w:val="28"/>
          <w:szCs w:val="28"/>
        </w:rPr>
        <w:t>文件中定义两属性，申明要实现的</w:t>
      </w:r>
      <w:r>
        <w:rPr>
          <w:rFonts w:ascii="Verdana" w:eastAsia="微软雅黑" w:hAnsi="Verdana" w:cs="Verdana"/>
          <w:kern w:val="0"/>
          <w:sz w:val="28"/>
          <w:szCs w:val="28"/>
        </w:rPr>
        <w:t>NSCoding</w:t>
      </w:r>
      <w:r>
        <w:rPr>
          <w:rFonts w:ascii="Verdana" w:eastAsia="微软雅黑" w:hAnsi="Verdana" w:cs="Verdana"/>
          <w:kern w:val="0"/>
          <w:sz w:val="28"/>
          <w:szCs w:val="28"/>
        </w:rPr>
        <w:t>和</w:t>
      </w:r>
      <w:r>
        <w:rPr>
          <w:rFonts w:ascii="Verdana" w:eastAsia="微软雅黑" w:hAnsi="Verdana" w:cs="Verdana"/>
          <w:kern w:val="0"/>
          <w:sz w:val="28"/>
          <w:szCs w:val="28"/>
        </w:rPr>
        <w:t>NSCopying</w:t>
      </w:r>
      <w:r>
        <w:rPr>
          <w:rFonts w:ascii="Verdana" w:eastAsia="微软雅黑" w:hAnsi="Verdana" w:cs="Verdana"/>
          <w:kern w:val="0"/>
          <w:sz w:val="28"/>
          <w:szCs w:val="28"/>
        </w:rPr>
        <w:t>协议</w:t>
      </w:r>
      <w:r>
        <w:rPr>
          <w:rFonts w:ascii="Verdana" w:eastAsia="微软雅黑" w:hAnsi="Verdana" w:cs="Verdana"/>
          <w:kern w:val="0"/>
          <w:sz w:val="28"/>
          <w:szCs w:val="28"/>
        </w:rPr>
        <w:t> </w:t>
      </w:r>
      <w:r>
        <w:rPr>
          <w:rFonts w:ascii="Verdana" w:eastAsia="微软雅黑" w:hAnsi="Verdana" w:cs="Verdana"/>
          <w:kern w:val="0"/>
          <w:sz w:val="28"/>
          <w:szCs w:val="28"/>
        </w:rPr>
        <w:t>实现文件</w:t>
      </w: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Verdana" w:eastAsia="微软雅黑" w:hAnsi="Verdana" w:cs="Verdana"/>
          <w:color w:val="B3B3B3"/>
          <w:kern w:val="0"/>
          <w:sz w:val="18"/>
          <w:szCs w:val="18"/>
        </w:rPr>
      </w:pPr>
      <w:r>
        <w:rPr>
          <w:rFonts w:ascii="Verdana" w:eastAsia="微软雅黑" w:hAnsi="Verdana" w:cs="Verdana"/>
          <w:b/>
          <w:bCs/>
          <w:color w:val="B3B3B3"/>
          <w:kern w:val="0"/>
          <w:sz w:val="18"/>
          <w:szCs w:val="18"/>
        </w:rPr>
        <w:t>[cpp]</w:t>
      </w:r>
      <w:r>
        <w:rPr>
          <w:rFonts w:ascii="Verdana" w:eastAsia="微软雅黑" w:hAnsi="Verdana" w:cs="Verdana"/>
          <w:color w:val="B3B3B3"/>
          <w:kern w:val="0"/>
          <w:sz w:val="18"/>
          <w:szCs w:val="18"/>
        </w:rPr>
        <w:t xml:space="preserve"> </w:t>
      </w:r>
      <w:r>
        <w:rPr>
          <w:rFonts w:ascii="Verdana" w:eastAsia="微软雅黑" w:hAnsi="Verdana" w:cs="Verdana"/>
          <w:color w:val="8F8F8F"/>
          <w:kern w:val="0"/>
          <w:sz w:val="18"/>
          <w:szCs w:val="18"/>
        </w:rPr>
        <w:t>view plaincopy</w:t>
      </w:r>
    </w:p>
    <w:p w:rsidR="00D00684" w:rsidRDefault="00D00684" w:rsidP="00D00684">
      <w:pPr>
        <w:widowControl/>
        <w:autoSpaceDE w:val="0"/>
        <w:autoSpaceDN w:val="0"/>
        <w:adjustRightInd w:val="0"/>
        <w:jc w:val="left"/>
        <w:rPr>
          <w:rFonts w:ascii="Verdana" w:eastAsia="微软雅黑" w:hAnsi="Verdana" w:cs="Verdana"/>
          <w:color w:val="B3B3B3"/>
          <w:kern w:val="0"/>
          <w:sz w:val="18"/>
          <w:szCs w:val="18"/>
        </w:rPr>
      </w:pP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color w:val="0F7203"/>
          <w:kern w:val="0"/>
        </w:rPr>
        <w:t>//</w:t>
      </w: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color w:val="0F7203"/>
          <w:kern w:val="0"/>
        </w:rPr>
        <w:t>//  TestObj.m</w:t>
      </w: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color w:val="0F7203"/>
          <w:kern w:val="0"/>
        </w:rPr>
        <w:t>//  DataStorageTest</w:t>
      </w: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color w:val="0F7203"/>
          <w:kern w:val="0"/>
        </w:rPr>
        <w:t>//</w:t>
      </w: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color w:val="0F7203"/>
          <w:kern w:val="0"/>
        </w:rPr>
        <w:t>//  Created by Nono on 12-5-12.</w:t>
      </w: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color w:val="0F7203"/>
          <w:kern w:val="0"/>
        </w:rPr>
        <w:t>//  Copyright (c) 2012</w:t>
      </w:r>
      <w:r>
        <w:rPr>
          <w:rFonts w:ascii="Consolas" w:eastAsia="微软雅黑" w:hAnsi="Consolas" w:cs="Consolas"/>
          <w:color w:val="0F7203"/>
          <w:kern w:val="0"/>
        </w:rPr>
        <w:t>年</w:t>
      </w:r>
      <w:r>
        <w:rPr>
          <w:rFonts w:ascii="Consolas" w:eastAsia="微软雅黑" w:hAnsi="Consolas" w:cs="Consolas"/>
          <w:color w:val="0F7203"/>
          <w:kern w:val="0"/>
        </w:rPr>
        <w:t> NonoWithLilith. All rights reserved.</w:t>
      </w: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color w:val="0F7203"/>
          <w:kern w:val="0"/>
        </w:rPr>
        <w:t>//</w:t>
      </w: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color w:val="6D6D6D"/>
          <w:kern w:val="0"/>
        </w:rPr>
        <w:t>#import "TestObj.h"</w:t>
      </w: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@implementation TestObj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@synthesize stringA = stringA;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@synthesize stringB = stringB;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color w:val="6D6D6D"/>
          <w:kern w:val="0"/>
        </w:rPr>
        <w:t>#pragma mark -</w:t>
      </w: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color w:val="6D6D6D"/>
          <w:kern w:val="0"/>
        </w:rPr>
        <w:t>#pragma NSCoding</w:t>
      </w:r>
      <w:r>
        <w:rPr>
          <w:rFonts w:ascii="Consolas" w:eastAsia="微软雅黑" w:hAnsi="Consolas" w:cs="Consolas"/>
          <w:color w:val="6D6D6D"/>
          <w:kern w:val="0"/>
        </w:rPr>
        <w:t>协议实现实现</w:t>
      </w: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b/>
          <w:bCs/>
          <w:color w:val="0A5287"/>
          <w:kern w:val="0"/>
        </w:rPr>
        <w:t>void</w:t>
      </w:r>
      <w:r>
        <w:rPr>
          <w:rFonts w:ascii="Consolas" w:eastAsia="微软雅黑" w:hAnsi="Consolas" w:cs="Consolas"/>
          <w:kern w:val="0"/>
        </w:rPr>
        <w:t>)encodeWithCoder:(NSCoder *)aCoder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color w:val="0F7203"/>
          <w:kern w:val="0"/>
        </w:rPr>
        <w:t>//encoder</w:t>
      </w: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[aCoder encodeObject:stringAforKey:@</w:t>
      </w:r>
      <w:r>
        <w:rPr>
          <w:rFonts w:ascii="Consolas" w:eastAsia="微软雅黑" w:hAnsi="Consolas" w:cs="Consolas"/>
          <w:color w:val="0000FF"/>
          <w:kern w:val="0"/>
        </w:rPr>
        <w:t>"1"</w:t>
      </w: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[aCoder encodeObject:stringBforKey:@</w:t>
      </w:r>
      <w:r>
        <w:rPr>
          <w:rFonts w:ascii="Consolas" w:eastAsia="微软雅黑" w:hAnsi="Consolas" w:cs="Consolas"/>
          <w:color w:val="0000FF"/>
          <w:kern w:val="0"/>
        </w:rPr>
        <w:t>"2"</w:t>
      </w: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(id)initWithCoder:(NSCoder *)aDecoder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color w:val="0F7203"/>
          <w:kern w:val="0"/>
        </w:rPr>
        <w:t>//decoder</w:t>
      </w: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b/>
          <w:bCs/>
          <w:color w:val="0A5287"/>
          <w:kern w:val="0"/>
        </w:rPr>
        <w:t>if</w:t>
      </w:r>
      <w:r>
        <w:rPr>
          <w:rFonts w:ascii="Consolas" w:eastAsia="微软雅黑" w:hAnsi="Consolas" w:cs="Consolas"/>
          <w:kern w:val="0"/>
        </w:rPr>
        <w:t> (self = [superinit]) {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stringA = [[aDecoder decodeObjectForKey:@</w:t>
      </w:r>
      <w:r>
        <w:rPr>
          <w:rFonts w:ascii="Consolas" w:eastAsia="微软雅黑" w:hAnsi="Consolas" w:cs="Consolas"/>
          <w:color w:val="0000FF"/>
          <w:kern w:val="0"/>
        </w:rPr>
        <w:t>"1"</w:t>
      </w:r>
      <w:r>
        <w:rPr>
          <w:rFonts w:ascii="Consolas" w:eastAsia="微软雅黑" w:hAnsi="Consolas" w:cs="Consolas"/>
          <w:kern w:val="0"/>
        </w:rPr>
        <w:t>] retain];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stringB = [[aDecoder decodeObjectForKey:@</w:t>
      </w:r>
      <w:r>
        <w:rPr>
          <w:rFonts w:ascii="Consolas" w:eastAsia="微软雅黑" w:hAnsi="Consolas" w:cs="Consolas"/>
          <w:color w:val="0000FF"/>
          <w:kern w:val="0"/>
        </w:rPr>
        <w:t>"2"</w:t>
      </w:r>
      <w:r>
        <w:rPr>
          <w:rFonts w:ascii="Consolas" w:eastAsia="微软雅黑" w:hAnsi="Consolas" w:cs="Consolas"/>
          <w:kern w:val="0"/>
        </w:rPr>
        <w:t>] retain];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returnself;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color w:val="6D6D6D"/>
          <w:kern w:val="0"/>
        </w:rPr>
        <w:t>#pragma NSCopying</w:t>
      </w:r>
      <w:r>
        <w:rPr>
          <w:rFonts w:ascii="Consolas" w:eastAsia="微软雅黑" w:hAnsi="Consolas" w:cs="Consolas"/>
          <w:color w:val="6D6D6D"/>
          <w:kern w:val="0"/>
        </w:rPr>
        <w:t>协议实现</w:t>
      </w: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(id)copyWithZone:(NSZone *)zone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TestObj *copy = [[[selfclass] allocWithZone:zone] init];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copy.stringA = [[self.stringAcopyWithZone:zone] autorelease];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copy.stringB = [[self.stringBcopyWithZone:zone] autorelease];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b/>
          <w:bCs/>
          <w:color w:val="0A5287"/>
          <w:kern w:val="0"/>
        </w:rPr>
        <w:t>return</w:t>
      </w:r>
      <w:r>
        <w:rPr>
          <w:rFonts w:ascii="Consolas" w:eastAsia="微软雅黑" w:hAnsi="Consolas" w:cs="Consolas"/>
          <w:kern w:val="0"/>
        </w:rPr>
        <w:t> copy;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p>
    <w:p w:rsidR="00D00684" w:rsidRDefault="00D00684" w:rsidP="00D00684">
      <w:pPr>
        <w:widowControl/>
        <w:numPr>
          <w:ilvl w:val="0"/>
          <w:numId w:val="4"/>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@end  </w:t>
      </w: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然后是对对象归档的读取和写入</w:t>
      </w: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Verdana" w:eastAsia="微软雅黑" w:hAnsi="Verdana" w:cs="Verdana"/>
          <w:color w:val="B3B3B3"/>
          <w:kern w:val="0"/>
          <w:sz w:val="18"/>
          <w:szCs w:val="18"/>
        </w:rPr>
      </w:pPr>
      <w:r>
        <w:rPr>
          <w:rFonts w:ascii="Verdana" w:eastAsia="微软雅黑" w:hAnsi="Verdana" w:cs="Verdana"/>
          <w:b/>
          <w:bCs/>
          <w:color w:val="B3B3B3"/>
          <w:kern w:val="0"/>
          <w:sz w:val="18"/>
          <w:szCs w:val="18"/>
        </w:rPr>
        <w:t>[cpp]</w:t>
      </w:r>
      <w:r>
        <w:rPr>
          <w:rFonts w:ascii="Verdana" w:eastAsia="微软雅黑" w:hAnsi="Verdana" w:cs="Verdana"/>
          <w:color w:val="B3B3B3"/>
          <w:kern w:val="0"/>
          <w:sz w:val="18"/>
          <w:szCs w:val="18"/>
        </w:rPr>
        <w:t xml:space="preserve"> </w:t>
      </w:r>
      <w:r>
        <w:rPr>
          <w:rFonts w:ascii="Verdana" w:eastAsia="微软雅黑" w:hAnsi="Verdana" w:cs="Verdana"/>
          <w:color w:val="8F8F8F"/>
          <w:kern w:val="0"/>
          <w:sz w:val="18"/>
          <w:szCs w:val="18"/>
        </w:rPr>
        <w:t>view plaincopy</w:t>
      </w:r>
    </w:p>
    <w:p w:rsidR="00D00684" w:rsidRDefault="00D00684" w:rsidP="00D00684">
      <w:pPr>
        <w:widowControl/>
        <w:autoSpaceDE w:val="0"/>
        <w:autoSpaceDN w:val="0"/>
        <w:adjustRightInd w:val="0"/>
        <w:jc w:val="left"/>
        <w:rPr>
          <w:rFonts w:ascii="Verdana" w:eastAsia="微软雅黑" w:hAnsi="Verdana" w:cs="Verdana"/>
          <w:color w:val="B3B3B3"/>
          <w:kern w:val="0"/>
          <w:sz w:val="18"/>
          <w:szCs w:val="18"/>
        </w:rPr>
      </w:pPr>
    </w:p>
    <w:p w:rsidR="00D00684" w:rsidRDefault="00D00684" w:rsidP="00D00684">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color w:val="0F7203"/>
          <w:kern w:val="0"/>
        </w:rPr>
        <w:t>//</w:t>
      </w:r>
      <w:r>
        <w:rPr>
          <w:rFonts w:ascii="Consolas" w:eastAsia="微软雅黑" w:hAnsi="Consolas" w:cs="Consolas"/>
          <w:color w:val="0F7203"/>
          <w:kern w:val="0"/>
        </w:rPr>
        <w:t>读取归档文件</w:t>
      </w:r>
      <w:r>
        <w:rPr>
          <w:rFonts w:ascii="Consolas" w:eastAsia="微软雅黑" w:hAnsi="Consolas" w:cs="Consolas"/>
          <w:kern w:val="0"/>
        </w:rPr>
        <w:t>  </w:t>
      </w:r>
    </w:p>
    <w:p w:rsidR="00D00684" w:rsidRDefault="00D00684" w:rsidP="00D00684">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NSData *data = [[NSMutableDataalloc] initWithContentsOfFile:myFile];  </w:t>
      </w:r>
    </w:p>
    <w:p w:rsidR="00D00684" w:rsidRDefault="00D00684" w:rsidP="00D00684">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NSKeyedUnarchiver *unarchiver = [[NSKeyedUnarchiveralloc] initForReadingWithData:data];  </w:t>
      </w:r>
    </w:p>
    <w:p w:rsidR="00D00684" w:rsidRDefault="00D00684" w:rsidP="00D00684">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TestObj * test = [unarchiver decodeObjectForKey:@</w:t>
      </w:r>
      <w:r>
        <w:rPr>
          <w:rFonts w:ascii="Consolas" w:eastAsia="微软雅黑" w:hAnsi="Consolas" w:cs="Consolas"/>
          <w:color w:val="0000FF"/>
          <w:kern w:val="0"/>
        </w:rPr>
        <w:t>"data"</w:t>
      </w:r>
      <w:r>
        <w:rPr>
          <w:rFonts w:ascii="Consolas" w:eastAsia="微软雅黑" w:hAnsi="Consolas" w:cs="Consolas"/>
          <w:kern w:val="0"/>
        </w:rPr>
        <w:t>];  </w:t>
      </w:r>
    </w:p>
    <w:p w:rsidR="00D00684" w:rsidRDefault="00D00684" w:rsidP="00D00684">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[unarchiver finishDecoding];  </w:t>
      </w:r>
    </w:p>
    <w:p w:rsidR="00D00684" w:rsidRDefault="00D00684" w:rsidP="00D00684">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[data release];  </w:t>
      </w:r>
    </w:p>
    <w:p w:rsidR="00D00684" w:rsidRDefault="00D00684" w:rsidP="00D00684">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[unarchiver release];  </w:t>
      </w:r>
    </w:p>
    <w:p w:rsidR="00D00684" w:rsidRDefault="00D00684" w:rsidP="00D00684">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p>
    <w:p w:rsidR="00D00684" w:rsidRDefault="00D00684" w:rsidP="00D00684">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color w:val="0F7203"/>
          <w:kern w:val="0"/>
        </w:rPr>
        <w:t>//</w:t>
      </w:r>
      <w:r>
        <w:rPr>
          <w:rFonts w:ascii="Consolas" w:eastAsia="微软雅黑" w:hAnsi="Consolas" w:cs="Consolas"/>
          <w:color w:val="0F7203"/>
          <w:kern w:val="0"/>
        </w:rPr>
        <w:t>写入归档文件</w:t>
      </w:r>
      <w:r>
        <w:rPr>
          <w:rFonts w:ascii="Consolas" w:eastAsia="微软雅黑" w:hAnsi="Consolas" w:cs="Consolas"/>
          <w:kern w:val="0"/>
        </w:rPr>
        <w:t>  </w:t>
      </w:r>
    </w:p>
    <w:p w:rsidR="00D00684" w:rsidRDefault="00D00684" w:rsidP="00D00684">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NSMutableData *data1 = [[NSMutableDataalloc] init];  </w:t>
      </w:r>
    </w:p>
    <w:p w:rsidR="00D00684" w:rsidRDefault="00D00684" w:rsidP="00D00684">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NSKeyedArchiver *archiver = [[NSKeyedArchiveralloc] initForWritingWithMutableData:data1];  </w:t>
      </w:r>
    </w:p>
    <w:p w:rsidR="00D00684" w:rsidRDefault="00D00684" w:rsidP="00D00684">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[archiver encodeObject:test forKey:@</w:t>
      </w:r>
      <w:r>
        <w:rPr>
          <w:rFonts w:ascii="Consolas" w:eastAsia="微软雅黑" w:hAnsi="Consolas" w:cs="Consolas"/>
          <w:color w:val="0000FF"/>
          <w:kern w:val="0"/>
        </w:rPr>
        <w:t>"data"</w:t>
      </w:r>
      <w:r>
        <w:rPr>
          <w:rFonts w:ascii="Consolas" w:eastAsia="微软雅黑" w:hAnsi="Consolas" w:cs="Consolas"/>
          <w:kern w:val="0"/>
        </w:rPr>
        <w:t>];  </w:t>
      </w:r>
    </w:p>
    <w:p w:rsidR="00D00684" w:rsidRDefault="00D00684" w:rsidP="00D00684">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[archiver finishEncoding];  </w:t>
      </w:r>
    </w:p>
    <w:p w:rsidR="00D00684" w:rsidRDefault="00D00684" w:rsidP="00D00684">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[data writeToFile:myFile atomically:YES];  </w:t>
      </w:r>
    </w:p>
    <w:p w:rsidR="00D00684" w:rsidRDefault="00D00684" w:rsidP="00D00684">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[data1 release];  </w:t>
      </w:r>
    </w:p>
    <w:p w:rsidR="00D00684" w:rsidRDefault="00D00684" w:rsidP="00D00684">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[archiver release];  </w:t>
      </w:r>
    </w:p>
    <w:p w:rsidR="00D00684" w:rsidRDefault="00D00684" w:rsidP="00D00684">
      <w:pPr>
        <w:widowControl/>
        <w:numPr>
          <w:ilvl w:val="0"/>
          <w:numId w:val="5"/>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[test release];  </w:t>
      </w: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但是问了下新同事，据说这个用到也是蛮少，至少他目前。</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但是，我看了下，觉得这个和</w:t>
      </w:r>
      <w:r>
        <w:rPr>
          <w:rFonts w:ascii="Arial" w:eastAsia="微软雅黑" w:hAnsi="Arial" w:cs="Arial"/>
          <w:kern w:val="0"/>
          <w:sz w:val="28"/>
          <w:szCs w:val="28"/>
        </w:rPr>
        <w:t xml:space="preserve">Android </w:t>
      </w:r>
      <w:r>
        <w:rPr>
          <w:rFonts w:ascii="Arial" w:eastAsia="微软雅黑" w:hAnsi="Arial" w:cs="Arial"/>
          <w:kern w:val="0"/>
          <w:sz w:val="28"/>
          <w:szCs w:val="28"/>
        </w:rPr>
        <w:t>中</w:t>
      </w:r>
      <w:r>
        <w:rPr>
          <w:rFonts w:ascii="Arial" w:eastAsia="微软雅黑" w:hAnsi="Arial" w:cs="Arial"/>
          <w:kern w:val="0"/>
          <w:sz w:val="28"/>
          <w:szCs w:val="28"/>
        </w:rPr>
        <w:t>Parcelable</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太尼玛像似了</w:t>
      </w: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三</w:t>
      </w:r>
      <w:r>
        <w:rPr>
          <w:rFonts w:ascii="Arial" w:eastAsia="微软雅黑" w:hAnsi="Arial" w:cs="Arial"/>
          <w:kern w:val="0"/>
          <w:sz w:val="28"/>
          <w:szCs w:val="28"/>
        </w:rPr>
        <w:t>.</w:t>
      </w:r>
      <w:r>
        <w:rPr>
          <w:rFonts w:ascii="Arial" w:eastAsia="微软雅黑" w:hAnsi="Arial" w:cs="Arial"/>
          <w:kern w:val="0"/>
          <w:sz w:val="28"/>
          <w:szCs w:val="28"/>
        </w:rPr>
        <w:t>数据库存储</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和</w:t>
      </w:r>
      <w:r>
        <w:rPr>
          <w:rFonts w:ascii="Arial" w:eastAsia="微软雅黑" w:hAnsi="Arial" w:cs="Arial"/>
          <w:kern w:val="0"/>
          <w:sz w:val="28"/>
          <w:szCs w:val="28"/>
        </w:rPr>
        <w:t>Android</w:t>
      </w:r>
      <w:r>
        <w:rPr>
          <w:rFonts w:ascii="Arial" w:eastAsia="微软雅黑" w:hAnsi="Arial" w:cs="Arial"/>
          <w:kern w:val="0"/>
          <w:sz w:val="28"/>
          <w:szCs w:val="28"/>
        </w:rPr>
        <w:t>一样，</w:t>
      </w:r>
      <w:r>
        <w:rPr>
          <w:rFonts w:ascii="Arial" w:eastAsia="微软雅黑" w:hAnsi="Arial" w:cs="Arial"/>
          <w:kern w:val="0"/>
          <w:sz w:val="28"/>
          <w:szCs w:val="28"/>
        </w:rPr>
        <w:t>ios</w:t>
      </w:r>
      <w:r>
        <w:rPr>
          <w:rFonts w:ascii="Arial" w:eastAsia="微软雅黑" w:hAnsi="Arial" w:cs="Arial"/>
          <w:kern w:val="0"/>
          <w:sz w:val="28"/>
          <w:szCs w:val="28"/>
        </w:rPr>
        <w:t>中也是用了</w:t>
      </w:r>
      <w:r>
        <w:rPr>
          <w:rFonts w:ascii="Arial" w:eastAsia="微软雅黑" w:hAnsi="Arial" w:cs="Arial"/>
          <w:kern w:val="0"/>
          <w:sz w:val="28"/>
          <w:szCs w:val="28"/>
        </w:rPr>
        <w:t>SQLite3</w:t>
      </w:r>
      <w:r>
        <w:rPr>
          <w:rFonts w:ascii="Arial" w:eastAsia="微软雅黑" w:hAnsi="Arial" w:cs="Arial"/>
          <w:kern w:val="0"/>
          <w:sz w:val="28"/>
          <w:szCs w:val="28"/>
        </w:rPr>
        <w:t>这种嵌入式数据库。</w:t>
      </w: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sz w:val="28"/>
          <w:szCs w:val="28"/>
        </w:rPr>
        <w:t>这个网上例子是很多了。我这边就大致看下了数据库的打开，</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sz w:val="28"/>
          <w:szCs w:val="28"/>
        </w:rPr>
        <w:t>数据库表创建，查询，插入</w:t>
      </w: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Verdana" w:eastAsia="微软雅黑" w:hAnsi="Verdana" w:cs="Verdana"/>
          <w:color w:val="B3B3B3"/>
          <w:kern w:val="0"/>
          <w:sz w:val="18"/>
          <w:szCs w:val="18"/>
        </w:rPr>
      </w:pPr>
      <w:r>
        <w:rPr>
          <w:rFonts w:ascii="Verdana" w:eastAsia="微软雅黑" w:hAnsi="Verdana" w:cs="Verdana"/>
          <w:b/>
          <w:bCs/>
          <w:color w:val="B3B3B3"/>
          <w:kern w:val="0"/>
          <w:sz w:val="18"/>
          <w:szCs w:val="18"/>
        </w:rPr>
        <w:t>[cpp]</w:t>
      </w:r>
      <w:r>
        <w:rPr>
          <w:rFonts w:ascii="Verdana" w:eastAsia="微软雅黑" w:hAnsi="Verdana" w:cs="Verdana"/>
          <w:color w:val="B3B3B3"/>
          <w:kern w:val="0"/>
          <w:sz w:val="18"/>
          <w:szCs w:val="18"/>
        </w:rPr>
        <w:t xml:space="preserve"> </w:t>
      </w:r>
      <w:r>
        <w:rPr>
          <w:rFonts w:ascii="Verdana" w:eastAsia="微软雅黑" w:hAnsi="Verdana" w:cs="Verdana"/>
          <w:color w:val="8F8F8F"/>
          <w:kern w:val="0"/>
          <w:sz w:val="18"/>
          <w:szCs w:val="18"/>
        </w:rPr>
        <w:t>view plaincopy</w:t>
      </w:r>
    </w:p>
    <w:p w:rsidR="00D00684" w:rsidRDefault="00D00684" w:rsidP="00D00684">
      <w:pPr>
        <w:widowControl/>
        <w:autoSpaceDE w:val="0"/>
        <w:autoSpaceDN w:val="0"/>
        <w:adjustRightInd w:val="0"/>
        <w:jc w:val="left"/>
        <w:rPr>
          <w:rFonts w:ascii="Verdana" w:eastAsia="微软雅黑" w:hAnsi="Verdana" w:cs="Verdana"/>
          <w:color w:val="B3B3B3"/>
          <w:kern w:val="0"/>
          <w:sz w:val="18"/>
          <w:szCs w:val="18"/>
        </w:rPr>
      </w:pP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color w:val="0F7203"/>
          <w:kern w:val="0"/>
        </w:rPr>
        <w:t>//</w:t>
      </w:r>
      <w:r>
        <w:rPr>
          <w:rFonts w:ascii="Consolas" w:eastAsia="微软雅黑" w:hAnsi="Consolas" w:cs="Consolas"/>
          <w:color w:val="0F7203"/>
          <w:kern w:val="0"/>
        </w:rPr>
        <w:t>数据库操作</w:t>
      </w:r>
      <w:r>
        <w:rPr>
          <w:rFonts w:ascii="Consolas" w:eastAsia="微软雅黑" w:hAnsi="Consolas" w:cs="Consolas"/>
          <w:kern w:val="0"/>
        </w:rPr>
        <w: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sqlite3 *database;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color w:val="0F7203"/>
          <w:kern w:val="0"/>
        </w:rPr>
        <w:t>// const NSString * dbname = @"mydb"</w:t>
      </w:r>
      <w:r>
        <w:rPr>
          <w:rFonts w:ascii="Consolas" w:eastAsia="微软雅黑" w:hAnsi="Consolas" w:cs="Consolas"/>
          <w:kern w:val="0"/>
        </w:rPr>
        <w: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b/>
          <w:bCs/>
          <w:color w:val="277B45"/>
          <w:kern w:val="0"/>
        </w:rPr>
        <w:t>int</w:t>
      </w:r>
      <w:r>
        <w:rPr>
          <w:rFonts w:ascii="Consolas" w:eastAsia="微软雅黑" w:hAnsi="Consolas" w:cs="Consolas"/>
          <w:kern w:val="0"/>
        </w:rPr>
        <w:t> result;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color w:val="0F7203"/>
          <w:kern w:val="0"/>
        </w:rPr>
        <w:t>//</w:t>
      </w:r>
      <w:r>
        <w:rPr>
          <w:rFonts w:ascii="Consolas" w:eastAsia="微软雅黑" w:hAnsi="Consolas" w:cs="Consolas"/>
          <w:color w:val="0F7203"/>
          <w:kern w:val="0"/>
        </w:rPr>
        <w:t>打开一个指定路径的现有的数据库，如果没有则会新建一个</w:t>
      </w:r>
      <w:r>
        <w:rPr>
          <w:rFonts w:ascii="Consolas" w:eastAsia="微软雅黑" w:hAnsi="Consolas" w:cs="Consolas"/>
          <w:color w:val="0F7203"/>
          <w:kern w:val="0"/>
        </w:rPr>
        <w:t>db</w:t>
      </w:r>
      <w:r>
        <w:rPr>
          <w:rFonts w:ascii="Consolas" w:eastAsia="微软雅黑" w:hAnsi="Consolas" w:cs="Consolas"/>
          <w:color w:val="0F7203"/>
          <w:kern w:val="0"/>
        </w:rPr>
        <w:t>库</w:t>
      </w:r>
      <w:r>
        <w:rPr>
          <w:rFonts w:ascii="Consolas" w:eastAsia="微软雅黑" w:hAnsi="Consolas" w:cs="Consolas"/>
          <w:kern w:val="0"/>
        </w:rPr>
        <w: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result =  sqlite3_open([myFile UTF8String], &amp;database);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b/>
          <w:bCs/>
          <w:color w:val="0A5287"/>
          <w:kern w:val="0"/>
        </w:rPr>
        <w:t>if</w:t>
      </w:r>
      <w:r>
        <w:rPr>
          <w:rFonts w:ascii="Consolas" w:eastAsia="微软雅黑" w:hAnsi="Consolas" w:cs="Consolas"/>
          <w:kern w:val="0"/>
        </w:rPr>
        <w:t> (result != SQLITE_OK) {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sqlite3_close(database);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color w:val="0F7203"/>
          <w:kern w:val="0"/>
        </w:rPr>
        <w:t>//</w:t>
      </w:r>
      <w:r>
        <w:rPr>
          <w:rFonts w:ascii="Consolas" w:eastAsia="微软雅黑" w:hAnsi="Consolas" w:cs="Consolas"/>
          <w:color w:val="0F7203"/>
          <w:kern w:val="0"/>
        </w:rPr>
        <w:t>创建一个</w:t>
      </w:r>
      <w:r>
        <w:rPr>
          <w:rFonts w:ascii="Consolas" w:eastAsia="微软雅黑" w:hAnsi="Consolas" w:cs="Consolas"/>
          <w:color w:val="0F7203"/>
          <w:kern w:val="0"/>
        </w:rPr>
        <w:t>db</w:t>
      </w:r>
      <w:r>
        <w:rPr>
          <w:rFonts w:ascii="Consolas" w:eastAsia="微软雅黑" w:hAnsi="Consolas" w:cs="Consolas"/>
          <w:color w:val="0F7203"/>
          <w:kern w:val="0"/>
        </w:rPr>
        <w:t>表</w:t>
      </w:r>
      <w:r>
        <w:rPr>
          <w:rFonts w:ascii="Consolas" w:eastAsia="微软雅黑" w:hAnsi="Consolas" w:cs="Consolas"/>
          <w:kern w:val="0"/>
        </w:rPr>
        <w: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b/>
          <w:bCs/>
          <w:color w:val="277B45"/>
          <w:kern w:val="0"/>
        </w:rPr>
        <w:t>char</w:t>
      </w:r>
      <w:r>
        <w:rPr>
          <w:rFonts w:ascii="Consolas" w:eastAsia="微软雅黑" w:hAnsi="Consolas" w:cs="Consolas"/>
          <w:kern w:val="0"/>
        </w:rPr>
        <w:t> *errorMsg;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NSString *sql_create_table = @</w:t>
      </w:r>
      <w:r>
        <w:rPr>
          <w:rFonts w:ascii="Consolas" w:eastAsia="微软雅黑" w:hAnsi="Consolas" w:cs="Consolas"/>
          <w:color w:val="0000FF"/>
          <w:kern w:val="0"/>
        </w:rPr>
        <w:t>"CREATE TABLE IF NOT EXISTS NONOTABLE </w:t>
      </w:r>
      <w:r>
        <w:rPr>
          <w:rFonts w:ascii="Consolas" w:eastAsia="微软雅黑" w:hAnsi="Consolas" w:cs="Consolas"/>
          <w:color w:val="0000FF"/>
          <w:kern w:val="0"/>
        </w:rPr>
        <w:t>省略</w:t>
      </w:r>
      <w:r>
        <w:rPr>
          <w:rFonts w:ascii="Consolas" w:eastAsia="微软雅黑" w:hAnsi="Consolas" w:cs="Consolas"/>
          <w:color w:val="0000FF"/>
          <w:kern w:val="0"/>
        </w:rPr>
        <w:t>~~~~~~~~~~~~~"</w:t>
      </w:r>
      <w:r>
        <w:rPr>
          <w:rFonts w:ascii="Consolas" w:eastAsia="微软雅黑" w:hAnsi="Consolas" w:cs="Consolas"/>
          <w:kern w:val="0"/>
        </w:rPr>
        <w: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b/>
          <w:bCs/>
          <w:color w:val="277B45"/>
          <w:kern w:val="0"/>
        </w:rPr>
        <w:t>int</w:t>
      </w:r>
      <w:r>
        <w:rPr>
          <w:rFonts w:ascii="Consolas" w:eastAsia="微软雅黑" w:hAnsi="Consolas" w:cs="Consolas"/>
          <w:kern w:val="0"/>
        </w:rPr>
        <w:t> result1 ;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color w:val="0F7203"/>
          <w:kern w:val="0"/>
        </w:rPr>
        <w:t>//sqlite_exec</w:t>
      </w:r>
      <w:r>
        <w:rPr>
          <w:rFonts w:ascii="Consolas" w:eastAsia="微软雅黑" w:hAnsi="Consolas" w:cs="Consolas"/>
          <w:color w:val="0F7203"/>
          <w:kern w:val="0"/>
        </w:rPr>
        <w:t>用了针对</w:t>
      </w:r>
      <w:r>
        <w:rPr>
          <w:rFonts w:ascii="Consolas" w:eastAsia="微软雅黑" w:hAnsi="Consolas" w:cs="Consolas"/>
          <w:color w:val="0F7203"/>
          <w:kern w:val="0"/>
        </w:rPr>
        <w:t>sqlite3</w:t>
      </w:r>
      <w:r>
        <w:rPr>
          <w:rFonts w:ascii="Consolas" w:eastAsia="微软雅黑" w:hAnsi="Consolas" w:cs="Consolas"/>
          <w:color w:val="0F7203"/>
          <w:kern w:val="0"/>
        </w:rPr>
        <w:t>运行任何不要返回数据的命令，它用于执行更新，插入和删除。简单来说，这个方法执行的都是一些无需返回数据（虽然我们可能获取一个状态值。）。</w:t>
      </w:r>
      <w:r>
        <w:rPr>
          <w:rFonts w:ascii="Consolas" w:eastAsia="微软雅黑" w:hAnsi="Consolas" w:cs="Consolas"/>
          <w:kern w:val="0"/>
        </w:rPr>
        <w: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result1 = sqlite3_exec(database, [sql_create_table UTF8String], NULL, NULL, &amp;errorMsg);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color w:val="0F7203"/>
          <w:kern w:val="0"/>
        </w:rPr>
        <w:t>//</w:t>
      </w:r>
      <w:r>
        <w:rPr>
          <w:rFonts w:ascii="Consolas" w:eastAsia="微软雅黑" w:hAnsi="Consolas" w:cs="Consolas"/>
          <w:color w:val="0F7203"/>
          <w:kern w:val="0"/>
        </w:rPr>
        <w:t>检索查询操作</w:t>
      </w:r>
      <w:r>
        <w:rPr>
          <w:rFonts w:ascii="Consolas" w:eastAsia="微软雅黑" w:hAnsi="Consolas" w:cs="Consolas"/>
          <w:kern w:val="0"/>
        </w:rPr>
        <w: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b/>
          <w:bCs/>
          <w:color w:val="277B45"/>
          <w:kern w:val="0"/>
        </w:rPr>
        <w:t>int</w:t>
      </w:r>
      <w:r>
        <w:rPr>
          <w:rFonts w:ascii="Consolas" w:eastAsia="微软雅黑" w:hAnsi="Consolas" w:cs="Consolas"/>
          <w:kern w:val="0"/>
        </w:rPr>
        <w:t> result2 ;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sqlite3_stmt *statment;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NSString *sql_selected = @</w:t>
      </w:r>
      <w:r>
        <w:rPr>
          <w:rFonts w:ascii="Consolas" w:eastAsia="微软雅黑" w:hAnsi="Consolas" w:cs="Consolas"/>
          <w:color w:val="0000FF"/>
          <w:kern w:val="0"/>
        </w:rPr>
        <w:t>"</w:t>
      </w:r>
      <w:r>
        <w:rPr>
          <w:rFonts w:ascii="Consolas" w:eastAsia="微软雅黑" w:hAnsi="Consolas" w:cs="Consolas"/>
          <w:color w:val="0000FF"/>
          <w:kern w:val="0"/>
        </w:rPr>
        <w:t>查询语句</w:t>
      </w:r>
      <w:r>
        <w:rPr>
          <w:rFonts w:ascii="Consolas" w:eastAsia="微软雅黑" w:hAnsi="Consolas" w:cs="Consolas"/>
          <w:color w:val="0000FF"/>
          <w:kern w:val="0"/>
        </w:rPr>
        <w:t>"</w:t>
      </w:r>
      <w:r>
        <w:rPr>
          <w:rFonts w:ascii="Consolas" w:eastAsia="微软雅黑" w:hAnsi="Consolas" w:cs="Consolas"/>
          <w:kern w:val="0"/>
        </w:rPr>
        <w: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result2 = sqlite3_prepare_v2(database, [sql_selected UTF8String], -1, &amp;statment, nil);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b/>
          <w:bCs/>
          <w:color w:val="0A5287"/>
          <w:kern w:val="0"/>
        </w:rPr>
        <w:t>if</w:t>
      </w:r>
      <w:r>
        <w:rPr>
          <w:rFonts w:ascii="Consolas" w:eastAsia="微软雅黑" w:hAnsi="Consolas" w:cs="Consolas"/>
          <w:kern w:val="0"/>
        </w:rPr>
        <w:t>(result2 == SQLITE_OK){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color w:val="0F7203"/>
          <w:kern w:val="0"/>
        </w:rPr>
        <w:t>//</w:t>
      </w:r>
      <w:r>
        <w:rPr>
          <w:rFonts w:ascii="Consolas" w:eastAsia="微软雅黑" w:hAnsi="Consolas" w:cs="Consolas"/>
          <w:color w:val="0F7203"/>
          <w:kern w:val="0"/>
        </w:rPr>
        <w:t>单步操作</w:t>
      </w:r>
      <w:r>
        <w:rPr>
          <w:rFonts w:ascii="Consolas" w:eastAsia="微软雅黑" w:hAnsi="Consolas" w:cs="Consolas"/>
          <w:kern w:val="0"/>
        </w:rPr>
        <w: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b/>
          <w:bCs/>
          <w:color w:val="0A5287"/>
          <w:kern w:val="0"/>
        </w:rPr>
        <w:t>while</w:t>
      </w:r>
      <w:r>
        <w:rPr>
          <w:rFonts w:ascii="Consolas" w:eastAsia="微软雅黑" w:hAnsi="Consolas" w:cs="Consolas"/>
          <w:kern w:val="0"/>
        </w:rPr>
        <w:t> (sqlite3_step(statment) == SQLITE_ROW) {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b/>
          <w:bCs/>
          <w:color w:val="277B45"/>
          <w:kern w:val="0"/>
        </w:rPr>
        <w:t>int</w:t>
      </w:r>
      <w:r>
        <w:rPr>
          <w:rFonts w:ascii="Consolas" w:eastAsia="微软雅黑" w:hAnsi="Consolas" w:cs="Consolas"/>
          <w:kern w:val="0"/>
        </w:rPr>
        <w:t> row = sqlite3_column_int(statment, 0);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b/>
          <w:bCs/>
          <w:color w:val="277B45"/>
          <w:kern w:val="0"/>
        </w:rPr>
        <w:t>char</w:t>
      </w:r>
      <w:r>
        <w:rPr>
          <w:rFonts w:ascii="Consolas" w:eastAsia="微软雅黑" w:hAnsi="Consolas" w:cs="Consolas"/>
          <w:kern w:val="0"/>
        </w:rPr>
        <w:t> * rpwData = sqlite3_column_text(statment, 1);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sqlite3_finalize(statment);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color w:val="0F7203"/>
          <w:kern w:val="0"/>
        </w:rPr>
        <w:t>//</w:t>
      </w:r>
      <w:r>
        <w:rPr>
          <w:rFonts w:ascii="Consolas" w:eastAsia="微软雅黑" w:hAnsi="Consolas" w:cs="Consolas"/>
          <w:color w:val="0F7203"/>
          <w:kern w:val="0"/>
        </w:rPr>
        <w:t>绑定变量，既就是插入操作的一种变种，比如我么那上面提到</w:t>
      </w:r>
      <w:r>
        <w:rPr>
          <w:rFonts w:ascii="Consolas" w:eastAsia="微软雅黑" w:hAnsi="Consolas" w:cs="Consolas"/>
          <w:color w:val="0F7203"/>
          <w:kern w:val="0"/>
        </w:rPr>
        <w:t>sqlite_exec</w:t>
      </w:r>
      <w:r>
        <w:rPr>
          <w:rFonts w:ascii="Consolas" w:eastAsia="微软雅黑" w:hAnsi="Consolas" w:cs="Consolas"/>
          <w:color w:val="0F7203"/>
          <w:kern w:val="0"/>
        </w:rPr>
        <w:t>可以执行插入操作，插入内容直接是写在</w:t>
      </w:r>
      <w:r>
        <w:rPr>
          <w:rFonts w:ascii="Consolas" w:eastAsia="微软雅黑" w:hAnsi="Consolas" w:cs="Consolas"/>
          <w:color w:val="0F7203"/>
          <w:kern w:val="0"/>
        </w:rPr>
        <w:t>sql</w:t>
      </w:r>
      <w:r>
        <w:rPr>
          <w:rFonts w:ascii="Consolas" w:eastAsia="微软雅黑" w:hAnsi="Consolas" w:cs="Consolas"/>
          <w:color w:val="0F7203"/>
          <w:kern w:val="0"/>
        </w:rPr>
        <w:t>字窜里，但是考虑到字窜涉及到无效的符号以及会一些严重的注入漏洞（比如以前听过的引号符号）。</w:t>
      </w:r>
      <w:r>
        <w:rPr>
          <w:rFonts w:ascii="Consolas" w:eastAsia="微软雅黑" w:hAnsi="Consolas" w:cs="Consolas"/>
          <w:kern w:val="0"/>
        </w:rPr>
        <w: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NSString *sql_bind = @</w:t>
      </w:r>
      <w:r>
        <w:rPr>
          <w:rFonts w:ascii="Consolas" w:eastAsia="微软雅黑" w:hAnsi="Consolas" w:cs="Consolas"/>
          <w:color w:val="0000FF"/>
          <w:kern w:val="0"/>
        </w:rPr>
        <w:t>"insert into foo value(?,?)"</w:t>
      </w:r>
      <w:r>
        <w:rPr>
          <w:rFonts w:ascii="Consolas" w:eastAsia="微软雅黑" w:hAnsi="Consolas" w:cs="Consolas"/>
          <w:kern w:val="0"/>
        </w:rPr>
        <w: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result2 = sqlite3_prepare_v2(database, [sql_selected UTF8String], -1, &amp;statment, nil);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b/>
          <w:bCs/>
          <w:color w:val="0A5287"/>
          <w:kern w:val="0"/>
        </w:rPr>
        <w:t>if</w:t>
      </w:r>
      <w:r>
        <w:rPr>
          <w:rFonts w:ascii="Consolas" w:eastAsia="微软雅黑" w:hAnsi="Consolas" w:cs="Consolas"/>
          <w:kern w:val="0"/>
        </w:rPr>
        <w:t>(result2 == SQLITE_OK){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sqlite3_bind_int(statment, 1, 235);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sqlite3_bind_text(statment, 2, </w:t>
      </w:r>
      <w:r>
        <w:rPr>
          <w:rFonts w:ascii="Consolas" w:eastAsia="微软雅黑" w:hAnsi="Consolas" w:cs="Consolas"/>
          <w:color w:val="0000FF"/>
          <w:kern w:val="0"/>
        </w:rPr>
        <w:t>"test"</w:t>
      </w:r>
      <w:r>
        <w:rPr>
          <w:rFonts w:ascii="Consolas" w:eastAsia="微软雅黑" w:hAnsi="Consolas" w:cs="Consolas"/>
          <w:kern w:val="0"/>
        </w:rPr>
        <w:t>, -1, nil);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sqlite3_finalize(statment);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r>
        <w:rPr>
          <w:rFonts w:ascii="Consolas" w:eastAsia="微软雅黑" w:hAnsi="Consolas" w:cs="Consolas"/>
          <w:b/>
          <w:bCs/>
          <w:color w:val="0A5287"/>
          <w:kern w:val="0"/>
        </w:rPr>
        <w:t>if</w:t>
      </w:r>
      <w:r>
        <w:rPr>
          <w:rFonts w:ascii="Consolas" w:eastAsia="微软雅黑" w:hAnsi="Consolas" w:cs="Consolas"/>
          <w:kern w:val="0"/>
        </w:rPr>
        <w:t> (sqlite3_step(statment) != SQLITE_DONE)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NSLog(@</w:t>
      </w:r>
      <w:r>
        <w:rPr>
          <w:rFonts w:ascii="Consolas" w:eastAsia="微软雅黑" w:hAnsi="Consolas" w:cs="Consolas"/>
          <w:color w:val="0000FF"/>
          <w:kern w:val="0"/>
        </w:rPr>
        <w:t>"error"</w:t>
      </w:r>
      <w:r>
        <w:rPr>
          <w:rFonts w:ascii="Consolas" w:eastAsia="微软雅黑" w:hAnsi="Consolas" w:cs="Consolas"/>
          <w:kern w:val="0"/>
        </w:rPr>
        <w: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sqlite3_finalize(statment);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w:t>
      </w:r>
    </w:p>
    <w:p w:rsidR="00D00684" w:rsidRDefault="00D00684" w:rsidP="00D00684">
      <w:pPr>
        <w:widowControl/>
        <w:numPr>
          <w:ilvl w:val="0"/>
          <w:numId w:val="6"/>
        </w:numPr>
        <w:tabs>
          <w:tab w:val="left" w:pos="220"/>
          <w:tab w:val="left" w:pos="720"/>
        </w:tabs>
        <w:autoSpaceDE w:val="0"/>
        <w:autoSpaceDN w:val="0"/>
        <w:adjustRightInd w:val="0"/>
        <w:ind w:hanging="720"/>
        <w:jc w:val="left"/>
        <w:rPr>
          <w:rFonts w:ascii="Consolas" w:eastAsia="微软雅黑" w:hAnsi="Consolas" w:cs="Consolas"/>
          <w:color w:val="4A4A4A"/>
          <w:kern w:val="0"/>
        </w:rPr>
      </w:pPr>
      <w:r>
        <w:rPr>
          <w:rFonts w:ascii="Consolas" w:eastAsia="微软雅黑" w:hAnsi="Consolas" w:cs="Consolas"/>
          <w:kern w:val="0"/>
        </w:rPr>
        <w:t> sqlite3_close(database);  </w:t>
      </w: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Arial" w:eastAsia="微软雅黑" w:hAnsi="Arial" w:cs="Arial"/>
          <w:kern w:val="0"/>
          <w:sz w:val="28"/>
          <w:szCs w:val="28"/>
        </w:rPr>
        <w:t>关于更多的，大伙可以自行百度，因为数据库的操作语法太怪异了，书上说是基本是基于</w:t>
      </w:r>
      <w:r>
        <w:rPr>
          <w:rFonts w:ascii="Arial" w:eastAsia="微软雅黑" w:hAnsi="Arial" w:cs="Arial"/>
          <w:kern w:val="0"/>
          <w:sz w:val="28"/>
          <w:szCs w:val="28"/>
        </w:rPr>
        <w:t>c</w:t>
      </w:r>
      <w:r>
        <w:rPr>
          <w:rFonts w:ascii="Arial" w:eastAsia="微软雅黑" w:hAnsi="Arial" w:cs="Arial"/>
          <w:kern w:val="0"/>
          <w:sz w:val="28"/>
          <w:szCs w:val="28"/>
        </w:rPr>
        <w:t>的，本人没学过</w:t>
      </w:r>
      <w:r>
        <w:rPr>
          <w:rFonts w:ascii="Arial" w:eastAsia="微软雅黑" w:hAnsi="Arial" w:cs="Arial"/>
          <w:kern w:val="0"/>
          <w:sz w:val="28"/>
          <w:szCs w:val="28"/>
        </w:rPr>
        <w:t>c</w:t>
      </w:r>
      <w:r>
        <w:rPr>
          <w:rFonts w:ascii="Arial" w:eastAsia="微软雅黑" w:hAnsi="Arial" w:cs="Arial"/>
          <w:kern w:val="0"/>
          <w:sz w:val="28"/>
          <w:szCs w:val="28"/>
        </w:rPr>
        <w:t>。看得有点心烦</w:t>
      </w:r>
      <w:r>
        <w:rPr>
          <w:rFonts w:ascii="Arial" w:eastAsia="微软雅黑" w:hAnsi="Arial" w:cs="Arial"/>
          <w:kern w:val="0"/>
          <w:sz w:val="28"/>
          <w:szCs w:val="28"/>
        </w:rPr>
        <w:t>~</w:t>
      </w: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sz w:val="28"/>
          <w:szCs w:val="28"/>
        </w:rPr>
        <w:t>4</w:t>
      </w:r>
      <w:r>
        <w:rPr>
          <w:rFonts w:ascii="Verdana" w:eastAsia="微软雅黑" w:hAnsi="Verdana" w:cs="Verdana"/>
          <w:kern w:val="0"/>
          <w:sz w:val="28"/>
          <w:szCs w:val="28"/>
        </w:rPr>
        <w:t>。</w:t>
      </w:r>
      <w:r>
        <w:rPr>
          <w:rFonts w:ascii="Verdana" w:eastAsia="微软雅黑" w:hAnsi="Verdana" w:cs="Verdana"/>
          <w:kern w:val="0"/>
          <w:sz w:val="28"/>
          <w:szCs w:val="28"/>
        </w:rPr>
        <w:t>Core Data</w:t>
      </w:r>
      <w:r>
        <w:rPr>
          <w:rFonts w:ascii="Verdana" w:eastAsia="微软雅黑" w:hAnsi="Verdana" w:cs="Verdana"/>
          <w:kern w:val="0"/>
          <w:sz w:val="28"/>
          <w:szCs w:val="28"/>
        </w:rPr>
        <w:t>存储机制</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sz w:val="28"/>
          <w:szCs w:val="28"/>
        </w:rPr>
        <w:t>大致浏览下基本感觉就是将对象归档搞成了可视化和简单化。</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sz w:val="28"/>
          <w:szCs w:val="28"/>
        </w:rPr>
        <w:t>这块内容比较多。网上资料也挺丰富的。</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sz w:val="28"/>
          <w:szCs w:val="28"/>
        </w:rPr>
        <w:t>暂时不做介绍了。</w:t>
      </w:r>
    </w:p>
    <w:p w:rsidR="00D00684" w:rsidRDefault="00D00684" w:rsidP="00D00684">
      <w:pPr>
        <w:widowControl/>
        <w:autoSpaceDE w:val="0"/>
        <w:autoSpaceDN w:val="0"/>
        <w:adjustRightInd w:val="0"/>
        <w:jc w:val="left"/>
        <w:rPr>
          <w:rFonts w:ascii="Arial" w:eastAsia="微软雅黑" w:hAnsi="Arial" w:cs="Arial"/>
          <w:kern w:val="0"/>
          <w:sz w:val="28"/>
          <w:szCs w:val="28"/>
        </w:rPr>
      </w:pP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sz w:val="28"/>
          <w:szCs w:val="28"/>
        </w:rPr>
        <w:t>总结下：其实对于</w:t>
      </w:r>
      <w:r>
        <w:rPr>
          <w:rFonts w:ascii="Verdana" w:eastAsia="微软雅黑" w:hAnsi="Verdana" w:cs="Verdana"/>
          <w:kern w:val="0"/>
          <w:sz w:val="28"/>
          <w:szCs w:val="28"/>
        </w:rPr>
        <w:t>ios</w:t>
      </w:r>
      <w:r>
        <w:rPr>
          <w:rFonts w:ascii="Verdana" w:eastAsia="微软雅黑" w:hAnsi="Verdana" w:cs="Verdana"/>
          <w:kern w:val="0"/>
          <w:sz w:val="28"/>
          <w:szCs w:val="28"/>
        </w:rPr>
        <w:t>数据存储，最常用和主要要掌握的就是属性列表和数据库，因为两个是出镜率比较高的。</w:t>
      </w:r>
    </w:p>
    <w:p w:rsidR="00D00684" w:rsidRDefault="00D00684" w:rsidP="00D00684">
      <w:pPr>
        <w:widowControl/>
        <w:autoSpaceDE w:val="0"/>
        <w:autoSpaceDN w:val="0"/>
        <w:adjustRightInd w:val="0"/>
        <w:jc w:val="left"/>
        <w:rPr>
          <w:rFonts w:ascii="Arial" w:eastAsia="微软雅黑" w:hAnsi="Arial" w:cs="Arial"/>
          <w:kern w:val="0"/>
          <w:sz w:val="28"/>
          <w:szCs w:val="28"/>
        </w:rPr>
      </w:pPr>
      <w:r>
        <w:rPr>
          <w:rFonts w:ascii="Verdana" w:eastAsia="微软雅黑" w:hAnsi="Verdana" w:cs="Verdana"/>
          <w:kern w:val="0"/>
          <w:sz w:val="28"/>
          <w:szCs w:val="28"/>
        </w:rPr>
        <w:t>其他可能在数据存明显体现出储优势时，我们会去考虑用另外两种机制。</w:t>
      </w:r>
    </w:p>
    <w:p w:rsidR="0090068F" w:rsidRDefault="00D00684" w:rsidP="00D00684">
      <w:pPr>
        <w:rPr>
          <w:rFonts w:ascii="Verdana" w:eastAsia="微软雅黑" w:hAnsi="Verdana" w:cs="Verdana" w:hint="eastAsia"/>
          <w:kern w:val="0"/>
          <w:sz w:val="28"/>
          <w:szCs w:val="28"/>
        </w:rPr>
      </w:pPr>
      <w:r>
        <w:rPr>
          <w:rFonts w:ascii="Verdana" w:eastAsia="微软雅黑" w:hAnsi="Verdana" w:cs="Verdana"/>
          <w:kern w:val="0"/>
          <w:sz w:val="28"/>
          <w:szCs w:val="28"/>
        </w:rPr>
        <w:t>基础的来说，必须掌握属性列表和</w:t>
      </w:r>
      <w:r>
        <w:rPr>
          <w:rFonts w:ascii="Verdana" w:eastAsia="微软雅黑" w:hAnsi="Verdana" w:cs="Verdana"/>
          <w:kern w:val="0"/>
          <w:sz w:val="28"/>
          <w:szCs w:val="28"/>
        </w:rPr>
        <w:t>sqlite</w:t>
      </w:r>
      <w:r>
        <w:rPr>
          <w:rFonts w:ascii="Verdana" w:eastAsia="微软雅黑" w:hAnsi="Verdana" w:cs="Verdana"/>
          <w:kern w:val="0"/>
          <w:sz w:val="28"/>
          <w:szCs w:val="28"/>
        </w:rPr>
        <w:t>的操作存储。</w:t>
      </w:r>
    </w:p>
    <w:p w:rsidR="00D00684" w:rsidRDefault="00D00684" w:rsidP="00D00684">
      <w:pPr>
        <w:rPr>
          <w:rFonts w:ascii="Verdana" w:eastAsia="微软雅黑" w:hAnsi="Verdana" w:cs="Verdana" w:hint="eastAsia"/>
          <w:kern w:val="0"/>
          <w:sz w:val="28"/>
          <w:szCs w:val="28"/>
        </w:rPr>
      </w:pPr>
    </w:p>
    <w:p w:rsidR="00D00684" w:rsidRDefault="00D00684" w:rsidP="00D00684">
      <w:pPr>
        <w:rPr>
          <w:rFonts w:ascii="Verdana" w:eastAsia="微软雅黑" w:hAnsi="Verdana" w:cs="Verdana" w:hint="eastAsia"/>
          <w:kern w:val="0"/>
          <w:sz w:val="28"/>
          <w:szCs w:val="28"/>
        </w:rPr>
      </w:pPr>
    </w:p>
    <w:p w:rsidR="00D00684" w:rsidRDefault="00D00684" w:rsidP="00D00684">
      <w:pPr>
        <w:rPr>
          <w:rFonts w:ascii="Verdana" w:eastAsia="微软雅黑" w:hAnsi="Verdana" w:cs="Verdana" w:hint="eastAsia"/>
          <w:kern w:val="0"/>
          <w:sz w:val="28"/>
          <w:szCs w:val="28"/>
        </w:rPr>
      </w:pPr>
    </w:p>
    <w:p w:rsidR="00D00684" w:rsidRDefault="00D00684" w:rsidP="00D00684">
      <w:pPr>
        <w:widowControl/>
        <w:autoSpaceDE w:val="0"/>
        <w:autoSpaceDN w:val="0"/>
        <w:adjustRightInd w:val="0"/>
        <w:ind w:left="480"/>
        <w:jc w:val="left"/>
        <w:rPr>
          <w:rFonts w:ascii="Verdana" w:hAnsi="Verdana" w:cs="Verdana"/>
          <w:b/>
          <w:bCs/>
          <w:color w:val="3B3B78"/>
          <w:kern w:val="0"/>
          <w:sz w:val="48"/>
          <w:szCs w:val="48"/>
        </w:rPr>
      </w:pPr>
      <w:hyperlink r:id="rId16" w:history="1">
        <w:r>
          <w:rPr>
            <w:rFonts w:ascii="Verdana" w:hAnsi="Verdana" w:cs="Verdana"/>
            <w:b/>
            <w:bCs/>
            <w:color w:val="3B3B78"/>
            <w:kern w:val="0"/>
            <w:sz w:val="48"/>
            <w:szCs w:val="48"/>
          </w:rPr>
          <w:t>syxChina</w:t>
        </w:r>
      </w:hyperlink>
    </w:p>
    <w:p w:rsidR="00D00684" w:rsidRDefault="00D00684" w:rsidP="00D00684">
      <w:pPr>
        <w:widowControl/>
        <w:autoSpaceDE w:val="0"/>
        <w:autoSpaceDN w:val="0"/>
        <w:adjustRightInd w:val="0"/>
        <w:ind w:left="960"/>
        <w:jc w:val="left"/>
        <w:rPr>
          <w:rFonts w:ascii="Verdana" w:hAnsi="Verdana" w:cs="Verdana"/>
          <w:color w:val="3B3B78"/>
          <w:kern w:val="0"/>
        </w:rPr>
      </w:pPr>
      <w:r>
        <w:rPr>
          <w:rFonts w:ascii="Verdana" w:hAnsi="Verdana" w:cs="Verdana"/>
          <w:color w:val="3B3B78"/>
          <w:kern w:val="0"/>
        </w:rPr>
        <w:t>个人开发者</w:t>
      </w:r>
    </w:p>
    <w:p w:rsidR="00D00684" w:rsidRDefault="00D00684" w:rsidP="00D00684">
      <w:pPr>
        <w:widowControl/>
        <w:numPr>
          <w:ilvl w:val="0"/>
          <w:numId w:val="1"/>
        </w:numPr>
        <w:tabs>
          <w:tab w:val="left" w:pos="220"/>
          <w:tab w:val="left" w:pos="720"/>
        </w:tabs>
        <w:autoSpaceDE w:val="0"/>
        <w:autoSpaceDN w:val="0"/>
        <w:adjustRightInd w:val="0"/>
        <w:ind w:hanging="720"/>
        <w:jc w:val="left"/>
        <w:rPr>
          <w:rFonts w:ascii="Verdana" w:hAnsi="Verdana" w:cs="Verdana"/>
          <w:color w:val="363636"/>
          <w:kern w:val="0"/>
        </w:rPr>
      </w:pPr>
      <w:hyperlink r:id="rId17" w:history="1">
        <w:r>
          <w:rPr>
            <w:rFonts w:ascii="Verdana" w:hAnsi="Verdana" w:cs="Verdana"/>
            <w:color w:val="535353"/>
            <w:kern w:val="0"/>
          </w:rPr>
          <w:t>CnBlogs</w:t>
        </w:r>
      </w:hyperlink>
    </w:p>
    <w:p w:rsidR="00D00684" w:rsidRDefault="00D00684" w:rsidP="00D00684">
      <w:pPr>
        <w:widowControl/>
        <w:numPr>
          <w:ilvl w:val="0"/>
          <w:numId w:val="1"/>
        </w:numPr>
        <w:tabs>
          <w:tab w:val="left" w:pos="220"/>
          <w:tab w:val="left" w:pos="720"/>
        </w:tabs>
        <w:autoSpaceDE w:val="0"/>
        <w:autoSpaceDN w:val="0"/>
        <w:adjustRightInd w:val="0"/>
        <w:ind w:hanging="720"/>
        <w:jc w:val="left"/>
        <w:rPr>
          <w:rFonts w:ascii="Verdana" w:hAnsi="Verdana" w:cs="Verdana"/>
          <w:color w:val="363636"/>
          <w:kern w:val="0"/>
        </w:rPr>
      </w:pPr>
      <w:hyperlink r:id="rId18" w:history="1">
        <w:r>
          <w:rPr>
            <w:rFonts w:ascii="Verdana" w:hAnsi="Verdana" w:cs="Verdana"/>
            <w:color w:val="535353"/>
            <w:kern w:val="0"/>
          </w:rPr>
          <w:t>Home</w:t>
        </w:r>
      </w:hyperlink>
    </w:p>
    <w:p w:rsidR="00D00684" w:rsidRDefault="00D00684" w:rsidP="00D00684">
      <w:pPr>
        <w:widowControl/>
        <w:numPr>
          <w:ilvl w:val="0"/>
          <w:numId w:val="1"/>
        </w:numPr>
        <w:tabs>
          <w:tab w:val="left" w:pos="220"/>
          <w:tab w:val="left" w:pos="720"/>
        </w:tabs>
        <w:autoSpaceDE w:val="0"/>
        <w:autoSpaceDN w:val="0"/>
        <w:adjustRightInd w:val="0"/>
        <w:ind w:hanging="720"/>
        <w:jc w:val="left"/>
        <w:rPr>
          <w:rFonts w:ascii="Verdana" w:hAnsi="Verdana" w:cs="Verdana"/>
          <w:color w:val="363636"/>
          <w:kern w:val="0"/>
        </w:rPr>
      </w:pPr>
      <w:hyperlink r:id="rId19" w:history="1">
        <w:r>
          <w:rPr>
            <w:rFonts w:ascii="Verdana" w:hAnsi="Verdana" w:cs="Verdana"/>
            <w:color w:val="535353"/>
            <w:kern w:val="0"/>
          </w:rPr>
          <w:t>New Post</w:t>
        </w:r>
      </w:hyperlink>
    </w:p>
    <w:p w:rsidR="00D00684" w:rsidRDefault="00D00684" w:rsidP="00D00684">
      <w:pPr>
        <w:widowControl/>
        <w:numPr>
          <w:ilvl w:val="0"/>
          <w:numId w:val="1"/>
        </w:numPr>
        <w:tabs>
          <w:tab w:val="left" w:pos="220"/>
          <w:tab w:val="left" w:pos="720"/>
        </w:tabs>
        <w:autoSpaceDE w:val="0"/>
        <w:autoSpaceDN w:val="0"/>
        <w:adjustRightInd w:val="0"/>
        <w:ind w:hanging="720"/>
        <w:jc w:val="left"/>
        <w:rPr>
          <w:rFonts w:ascii="Verdana" w:hAnsi="Verdana" w:cs="Verdana"/>
          <w:color w:val="363636"/>
          <w:kern w:val="0"/>
        </w:rPr>
      </w:pPr>
      <w:hyperlink r:id="rId20" w:history="1">
        <w:r>
          <w:rPr>
            <w:rFonts w:ascii="Verdana" w:hAnsi="Verdana" w:cs="Verdana"/>
            <w:color w:val="535353"/>
            <w:kern w:val="0"/>
          </w:rPr>
          <w:t>Contact</w:t>
        </w:r>
      </w:hyperlink>
    </w:p>
    <w:p w:rsidR="00D00684" w:rsidRDefault="00D00684" w:rsidP="00D00684">
      <w:pPr>
        <w:widowControl/>
        <w:numPr>
          <w:ilvl w:val="0"/>
          <w:numId w:val="1"/>
        </w:numPr>
        <w:tabs>
          <w:tab w:val="left" w:pos="220"/>
          <w:tab w:val="left" w:pos="720"/>
        </w:tabs>
        <w:autoSpaceDE w:val="0"/>
        <w:autoSpaceDN w:val="0"/>
        <w:adjustRightInd w:val="0"/>
        <w:ind w:hanging="720"/>
        <w:jc w:val="left"/>
        <w:rPr>
          <w:rFonts w:ascii="Verdana" w:hAnsi="Verdana" w:cs="Verdana"/>
          <w:color w:val="363636"/>
          <w:kern w:val="0"/>
        </w:rPr>
      </w:pPr>
      <w:hyperlink r:id="rId21" w:history="1">
        <w:r>
          <w:rPr>
            <w:rFonts w:ascii="Verdana" w:hAnsi="Verdana" w:cs="Verdana"/>
            <w:color w:val="535353"/>
            <w:kern w:val="0"/>
          </w:rPr>
          <w:t>Admin</w:t>
        </w:r>
      </w:hyperlink>
    </w:p>
    <w:p w:rsidR="00D00684" w:rsidRDefault="00D00684" w:rsidP="00D00684">
      <w:pPr>
        <w:widowControl/>
        <w:numPr>
          <w:ilvl w:val="0"/>
          <w:numId w:val="1"/>
        </w:numPr>
        <w:tabs>
          <w:tab w:val="left" w:pos="220"/>
          <w:tab w:val="left" w:pos="720"/>
        </w:tabs>
        <w:autoSpaceDE w:val="0"/>
        <w:autoSpaceDN w:val="0"/>
        <w:adjustRightInd w:val="0"/>
        <w:ind w:hanging="720"/>
        <w:jc w:val="left"/>
        <w:rPr>
          <w:rFonts w:ascii="Verdana" w:hAnsi="Verdana" w:cs="Verdana"/>
          <w:color w:val="363636"/>
          <w:kern w:val="0"/>
        </w:rPr>
      </w:pPr>
      <w:hyperlink r:id="rId22" w:history="1">
        <w:r>
          <w:rPr>
            <w:rFonts w:ascii="Verdana" w:hAnsi="Verdana" w:cs="Verdana"/>
            <w:color w:val="535353"/>
            <w:kern w:val="0"/>
          </w:rPr>
          <w:t>Rss</w:t>
        </w:r>
      </w:hyperlink>
      <w:r>
        <w:rPr>
          <w:rFonts w:ascii="Verdana" w:hAnsi="Verdana" w:cs="Verdana"/>
          <w:color w:val="535353"/>
          <w:kern w:val="0"/>
        </w:rPr>
        <w:t> </w:t>
      </w:r>
    </w:p>
    <w:p w:rsidR="00D00684" w:rsidRDefault="00D00684" w:rsidP="00D00684">
      <w:pPr>
        <w:widowControl/>
        <w:autoSpaceDE w:val="0"/>
        <w:autoSpaceDN w:val="0"/>
        <w:adjustRightInd w:val="0"/>
        <w:jc w:val="right"/>
        <w:rPr>
          <w:rFonts w:ascii="Verdana" w:hAnsi="Verdana" w:cs="Verdana"/>
          <w:color w:val="ADADAD"/>
          <w:kern w:val="0"/>
        </w:rPr>
      </w:pPr>
      <w:r>
        <w:rPr>
          <w:rFonts w:ascii="Verdana" w:hAnsi="Verdana" w:cs="Verdana"/>
          <w:color w:val="ADADAD"/>
          <w:kern w:val="0"/>
        </w:rPr>
        <w:t>Posts - 262  Articles - 0  Comments - 91 </w:t>
      </w:r>
    </w:p>
    <w:p w:rsidR="00D00684" w:rsidRDefault="00D00684" w:rsidP="00D00684">
      <w:pPr>
        <w:widowControl/>
        <w:autoSpaceDE w:val="0"/>
        <w:autoSpaceDN w:val="0"/>
        <w:adjustRightInd w:val="0"/>
        <w:spacing w:after="300"/>
        <w:jc w:val="left"/>
        <w:rPr>
          <w:rFonts w:ascii="Verdana" w:hAnsi="Verdana" w:cs="Verdana"/>
          <w:b/>
          <w:bCs/>
          <w:color w:val="363636"/>
          <w:kern w:val="0"/>
          <w:sz w:val="32"/>
          <w:szCs w:val="32"/>
        </w:rPr>
      </w:pPr>
      <w:hyperlink r:id="rId23" w:history="1">
        <w:r>
          <w:rPr>
            <w:rFonts w:ascii="Verdana" w:hAnsi="Verdana" w:cs="Verdana"/>
            <w:b/>
            <w:bCs/>
            <w:color w:val="514FA4"/>
            <w:kern w:val="0"/>
            <w:sz w:val="32"/>
            <w:szCs w:val="32"/>
          </w:rPr>
          <w:t>IOS</w:t>
        </w:r>
        <w:r>
          <w:rPr>
            <w:rFonts w:ascii="Verdana" w:hAnsi="Verdana" w:cs="Verdana"/>
            <w:b/>
            <w:bCs/>
            <w:color w:val="514FA4"/>
            <w:kern w:val="0"/>
            <w:sz w:val="32"/>
            <w:szCs w:val="32"/>
          </w:rPr>
          <w:t>之数据持久化</w:t>
        </w:r>
      </w:hyperlink>
    </w:p>
    <w:p w:rsidR="00D00684" w:rsidRDefault="00D00684" w:rsidP="00D00684">
      <w:pPr>
        <w:widowControl/>
        <w:autoSpaceDE w:val="0"/>
        <w:autoSpaceDN w:val="0"/>
        <w:adjustRightInd w:val="0"/>
        <w:jc w:val="left"/>
        <w:rPr>
          <w:rFonts w:ascii="Verdana" w:hAnsi="Verdana" w:cs="Verdana"/>
          <w:color w:val="363636"/>
          <w:kern w:val="0"/>
        </w:rPr>
      </w:pPr>
    </w:p>
    <w:p w:rsidR="00D00684" w:rsidRDefault="00D00684" w:rsidP="00D00684">
      <w:pPr>
        <w:widowControl/>
        <w:autoSpaceDE w:val="0"/>
        <w:autoSpaceDN w:val="0"/>
        <w:adjustRightInd w:val="0"/>
        <w:spacing w:after="200"/>
        <w:jc w:val="left"/>
        <w:rPr>
          <w:rFonts w:ascii="Verdana" w:hAnsi="Verdana" w:cs="Verdana"/>
          <w:color w:val="262626"/>
          <w:kern w:val="0"/>
          <w:sz w:val="28"/>
          <w:szCs w:val="28"/>
        </w:rPr>
      </w:pPr>
      <w:r>
        <w:rPr>
          <w:rFonts w:ascii="Verdana" w:hAnsi="Verdana" w:cs="Verdana"/>
          <w:color w:val="262626"/>
          <w:kern w:val="0"/>
          <w:sz w:val="28"/>
          <w:szCs w:val="28"/>
        </w:rPr>
        <w:t xml:space="preserve">9.1 </w:t>
      </w:r>
      <w:r>
        <w:rPr>
          <w:rFonts w:ascii="Verdana" w:hAnsi="Verdana" w:cs="Verdana"/>
          <w:color w:val="262626"/>
          <w:kern w:val="0"/>
          <w:sz w:val="28"/>
          <w:szCs w:val="28"/>
        </w:rPr>
        <w:t>数据持久化概述</w:t>
      </w:r>
    </w:p>
    <w:p w:rsidR="00D00684" w:rsidRDefault="00D00684" w:rsidP="00D00684">
      <w:pPr>
        <w:widowControl/>
        <w:autoSpaceDE w:val="0"/>
        <w:autoSpaceDN w:val="0"/>
        <w:adjustRightInd w:val="0"/>
        <w:spacing w:after="200"/>
        <w:jc w:val="left"/>
        <w:rPr>
          <w:rFonts w:ascii="Verdana" w:hAnsi="Verdana" w:cs="Verdana"/>
          <w:color w:val="262626"/>
          <w:kern w:val="0"/>
          <w:sz w:val="28"/>
          <w:szCs w:val="28"/>
        </w:rPr>
      </w:pPr>
      <w:r>
        <w:rPr>
          <w:rFonts w:ascii="Verdana" w:hAnsi="Verdana" w:cs="Verdana"/>
          <w:color w:val="262626"/>
          <w:kern w:val="0"/>
          <w:sz w:val="28"/>
          <w:szCs w:val="28"/>
        </w:rPr>
        <w:t>9.2 iOS</w:t>
      </w:r>
      <w:r>
        <w:rPr>
          <w:rFonts w:ascii="Verdana" w:hAnsi="Verdana" w:cs="Verdana"/>
          <w:color w:val="262626"/>
          <w:kern w:val="0"/>
          <w:sz w:val="28"/>
          <w:szCs w:val="28"/>
        </w:rPr>
        <w:t>应用程序目录结构</w:t>
      </w:r>
    </w:p>
    <w:p w:rsidR="00D00684" w:rsidRDefault="00D00684" w:rsidP="00D00684">
      <w:pPr>
        <w:widowControl/>
        <w:autoSpaceDE w:val="0"/>
        <w:autoSpaceDN w:val="0"/>
        <w:adjustRightInd w:val="0"/>
        <w:spacing w:after="200"/>
        <w:jc w:val="left"/>
        <w:rPr>
          <w:rFonts w:ascii="Verdana" w:hAnsi="Verdana" w:cs="Verdana"/>
          <w:color w:val="262626"/>
          <w:kern w:val="0"/>
          <w:sz w:val="28"/>
          <w:szCs w:val="28"/>
        </w:rPr>
      </w:pPr>
      <w:r>
        <w:rPr>
          <w:rFonts w:ascii="Verdana" w:hAnsi="Verdana" w:cs="Verdana"/>
          <w:color w:val="262626"/>
          <w:kern w:val="0"/>
          <w:sz w:val="28"/>
          <w:szCs w:val="28"/>
        </w:rPr>
        <w:t xml:space="preserve">9.3 </w:t>
      </w:r>
      <w:r>
        <w:rPr>
          <w:rFonts w:ascii="Verdana" w:hAnsi="Verdana" w:cs="Verdana"/>
          <w:color w:val="262626"/>
          <w:kern w:val="0"/>
          <w:sz w:val="28"/>
          <w:szCs w:val="28"/>
        </w:rPr>
        <w:t>读写属性列表</w:t>
      </w:r>
    </w:p>
    <w:p w:rsidR="00D00684" w:rsidRDefault="00D00684" w:rsidP="00D00684">
      <w:pPr>
        <w:widowControl/>
        <w:autoSpaceDE w:val="0"/>
        <w:autoSpaceDN w:val="0"/>
        <w:adjustRightInd w:val="0"/>
        <w:spacing w:after="200"/>
        <w:jc w:val="left"/>
        <w:rPr>
          <w:rFonts w:ascii="Verdana" w:hAnsi="Verdana" w:cs="Verdana"/>
          <w:color w:val="262626"/>
          <w:kern w:val="0"/>
          <w:sz w:val="28"/>
          <w:szCs w:val="28"/>
        </w:rPr>
      </w:pPr>
      <w:r>
        <w:rPr>
          <w:rFonts w:ascii="Verdana" w:hAnsi="Verdana" w:cs="Verdana"/>
          <w:color w:val="262626"/>
          <w:kern w:val="0"/>
          <w:sz w:val="28"/>
          <w:szCs w:val="28"/>
        </w:rPr>
        <w:t xml:space="preserve">9.4 </w:t>
      </w:r>
      <w:r>
        <w:rPr>
          <w:rFonts w:ascii="Verdana" w:hAnsi="Verdana" w:cs="Verdana"/>
          <w:color w:val="262626"/>
          <w:kern w:val="0"/>
          <w:sz w:val="28"/>
          <w:szCs w:val="28"/>
        </w:rPr>
        <w:t>对象归档</w:t>
      </w:r>
    </w:p>
    <w:p w:rsidR="00D00684" w:rsidRDefault="00D00684" w:rsidP="00D00684">
      <w:pPr>
        <w:widowControl/>
        <w:autoSpaceDE w:val="0"/>
        <w:autoSpaceDN w:val="0"/>
        <w:adjustRightInd w:val="0"/>
        <w:spacing w:after="200"/>
        <w:jc w:val="left"/>
        <w:rPr>
          <w:rFonts w:ascii="Verdana" w:hAnsi="Verdana" w:cs="Verdana"/>
          <w:color w:val="262626"/>
          <w:kern w:val="0"/>
          <w:sz w:val="28"/>
          <w:szCs w:val="28"/>
        </w:rPr>
      </w:pPr>
      <w:r>
        <w:rPr>
          <w:rFonts w:ascii="Verdana" w:hAnsi="Verdana" w:cs="Verdana"/>
          <w:color w:val="262626"/>
          <w:kern w:val="0"/>
          <w:sz w:val="28"/>
          <w:szCs w:val="28"/>
        </w:rPr>
        <w:t xml:space="preserve">9.5 </w:t>
      </w:r>
      <w:r>
        <w:rPr>
          <w:rFonts w:ascii="Verdana" w:hAnsi="Verdana" w:cs="Verdana"/>
          <w:color w:val="262626"/>
          <w:kern w:val="0"/>
          <w:sz w:val="28"/>
          <w:szCs w:val="28"/>
        </w:rPr>
        <w:t>访问</w:t>
      </w:r>
      <w:r>
        <w:rPr>
          <w:rFonts w:ascii="Verdana" w:hAnsi="Verdana" w:cs="Verdana"/>
          <w:color w:val="262626"/>
          <w:kern w:val="0"/>
          <w:sz w:val="28"/>
          <w:szCs w:val="28"/>
        </w:rPr>
        <w:t>SQLite</w:t>
      </w:r>
    </w:p>
    <w:p w:rsidR="00D00684" w:rsidRDefault="00D00684" w:rsidP="00D00684">
      <w:pPr>
        <w:widowControl/>
        <w:autoSpaceDE w:val="0"/>
        <w:autoSpaceDN w:val="0"/>
        <w:adjustRightInd w:val="0"/>
        <w:spacing w:after="40"/>
        <w:jc w:val="left"/>
        <w:rPr>
          <w:rFonts w:ascii="Verdana" w:hAnsi="Verdana" w:cs="Verdana"/>
          <w:b/>
          <w:bCs/>
          <w:color w:val="2B2B2B"/>
          <w:kern w:val="0"/>
          <w:sz w:val="42"/>
          <w:szCs w:val="42"/>
        </w:rPr>
      </w:pPr>
      <w:r>
        <w:rPr>
          <w:rFonts w:ascii="Verdana" w:hAnsi="Verdana" w:cs="Verdana"/>
          <w:b/>
          <w:bCs/>
          <w:color w:val="2B2B2B"/>
          <w:kern w:val="0"/>
          <w:sz w:val="42"/>
          <w:szCs w:val="42"/>
        </w:rPr>
        <w:t xml:space="preserve">9.1 </w:t>
      </w:r>
      <w:r>
        <w:rPr>
          <w:rFonts w:ascii="Verdana" w:hAnsi="Verdana" w:cs="Verdana"/>
          <w:b/>
          <w:bCs/>
          <w:color w:val="2B2B2B"/>
          <w:kern w:val="0"/>
          <w:sz w:val="42"/>
          <w:szCs w:val="42"/>
        </w:rPr>
        <w:t>数据持久化概述</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iOS</w:t>
      </w:r>
      <w:r>
        <w:rPr>
          <w:rFonts w:ascii="Verdana" w:hAnsi="Verdana" w:cs="Verdana"/>
          <w:color w:val="2B2B2B"/>
          <w:kern w:val="0"/>
          <w:sz w:val="28"/>
          <w:szCs w:val="28"/>
        </w:rPr>
        <w:t>中可以有四种持久化数据的方式：</w:t>
      </w:r>
      <w:r>
        <w:rPr>
          <w:rFonts w:ascii="Verdana" w:hAnsi="Verdana" w:cs="Verdana"/>
          <w:color w:val="2B2B2B"/>
          <w:kern w:val="0"/>
          <w:sz w:val="28"/>
          <w:szCs w:val="28"/>
        </w:rPr>
        <w:t xml:space="preserve"> </w:t>
      </w:r>
      <w:r>
        <w:rPr>
          <w:rFonts w:ascii="Verdana" w:hAnsi="Verdana" w:cs="Verdana"/>
          <w:color w:val="2B2B2B"/>
          <w:kern w:val="0"/>
          <w:sz w:val="28"/>
          <w:szCs w:val="28"/>
        </w:rPr>
        <w:t>属性列表、对象归档、</w:t>
      </w:r>
      <w:r>
        <w:rPr>
          <w:rFonts w:ascii="Verdana" w:hAnsi="Verdana" w:cs="Verdana"/>
          <w:color w:val="2B2B2B"/>
          <w:kern w:val="0"/>
          <w:sz w:val="28"/>
          <w:szCs w:val="28"/>
        </w:rPr>
        <w:t>SQLite3</w:t>
      </w:r>
      <w:r>
        <w:rPr>
          <w:rFonts w:ascii="Verdana" w:hAnsi="Verdana" w:cs="Verdana"/>
          <w:color w:val="2B2B2B"/>
          <w:kern w:val="0"/>
          <w:sz w:val="28"/>
          <w:szCs w:val="28"/>
        </w:rPr>
        <w:t>和</w:t>
      </w:r>
      <w:r>
        <w:rPr>
          <w:rFonts w:ascii="Verdana" w:hAnsi="Verdana" w:cs="Verdana"/>
          <w:color w:val="2B2B2B"/>
          <w:kern w:val="0"/>
          <w:sz w:val="28"/>
          <w:szCs w:val="28"/>
        </w:rPr>
        <w:t>Core Data</w:t>
      </w:r>
    </w:p>
    <w:p w:rsidR="00D00684" w:rsidRDefault="00D00684" w:rsidP="00D00684">
      <w:pPr>
        <w:widowControl/>
        <w:autoSpaceDE w:val="0"/>
        <w:autoSpaceDN w:val="0"/>
        <w:adjustRightInd w:val="0"/>
        <w:spacing w:after="40"/>
        <w:jc w:val="left"/>
        <w:rPr>
          <w:rFonts w:ascii="Verdana" w:hAnsi="Verdana" w:cs="Verdana"/>
          <w:b/>
          <w:bCs/>
          <w:color w:val="2B2B2B"/>
          <w:kern w:val="0"/>
          <w:sz w:val="42"/>
          <w:szCs w:val="42"/>
        </w:rPr>
      </w:pPr>
      <w:r>
        <w:rPr>
          <w:rFonts w:ascii="Verdana" w:hAnsi="Verdana" w:cs="Verdana"/>
          <w:b/>
          <w:bCs/>
          <w:color w:val="2B2B2B"/>
          <w:kern w:val="0"/>
          <w:sz w:val="42"/>
          <w:szCs w:val="42"/>
        </w:rPr>
        <w:t>9.2 iOS</w:t>
      </w:r>
      <w:r>
        <w:rPr>
          <w:rFonts w:ascii="Verdana" w:hAnsi="Verdana" w:cs="Verdana"/>
          <w:b/>
          <w:bCs/>
          <w:color w:val="2B2B2B"/>
          <w:kern w:val="0"/>
          <w:sz w:val="42"/>
          <w:szCs w:val="42"/>
        </w:rPr>
        <w:t>应用程序目录结构</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iOS</w:t>
      </w:r>
      <w:r>
        <w:rPr>
          <w:rFonts w:ascii="Verdana" w:hAnsi="Verdana" w:cs="Verdana"/>
          <w:color w:val="2B2B2B"/>
          <w:kern w:val="0"/>
          <w:sz w:val="28"/>
          <w:szCs w:val="28"/>
        </w:rPr>
        <w:t>应用程序运行在</w:t>
      </w:r>
      <w:r>
        <w:rPr>
          <w:rFonts w:ascii="Verdana" w:hAnsi="Verdana" w:cs="Verdana"/>
          <w:color w:val="2B2B2B"/>
          <w:kern w:val="0"/>
          <w:sz w:val="28"/>
          <w:szCs w:val="28"/>
        </w:rPr>
        <w:t>Mac os</w:t>
      </w:r>
      <w:r>
        <w:rPr>
          <w:rFonts w:ascii="Verdana" w:hAnsi="Verdana" w:cs="Verdana"/>
          <w:color w:val="2B2B2B"/>
          <w:kern w:val="0"/>
          <w:sz w:val="28"/>
          <w:szCs w:val="28"/>
        </w:rPr>
        <w:t>模拟器时候，有一下临时目录模拟器</w:t>
      </w:r>
      <w:r>
        <w:rPr>
          <w:rFonts w:ascii="Verdana" w:hAnsi="Verdana" w:cs="Verdana"/>
          <w:color w:val="2B2B2B"/>
          <w:kern w:val="0"/>
          <w:sz w:val="28"/>
          <w:szCs w:val="28"/>
        </w:rPr>
        <w:t>3.1.3</w:t>
      </w:r>
      <w:r>
        <w:rPr>
          <w:rFonts w:ascii="Verdana" w:hAnsi="Verdana" w:cs="Verdana"/>
          <w:color w:val="2B2B2B"/>
          <w:kern w:val="0"/>
          <w:sz w:val="28"/>
          <w:szCs w:val="28"/>
        </w:rPr>
        <w:t>为例子：</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/Users/tony/Library/Application Support/iPhone Simulator/3.1.3/Applications</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noProof/>
          <w:color w:val="514FA4"/>
          <w:kern w:val="0"/>
          <w:sz w:val="28"/>
          <w:szCs w:val="28"/>
        </w:rPr>
        <w:drawing>
          <wp:inline distT="0" distB="0" distL="0" distR="0">
            <wp:extent cx="4000500" cy="2044700"/>
            <wp:effectExtent l="0" t="0" r="12700" b="12700"/>
            <wp:docPr id="3" name="图片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0500" cy="2044700"/>
                    </a:xfrm>
                    <a:prstGeom prst="rect">
                      <a:avLst/>
                    </a:prstGeom>
                    <a:noFill/>
                    <a:ln>
                      <a:noFill/>
                    </a:ln>
                  </pic:spPr>
                </pic:pic>
              </a:graphicData>
            </a:graphic>
          </wp:inline>
        </w:drawing>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IOS</w:t>
      </w:r>
      <w:r>
        <w:rPr>
          <w:rFonts w:ascii="Verdana" w:hAnsi="Verdana" w:cs="Verdana"/>
          <w:color w:val="2B2B2B"/>
          <w:kern w:val="0"/>
          <w:sz w:val="28"/>
          <w:szCs w:val="28"/>
        </w:rPr>
        <w:t>应用程序采用沙盒原理设计，</w:t>
      </w:r>
      <w:r>
        <w:rPr>
          <w:rFonts w:ascii="Verdana" w:hAnsi="Verdana" w:cs="Verdana"/>
          <w:color w:val="2B2B2B"/>
          <w:kern w:val="0"/>
          <w:sz w:val="28"/>
          <w:szCs w:val="28"/>
        </w:rPr>
        <w:t>ios</w:t>
      </w:r>
      <w:r>
        <w:rPr>
          <w:rFonts w:ascii="Verdana" w:hAnsi="Verdana" w:cs="Verdana"/>
          <w:color w:val="2B2B2B"/>
          <w:kern w:val="0"/>
          <w:sz w:val="28"/>
          <w:szCs w:val="28"/>
        </w:rPr>
        <w:t>每个应用程序都有自己的</w:t>
      </w:r>
      <w:r>
        <w:rPr>
          <w:rFonts w:ascii="Verdana" w:hAnsi="Verdana" w:cs="Verdana"/>
          <w:color w:val="2B2B2B"/>
          <w:kern w:val="0"/>
          <w:sz w:val="28"/>
          <w:szCs w:val="28"/>
        </w:rPr>
        <w:t>3</w:t>
      </w:r>
      <w:r>
        <w:rPr>
          <w:rFonts w:ascii="Verdana" w:hAnsi="Verdana" w:cs="Verdana"/>
          <w:color w:val="2B2B2B"/>
          <w:kern w:val="0"/>
          <w:sz w:val="28"/>
          <w:szCs w:val="28"/>
        </w:rPr>
        <w:t>个目录</w:t>
      </w:r>
      <w:r>
        <w:rPr>
          <w:rFonts w:ascii="Verdana" w:hAnsi="Verdana" w:cs="Verdana"/>
          <w:color w:val="2B2B2B"/>
          <w:kern w:val="0"/>
          <w:sz w:val="28"/>
          <w:szCs w:val="28"/>
        </w:rPr>
        <w:t>(Document,Library,tmp)</w:t>
      </w:r>
      <w:r>
        <w:rPr>
          <w:rFonts w:ascii="Verdana" w:hAnsi="Verdana" w:cs="Verdana"/>
          <w:color w:val="2B2B2B"/>
          <w:kern w:val="0"/>
          <w:sz w:val="28"/>
          <w:szCs w:val="28"/>
        </w:rPr>
        <w:t>，互相之间不能访问。</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Documents</w:t>
      </w:r>
      <w:r>
        <w:rPr>
          <w:rFonts w:ascii="Verdana" w:hAnsi="Verdana" w:cs="Verdana"/>
          <w:color w:val="2B2B2B"/>
          <w:kern w:val="0"/>
          <w:sz w:val="28"/>
          <w:szCs w:val="28"/>
        </w:rPr>
        <w:t>存放应用程序的数据。</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Library</w:t>
      </w:r>
      <w:r>
        <w:rPr>
          <w:rFonts w:ascii="Verdana" w:hAnsi="Verdana" w:cs="Verdana"/>
          <w:color w:val="2B2B2B"/>
          <w:kern w:val="0"/>
          <w:sz w:val="28"/>
          <w:szCs w:val="28"/>
        </w:rPr>
        <w:t>目录下面还有</w:t>
      </w:r>
      <w:r>
        <w:rPr>
          <w:rFonts w:ascii="Verdana" w:hAnsi="Verdana" w:cs="Verdana"/>
          <w:color w:val="2B2B2B"/>
          <w:kern w:val="0"/>
          <w:sz w:val="28"/>
          <w:szCs w:val="28"/>
        </w:rPr>
        <w:t>Preferences</w:t>
      </w:r>
      <w:r>
        <w:rPr>
          <w:rFonts w:ascii="Verdana" w:hAnsi="Verdana" w:cs="Verdana"/>
          <w:color w:val="2B2B2B"/>
          <w:kern w:val="0"/>
          <w:sz w:val="28"/>
          <w:szCs w:val="28"/>
        </w:rPr>
        <w:t>和</w:t>
      </w:r>
      <w:r>
        <w:rPr>
          <w:rFonts w:ascii="Verdana" w:hAnsi="Verdana" w:cs="Verdana"/>
          <w:color w:val="2B2B2B"/>
          <w:kern w:val="0"/>
          <w:sz w:val="28"/>
          <w:szCs w:val="28"/>
        </w:rPr>
        <w:t>Caches</w:t>
      </w:r>
      <w:r>
        <w:rPr>
          <w:rFonts w:ascii="Verdana" w:hAnsi="Verdana" w:cs="Verdana"/>
          <w:color w:val="2B2B2B"/>
          <w:kern w:val="0"/>
          <w:sz w:val="28"/>
          <w:szCs w:val="28"/>
        </w:rPr>
        <w:t>目录，</w:t>
      </w:r>
      <w:r>
        <w:rPr>
          <w:rFonts w:ascii="Verdana" w:hAnsi="Verdana" w:cs="Verdana"/>
          <w:color w:val="2B2B2B"/>
          <w:kern w:val="0"/>
          <w:sz w:val="28"/>
          <w:szCs w:val="28"/>
        </w:rPr>
        <w:t>Preferences</w:t>
      </w:r>
      <w:r>
        <w:rPr>
          <w:rFonts w:ascii="Verdana" w:hAnsi="Verdana" w:cs="Verdana"/>
          <w:color w:val="2B2B2B"/>
          <w:kern w:val="0"/>
          <w:sz w:val="28"/>
          <w:szCs w:val="28"/>
        </w:rPr>
        <w:t>目录存放应用程序的使用偏好，</w:t>
      </w:r>
      <w:r>
        <w:rPr>
          <w:rFonts w:ascii="Verdana" w:hAnsi="Verdana" w:cs="Verdana"/>
          <w:color w:val="2B2B2B"/>
          <w:kern w:val="0"/>
          <w:sz w:val="28"/>
          <w:szCs w:val="28"/>
        </w:rPr>
        <w:t>Caches</w:t>
      </w:r>
      <w:r>
        <w:rPr>
          <w:rFonts w:ascii="Verdana" w:hAnsi="Verdana" w:cs="Verdana"/>
          <w:color w:val="2B2B2B"/>
          <w:kern w:val="0"/>
          <w:sz w:val="28"/>
          <w:szCs w:val="28"/>
        </w:rPr>
        <w:t>目录与</w:t>
      </w:r>
      <w:r>
        <w:rPr>
          <w:rFonts w:ascii="Verdana" w:hAnsi="Verdana" w:cs="Verdana"/>
          <w:color w:val="2B2B2B"/>
          <w:kern w:val="0"/>
          <w:sz w:val="28"/>
          <w:szCs w:val="28"/>
        </w:rPr>
        <w:t>Documents</w:t>
      </w:r>
      <w:r>
        <w:rPr>
          <w:rFonts w:ascii="Verdana" w:hAnsi="Verdana" w:cs="Verdana"/>
          <w:color w:val="2B2B2B"/>
          <w:kern w:val="0"/>
          <w:sz w:val="28"/>
          <w:szCs w:val="28"/>
        </w:rPr>
        <w:t>很相</w:t>
      </w:r>
      <w:r>
        <w:rPr>
          <w:rFonts w:ascii="Verdana" w:hAnsi="Verdana" w:cs="Verdana"/>
          <w:color w:val="2B2B2B"/>
          <w:kern w:val="0"/>
          <w:sz w:val="28"/>
          <w:szCs w:val="28"/>
        </w:rPr>
        <w:t xml:space="preserve"> </w:t>
      </w:r>
      <w:r>
        <w:rPr>
          <w:rFonts w:ascii="Verdana" w:hAnsi="Verdana" w:cs="Verdana"/>
          <w:color w:val="2B2B2B"/>
          <w:kern w:val="0"/>
          <w:sz w:val="28"/>
          <w:szCs w:val="28"/>
        </w:rPr>
        <w:t>似可以存放应用程序的数据。</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tmp</w:t>
      </w:r>
      <w:r>
        <w:rPr>
          <w:rFonts w:ascii="Verdana" w:hAnsi="Verdana" w:cs="Verdana"/>
          <w:color w:val="2B2B2B"/>
          <w:kern w:val="0"/>
          <w:sz w:val="28"/>
          <w:szCs w:val="28"/>
        </w:rPr>
        <w:t>目录供应用程序存储临时文件。</w:t>
      </w:r>
    </w:p>
    <w:p w:rsidR="00D00684" w:rsidRDefault="00D00684" w:rsidP="00D00684">
      <w:pPr>
        <w:widowControl/>
        <w:autoSpaceDE w:val="0"/>
        <w:autoSpaceDN w:val="0"/>
        <w:adjustRightInd w:val="0"/>
        <w:spacing w:after="40"/>
        <w:jc w:val="left"/>
        <w:rPr>
          <w:rFonts w:ascii="Verdana" w:hAnsi="Verdana" w:cs="Verdana"/>
          <w:b/>
          <w:bCs/>
          <w:color w:val="2B2B2B"/>
          <w:kern w:val="0"/>
          <w:sz w:val="42"/>
          <w:szCs w:val="42"/>
        </w:rPr>
      </w:pPr>
      <w:r>
        <w:rPr>
          <w:rFonts w:ascii="Verdana" w:hAnsi="Verdana" w:cs="Verdana"/>
          <w:b/>
          <w:bCs/>
          <w:color w:val="2B2B2B"/>
          <w:kern w:val="0"/>
          <w:sz w:val="42"/>
          <w:szCs w:val="42"/>
        </w:rPr>
        <w:t xml:space="preserve">9.3 </w:t>
      </w:r>
      <w:r>
        <w:rPr>
          <w:rFonts w:ascii="Verdana" w:hAnsi="Verdana" w:cs="Verdana"/>
          <w:b/>
          <w:bCs/>
          <w:color w:val="2B2B2B"/>
          <w:kern w:val="0"/>
          <w:sz w:val="42"/>
          <w:szCs w:val="42"/>
        </w:rPr>
        <w:t>读写属性列表</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读取</w:t>
      </w:r>
      <w:r>
        <w:rPr>
          <w:rFonts w:ascii="Verdana" w:hAnsi="Verdana" w:cs="Verdana"/>
          <w:color w:val="2B2B2B"/>
          <w:kern w:val="0"/>
          <w:sz w:val="28"/>
          <w:szCs w:val="28"/>
        </w:rPr>
        <w:t>Documents</w:t>
      </w:r>
      <w:r>
        <w:rPr>
          <w:rFonts w:ascii="Verdana" w:hAnsi="Verdana" w:cs="Verdana"/>
          <w:color w:val="2B2B2B"/>
          <w:kern w:val="0"/>
          <w:sz w:val="28"/>
          <w:szCs w:val="28"/>
        </w:rPr>
        <w:t>目录下文件</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可以获得应用程序的</w:t>
      </w:r>
      <w:r>
        <w:rPr>
          <w:rFonts w:ascii="Verdana" w:hAnsi="Verdana" w:cs="Verdana"/>
          <w:color w:val="2B2B2B"/>
          <w:kern w:val="0"/>
          <w:sz w:val="28"/>
          <w:szCs w:val="28"/>
        </w:rPr>
        <w:t>Documents</w:t>
      </w:r>
      <w:r>
        <w:rPr>
          <w:rFonts w:ascii="Verdana" w:hAnsi="Verdana" w:cs="Verdana"/>
          <w:color w:val="2B2B2B"/>
          <w:kern w:val="0"/>
          <w:sz w:val="28"/>
          <w:szCs w:val="28"/>
        </w:rPr>
        <w:t>文件夹。</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xml:space="preserve">    NSArray* myPaths =</w:t>
      </w:r>
      <w:r>
        <w:rPr>
          <w:rFonts w:ascii="Courier New" w:hAnsi="Courier New" w:cs="Courier New"/>
          <w:kern w:val="0"/>
        </w:rPr>
        <w:t xml:space="preserve"> NSSearchPathForDirectoriesInDomains(NSDocumentDirectory, NSUserDomainMask, YES);</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kern w:val="0"/>
        </w:rPr>
        <w:t xml:space="preserve">    NSString</w:t>
      </w:r>
      <w:r>
        <w:rPr>
          <w:rFonts w:ascii="Courier New" w:hAnsi="Courier New" w:cs="Courier New"/>
          <w:color w:val="2B2B2B"/>
          <w:kern w:val="0"/>
        </w:rPr>
        <w:t>* myDocPath = [myPaths objectAtIndex:</w:t>
      </w:r>
      <w:r>
        <w:rPr>
          <w:rFonts w:ascii="Courier New" w:hAnsi="Courier New" w:cs="Courier New"/>
          <w:color w:val="6B006D"/>
          <w:kern w:val="0"/>
        </w:rPr>
        <w:t>0</w:t>
      </w:r>
      <w:r>
        <w:rPr>
          <w:rFonts w:ascii="Courier New" w:hAnsi="Courier New" w:cs="Courier New"/>
          <w:kern w:val="0"/>
        </w:rPr>
        <w:t>];</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获取文件的完整路径。</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(NSString*)filePath:(NSString*</w:t>
      </w:r>
      <w:r>
        <w:rPr>
          <w:rFonts w:ascii="Courier New" w:hAnsi="Courier New" w:cs="Courier New"/>
          <w:kern w:val="0"/>
        </w:rPr>
        <w:t>)fileName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NSArray</w:t>
      </w:r>
      <w:r>
        <w:rPr>
          <w:rFonts w:ascii="Courier New" w:hAnsi="Courier New" w:cs="Courier New"/>
          <w:color w:val="2B2B2B"/>
          <w:kern w:val="0"/>
        </w:rPr>
        <w:t>* myPaths =</w:t>
      </w:r>
      <w:r>
        <w:rPr>
          <w:rFonts w:ascii="Courier New" w:hAnsi="Courier New" w:cs="Courier New"/>
          <w:kern w:val="0"/>
        </w:rPr>
        <w:t xml:space="preserve"> NSSearchPathForDirectoriesInDomains(NSDocumentDirectory, NSUserDomainMask, YES);</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NSString</w:t>
      </w:r>
      <w:r>
        <w:rPr>
          <w:rFonts w:ascii="Courier New" w:hAnsi="Courier New" w:cs="Courier New"/>
          <w:color w:val="2B2B2B"/>
          <w:kern w:val="0"/>
        </w:rPr>
        <w:t>* myDocPath = [myPaths objectAtIndex:</w:t>
      </w:r>
      <w:r>
        <w:rPr>
          <w:rFonts w:ascii="Courier New" w:hAnsi="Courier New" w:cs="Courier New"/>
          <w:color w:val="6B006D"/>
          <w:kern w:val="0"/>
        </w:rPr>
        <w:t>0</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NSString</w:t>
      </w:r>
      <w:r>
        <w:rPr>
          <w:rFonts w:ascii="Courier New" w:hAnsi="Courier New" w:cs="Courier New"/>
          <w:color w:val="2B2B2B"/>
          <w:kern w:val="0"/>
        </w:rPr>
        <w:t>* filePath =</w:t>
      </w:r>
      <w:r>
        <w:rPr>
          <w:rFonts w:ascii="Courier New" w:hAnsi="Courier New" w:cs="Courier New"/>
          <w:kern w:val="0"/>
        </w:rPr>
        <w:t xml:space="preserve"> [myDocPath stringByAppendingPathComponent:fileName];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r>
        <w:rPr>
          <w:rFonts w:ascii="Courier New" w:hAnsi="Courier New" w:cs="Courier New"/>
          <w:color w:val="0000FF"/>
          <w:kern w:val="0"/>
        </w:rPr>
        <w:t>return</w:t>
      </w:r>
      <w:r>
        <w:rPr>
          <w:rFonts w:ascii="Courier New" w:hAnsi="Courier New" w:cs="Courier New"/>
          <w:kern w:val="0"/>
        </w:rPr>
        <w:t xml:space="preserve"> filePath;</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kern w:val="0"/>
        </w:rPr>
        <w:t>}</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 </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获取</w:t>
      </w:r>
      <w:r>
        <w:rPr>
          <w:rFonts w:ascii="Verdana" w:hAnsi="Verdana" w:cs="Verdana"/>
          <w:color w:val="2B2B2B"/>
          <w:kern w:val="0"/>
          <w:sz w:val="28"/>
          <w:szCs w:val="28"/>
        </w:rPr>
        <w:t>tmp</w:t>
      </w:r>
      <w:r>
        <w:rPr>
          <w:rFonts w:ascii="Verdana" w:hAnsi="Verdana" w:cs="Verdana"/>
          <w:color w:val="2B2B2B"/>
          <w:kern w:val="0"/>
          <w:sz w:val="28"/>
          <w:szCs w:val="28"/>
        </w:rPr>
        <w:t>目录</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获取应用程序的</w:t>
      </w:r>
      <w:r>
        <w:rPr>
          <w:rFonts w:ascii="Verdana" w:hAnsi="Verdana" w:cs="Verdana"/>
          <w:color w:val="2B2B2B"/>
          <w:kern w:val="0"/>
          <w:sz w:val="28"/>
          <w:szCs w:val="28"/>
        </w:rPr>
        <w:t>tmp</w:t>
      </w:r>
      <w:r>
        <w:rPr>
          <w:rFonts w:ascii="Verdana" w:hAnsi="Verdana" w:cs="Verdana"/>
          <w:color w:val="2B2B2B"/>
          <w:kern w:val="0"/>
          <w:sz w:val="28"/>
          <w:szCs w:val="28"/>
        </w:rPr>
        <w:t>目录要比获取</w:t>
      </w:r>
      <w:r>
        <w:rPr>
          <w:rFonts w:ascii="Verdana" w:hAnsi="Verdana" w:cs="Verdana"/>
          <w:color w:val="2B2B2B"/>
          <w:kern w:val="0"/>
          <w:sz w:val="28"/>
          <w:szCs w:val="28"/>
        </w:rPr>
        <w:t>Documents</w:t>
      </w:r>
      <w:r>
        <w:rPr>
          <w:rFonts w:ascii="Verdana" w:hAnsi="Verdana" w:cs="Verdana"/>
          <w:color w:val="2B2B2B"/>
          <w:kern w:val="0"/>
          <w:sz w:val="28"/>
          <w:szCs w:val="28"/>
        </w:rPr>
        <w:t>目录容易的多。使用函数</w:t>
      </w:r>
      <w:r>
        <w:rPr>
          <w:rFonts w:ascii="Verdana" w:hAnsi="Verdana" w:cs="Verdana"/>
          <w:color w:val="2B2B2B"/>
          <w:kern w:val="0"/>
          <w:sz w:val="28"/>
          <w:szCs w:val="28"/>
        </w:rPr>
        <w:t>NSTemporaryDirectory ()</w:t>
      </w:r>
      <w:r>
        <w:rPr>
          <w:rFonts w:ascii="Verdana" w:hAnsi="Verdana" w:cs="Verdana"/>
          <w:color w:val="2B2B2B"/>
          <w:kern w:val="0"/>
          <w:sz w:val="28"/>
          <w:szCs w:val="28"/>
        </w:rPr>
        <w:t>可以获得</w:t>
      </w:r>
      <w:r>
        <w:rPr>
          <w:rFonts w:ascii="Verdana" w:hAnsi="Verdana" w:cs="Verdana"/>
          <w:color w:val="2B2B2B"/>
          <w:kern w:val="0"/>
          <w:sz w:val="28"/>
          <w:szCs w:val="28"/>
        </w:rPr>
        <w:t>tmp</w:t>
      </w:r>
      <w:r>
        <w:rPr>
          <w:rFonts w:ascii="Verdana" w:hAnsi="Verdana" w:cs="Verdana"/>
          <w:color w:val="2B2B2B"/>
          <w:kern w:val="0"/>
          <w:sz w:val="28"/>
          <w:szCs w:val="28"/>
        </w:rPr>
        <w:t>目录路径。</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color w:val="2B2B2B"/>
          <w:kern w:val="0"/>
        </w:rPr>
        <w:t>NSString* tempPath = NSTemporaryDirectory();</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获取文件的完整路径。</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color w:val="2B2B2B"/>
          <w:kern w:val="0"/>
        </w:rPr>
        <w:t>NSString* tempFile = [tempPath stringByAppendingPathComponent:</w:t>
      </w:r>
      <w:r>
        <w:rPr>
          <w:rFonts w:ascii="Courier New" w:hAnsi="Courier New" w:cs="Courier New"/>
          <w:color w:val="6B0003"/>
          <w:kern w:val="0"/>
        </w:rPr>
        <w:t>@"properties.plist"</w:t>
      </w:r>
      <w:r>
        <w:rPr>
          <w:rFonts w:ascii="Courier New" w:hAnsi="Courier New" w:cs="Courier New"/>
          <w:color w:val="2B2B2B"/>
          <w:kern w:val="0"/>
        </w:rPr>
        <w:t>];</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 </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属性列表文件实例</w:t>
      </w:r>
      <w:r>
        <w:rPr>
          <w:rFonts w:ascii="Verdana" w:hAnsi="Verdana" w:cs="Verdana"/>
          <w:color w:val="2B2B2B"/>
          <w:kern w:val="0"/>
          <w:sz w:val="28"/>
          <w:szCs w:val="28"/>
        </w:rPr>
        <w:t xml:space="preserve"> </w:t>
      </w:r>
      <w:r>
        <w:rPr>
          <w:rFonts w:ascii="Verdana" w:hAnsi="Verdana" w:cs="Verdana"/>
          <w:color w:val="2B2B2B"/>
          <w:kern w:val="0"/>
          <w:sz w:val="28"/>
          <w:szCs w:val="28"/>
        </w:rPr>
        <w:t>：</w:t>
      </w:r>
      <w:r>
        <w:rPr>
          <w:rFonts w:ascii="Verdana" w:hAnsi="Verdana" w:cs="Verdana"/>
          <w:color w:val="2B2B2B"/>
          <w:kern w:val="0"/>
          <w:sz w:val="28"/>
          <w:szCs w:val="28"/>
        </w:rPr>
        <w:t>PropertesList</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noProof/>
          <w:color w:val="514FA4"/>
          <w:kern w:val="0"/>
          <w:sz w:val="28"/>
          <w:szCs w:val="28"/>
        </w:rPr>
        <w:drawing>
          <wp:inline distT="0" distB="0" distL="0" distR="0">
            <wp:extent cx="1739900" cy="1701800"/>
            <wp:effectExtent l="0" t="0" r="12700" b="0"/>
            <wp:docPr id="4" name="图片 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9900" cy="1701800"/>
                    </a:xfrm>
                    <a:prstGeom prst="rect">
                      <a:avLst/>
                    </a:prstGeom>
                    <a:noFill/>
                    <a:ln>
                      <a:noFill/>
                    </a:ln>
                  </pic:spPr>
                </pic:pic>
              </a:graphicData>
            </a:graphic>
          </wp:inline>
        </w:drawing>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PropertesListViewController.h</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5" name="图片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color w:val="0000FF"/>
          <w:kern w:val="0"/>
        </w:rPr>
        <w:t>#import</w:t>
      </w:r>
      <w:r>
        <w:rPr>
          <w:rFonts w:ascii="Courier New" w:hAnsi="Courier New" w:cs="Courier New"/>
          <w:color w:val="2B2B2B"/>
          <w:kern w:val="0"/>
        </w:rPr>
        <w:t xml:space="preserve"> </w:t>
      </w:r>
      <w:r>
        <w:rPr>
          <w:rFonts w:ascii="Courier New" w:hAnsi="Courier New" w:cs="Courier New"/>
          <w:color w:val="6B0003"/>
          <w:kern w:val="0"/>
        </w:rPr>
        <w:t>"Student.h"</w:t>
      </w:r>
    </w:p>
    <w:p w:rsidR="00D00684" w:rsidRDefault="00D00684" w:rsidP="00D00684">
      <w:pPr>
        <w:widowControl/>
        <w:autoSpaceDE w:val="0"/>
        <w:autoSpaceDN w:val="0"/>
        <w:adjustRightInd w:val="0"/>
        <w:jc w:val="left"/>
        <w:rPr>
          <w:rFonts w:ascii="Courier New" w:hAnsi="Courier New" w:cs="Courier New"/>
          <w:color w:val="2B2B2B"/>
          <w:kern w:val="0"/>
        </w:rPr>
      </w:pP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0000FF"/>
          <w:kern w:val="0"/>
        </w:rPr>
        <w:t>@interface</w:t>
      </w:r>
      <w:r>
        <w:rPr>
          <w:rFonts w:ascii="Courier New" w:hAnsi="Courier New" w:cs="Courier New"/>
          <w:kern w:val="0"/>
        </w:rPr>
        <w:t xml:space="preserve"> ViewController : UIViewController</w:t>
      </w:r>
    </w:p>
    <w:p w:rsidR="00D00684" w:rsidRDefault="00D00684" w:rsidP="00D00684">
      <w:pPr>
        <w:widowControl/>
        <w:autoSpaceDE w:val="0"/>
        <w:autoSpaceDN w:val="0"/>
        <w:adjustRightInd w:val="0"/>
        <w:jc w:val="left"/>
        <w:rPr>
          <w:rFonts w:ascii="Courier New" w:hAnsi="Courier New" w:cs="Courier New"/>
          <w:kern w:val="0"/>
        </w:rPr>
      </w:pP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@property (retain, nonatomic) IBOutlet UITextField </w:t>
      </w:r>
      <w:r>
        <w:rPr>
          <w:rFonts w:ascii="Courier New" w:hAnsi="Courier New" w:cs="Courier New"/>
          <w:color w:val="2B2B2B"/>
          <w:kern w:val="0"/>
        </w:rPr>
        <w:t>*</w:t>
      </w:r>
      <w:r>
        <w:rPr>
          <w:rFonts w:ascii="Courier New" w:hAnsi="Courier New" w:cs="Courier New"/>
          <w:kern w:val="0"/>
        </w:rPr>
        <w:t>studentNo;</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@property (retain, nonatomic) IBOutlet UITextField </w:t>
      </w:r>
      <w:r>
        <w:rPr>
          <w:rFonts w:ascii="Courier New" w:hAnsi="Courier New" w:cs="Courier New"/>
          <w:color w:val="2B2B2B"/>
          <w:kern w:val="0"/>
        </w:rPr>
        <w:t>*</w:t>
      </w:r>
      <w:r>
        <w:rPr>
          <w:rFonts w:ascii="Courier New" w:hAnsi="Courier New" w:cs="Courier New"/>
          <w:kern w:val="0"/>
        </w:rPr>
        <w:t>studentName;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@property (retain, nonatomic) IBOutlet UITextField </w:t>
      </w:r>
      <w:r>
        <w:rPr>
          <w:rFonts w:ascii="Courier New" w:hAnsi="Courier New" w:cs="Courier New"/>
          <w:color w:val="2B2B2B"/>
          <w:kern w:val="0"/>
        </w:rPr>
        <w:t>*</w:t>
      </w:r>
      <w:r>
        <w:rPr>
          <w:rFonts w:ascii="Courier New" w:hAnsi="Courier New" w:cs="Courier New"/>
          <w:kern w:val="0"/>
        </w:rPr>
        <w:t>studentClass;</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(IBAction)save:(</w:t>
      </w:r>
      <w:r>
        <w:rPr>
          <w:rFonts w:ascii="Courier New" w:hAnsi="Courier New" w:cs="Courier New"/>
          <w:color w:val="0000FF"/>
          <w:kern w:val="0"/>
        </w:rPr>
        <w:t>id</w:t>
      </w:r>
      <w:r>
        <w:rPr>
          <w:rFonts w:ascii="Courier New" w:hAnsi="Courier New" w:cs="Courier New"/>
          <w:kern w:val="0"/>
        </w:rPr>
        <w:t>)sender;</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(IBAction)load:(</w:t>
      </w:r>
      <w:r>
        <w:rPr>
          <w:rFonts w:ascii="Courier New" w:hAnsi="Courier New" w:cs="Courier New"/>
          <w:color w:val="0000FF"/>
          <w:kern w:val="0"/>
        </w:rPr>
        <w:t>id</w:t>
      </w:r>
      <w:r>
        <w:rPr>
          <w:rFonts w:ascii="Courier New" w:hAnsi="Courier New" w:cs="Courier New"/>
          <w:kern w:val="0"/>
        </w:rPr>
        <w:t>)sender;</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(IBAction)endEditing:(</w:t>
      </w:r>
      <w:r>
        <w:rPr>
          <w:rFonts w:ascii="Courier New" w:hAnsi="Courier New" w:cs="Courier New"/>
          <w:color w:val="0000FF"/>
          <w:kern w:val="0"/>
        </w:rPr>
        <w:t>id</w:t>
      </w:r>
      <w:r>
        <w:rPr>
          <w:rFonts w:ascii="Courier New" w:hAnsi="Courier New" w:cs="Courier New"/>
          <w:kern w:val="0"/>
        </w:rPr>
        <w:t>)sender;</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(IBAction)saveToArchiver:(</w:t>
      </w:r>
      <w:r>
        <w:rPr>
          <w:rFonts w:ascii="Courier New" w:hAnsi="Courier New" w:cs="Courier New"/>
          <w:color w:val="0000FF"/>
          <w:kern w:val="0"/>
        </w:rPr>
        <w:t>id</w:t>
      </w:r>
      <w:r>
        <w:rPr>
          <w:rFonts w:ascii="Courier New" w:hAnsi="Courier New" w:cs="Courier New"/>
          <w:kern w:val="0"/>
        </w:rPr>
        <w:t>)sender;</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(IBAction)loadFromArchiver:(</w:t>
      </w:r>
      <w:r>
        <w:rPr>
          <w:rFonts w:ascii="Courier New" w:hAnsi="Courier New" w:cs="Courier New"/>
          <w:color w:val="0000FF"/>
          <w:kern w:val="0"/>
        </w:rPr>
        <w:t>id</w:t>
      </w:r>
      <w:r>
        <w:rPr>
          <w:rFonts w:ascii="Courier New" w:hAnsi="Courier New" w:cs="Courier New"/>
          <w:kern w:val="0"/>
        </w:rPr>
        <w:t>)sender;</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(NSString*)filePath:(NSString*</w:t>
      </w:r>
      <w:r>
        <w:rPr>
          <w:rFonts w:ascii="Courier New" w:hAnsi="Courier New" w:cs="Courier New"/>
          <w:kern w:val="0"/>
        </w:rPr>
        <w:t>)fileName;</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color w:val="0000FF"/>
          <w:kern w:val="0"/>
        </w:rPr>
        <w:t>@end</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6" name="图片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 </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PropertesListViewController.m</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7" name="图片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0000FF"/>
          <w:kern w:val="0"/>
        </w:rPr>
        <w:t>@synthesize</w:t>
      </w:r>
      <w:r>
        <w:rPr>
          <w:rFonts w:ascii="Courier New" w:hAnsi="Courier New" w:cs="Courier New"/>
          <w:kern w:val="0"/>
        </w:rPr>
        <w:t xml:space="preserve"> studentNo;</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0000FF"/>
          <w:kern w:val="0"/>
        </w:rPr>
        <w:t>@synthesize</w:t>
      </w:r>
      <w:r>
        <w:rPr>
          <w:rFonts w:ascii="Courier New" w:hAnsi="Courier New" w:cs="Courier New"/>
          <w:kern w:val="0"/>
        </w:rPr>
        <w:t xml:space="preserve"> studentName;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0000FF"/>
          <w:kern w:val="0"/>
        </w:rPr>
        <w:t>@synthesize</w:t>
      </w:r>
      <w:r>
        <w:rPr>
          <w:rFonts w:ascii="Courier New" w:hAnsi="Courier New" w:cs="Courier New"/>
          <w:kern w:val="0"/>
        </w:rPr>
        <w:t xml:space="preserve"> studentClass;</w:t>
      </w:r>
    </w:p>
    <w:p w:rsidR="00D00684" w:rsidRDefault="00D00684" w:rsidP="00D00684">
      <w:pPr>
        <w:widowControl/>
        <w:autoSpaceDE w:val="0"/>
        <w:autoSpaceDN w:val="0"/>
        <w:adjustRightInd w:val="0"/>
        <w:jc w:val="left"/>
        <w:rPr>
          <w:rFonts w:ascii="Courier New" w:hAnsi="Courier New" w:cs="Courier New"/>
          <w:kern w:val="0"/>
        </w:rPr>
      </w:pP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(NSString*)filePath:(NSString*</w:t>
      </w:r>
      <w:r>
        <w:rPr>
          <w:rFonts w:ascii="Courier New" w:hAnsi="Courier New" w:cs="Courier New"/>
          <w:kern w:val="0"/>
        </w:rPr>
        <w:t>)fileName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NSArray</w:t>
      </w:r>
      <w:r>
        <w:rPr>
          <w:rFonts w:ascii="Courier New" w:hAnsi="Courier New" w:cs="Courier New"/>
          <w:color w:val="2B2B2B"/>
          <w:kern w:val="0"/>
        </w:rPr>
        <w:t>* myPaths =</w:t>
      </w:r>
      <w:r>
        <w:rPr>
          <w:rFonts w:ascii="Courier New" w:hAnsi="Courier New" w:cs="Courier New"/>
          <w:kern w:val="0"/>
        </w:rPr>
        <w:t xml:space="preserve"> NSSearchPathForDirectoriesInDomains(NSDocumentDirectory, NSUserDomainMask, YES);</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NSString</w:t>
      </w:r>
      <w:r>
        <w:rPr>
          <w:rFonts w:ascii="Courier New" w:hAnsi="Courier New" w:cs="Courier New"/>
          <w:color w:val="2B2B2B"/>
          <w:kern w:val="0"/>
        </w:rPr>
        <w:t>* myDocPath = [myPaths objectAtIndex:</w:t>
      </w:r>
      <w:r>
        <w:rPr>
          <w:rFonts w:ascii="Courier New" w:hAnsi="Courier New" w:cs="Courier New"/>
          <w:color w:val="6B006D"/>
          <w:kern w:val="0"/>
        </w:rPr>
        <w:t>0</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NSString</w:t>
      </w:r>
      <w:r>
        <w:rPr>
          <w:rFonts w:ascii="Courier New" w:hAnsi="Courier New" w:cs="Courier New"/>
          <w:color w:val="2B2B2B"/>
          <w:kern w:val="0"/>
        </w:rPr>
        <w:t>* filePath =</w:t>
      </w:r>
      <w:r>
        <w:rPr>
          <w:rFonts w:ascii="Courier New" w:hAnsi="Courier New" w:cs="Courier New"/>
          <w:kern w:val="0"/>
        </w:rPr>
        <w:t xml:space="preserve"> [myDocPath stringByAppendingPathComponent:fileName];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r>
        <w:rPr>
          <w:rFonts w:ascii="Courier New" w:hAnsi="Courier New" w:cs="Courier New"/>
          <w:color w:val="0000FF"/>
          <w:kern w:val="0"/>
        </w:rPr>
        <w:t>return</w:t>
      </w:r>
      <w:r>
        <w:rPr>
          <w:rFonts w:ascii="Courier New" w:hAnsi="Courier New" w:cs="Courier New"/>
          <w:kern w:val="0"/>
        </w:rPr>
        <w:t xml:space="preserve"> filePath;</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(IBAction)save:(</w:t>
      </w:r>
      <w:r>
        <w:rPr>
          <w:rFonts w:ascii="Courier New" w:hAnsi="Courier New" w:cs="Courier New"/>
          <w:color w:val="0000FF"/>
          <w:kern w:val="0"/>
        </w:rPr>
        <w:t>id</w:t>
      </w:r>
      <w:r>
        <w:rPr>
          <w:rFonts w:ascii="Courier New" w:hAnsi="Courier New" w:cs="Courier New"/>
          <w:kern w:val="0"/>
        </w:rPr>
        <w:t>)sender {</w:t>
      </w:r>
    </w:p>
    <w:p w:rsidR="00D00684" w:rsidRDefault="00D00684" w:rsidP="00D00684">
      <w:pPr>
        <w:widowControl/>
        <w:autoSpaceDE w:val="0"/>
        <w:autoSpaceDN w:val="0"/>
        <w:adjustRightInd w:val="0"/>
        <w:jc w:val="left"/>
        <w:rPr>
          <w:rFonts w:ascii="Courier New" w:hAnsi="Courier New" w:cs="Courier New"/>
          <w:kern w:val="0"/>
        </w:rPr>
      </w:pP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NSString</w:t>
      </w:r>
      <w:r>
        <w:rPr>
          <w:rFonts w:ascii="Courier New" w:hAnsi="Courier New" w:cs="Courier New"/>
          <w:color w:val="2B2B2B"/>
          <w:kern w:val="0"/>
        </w:rPr>
        <w:t>* fileName = [self filePath:</w:t>
      </w:r>
      <w:r>
        <w:rPr>
          <w:rFonts w:ascii="Courier New" w:hAnsi="Courier New" w:cs="Courier New"/>
          <w:color w:val="6B0003"/>
          <w:kern w:val="0"/>
        </w:rPr>
        <w:t>@"properties.plist"</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NSLog(fileName);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NSMutableArray</w:t>
      </w:r>
      <w:r>
        <w:rPr>
          <w:rFonts w:ascii="Courier New" w:hAnsi="Courier New" w:cs="Courier New"/>
          <w:color w:val="2B2B2B"/>
          <w:kern w:val="0"/>
        </w:rPr>
        <w:t>* data =</w:t>
      </w:r>
      <w:r>
        <w:rPr>
          <w:rFonts w:ascii="Courier New" w:hAnsi="Courier New" w:cs="Courier New"/>
          <w:kern w:val="0"/>
        </w:rPr>
        <w:t xml:space="preserve"> [[NSMutableArray alloc]init];</w:t>
      </w:r>
    </w:p>
    <w:p w:rsidR="00D00684" w:rsidRDefault="00D00684" w:rsidP="00D00684">
      <w:pPr>
        <w:widowControl/>
        <w:autoSpaceDE w:val="0"/>
        <w:autoSpaceDN w:val="0"/>
        <w:adjustRightInd w:val="0"/>
        <w:jc w:val="left"/>
        <w:rPr>
          <w:rFonts w:ascii="Courier New" w:hAnsi="Courier New" w:cs="Courier New"/>
          <w:kern w:val="0"/>
        </w:rPr>
      </w:pP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[data addObject:studentNo.text];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[data addObject:studentName.text];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[data addObject:studentClass.text];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[data writeToFile:fileName atomically:YES];</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(IBAction)load:(</w:t>
      </w:r>
      <w:r>
        <w:rPr>
          <w:rFonts w:ascii="Courier New" w:hAnsi="Courier New" w:cs="Courier New"/>
          <w:color w:val="0000FF"/>
          <w:kern w:val="0"/>
        </w:rPr>
        <w:t>id</w:t>
      </w:r>
      <w:r>
        <w:rPr>
          <w:rFonts w:ascii="Courier New" w:hAnsi="Courier New" w:cs="Courier New"/>
          <w:kern w:val="0"/>
        </w:rPr>
        <w:t>)sender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NSString</w:t>
      </w:r>
      <w:r>
        <w:rPr>
          <w:rFonts w:ascii="Courier New" w:hAnsi="Courier New" w:cs="Courier New"/>
          <w:color w:val="2B2B2B"/>
          <w:kern w:val="0"/>
        </w:rPr>
        <w:t>* fileName = [self filePath:</w:t>
      </w:r>
      <w:r>
        <w:rPr>
          <w:rFonts w:ascii="Courier New" w:hAnsi="Courier New" w:cs="Courier New"/>
          <w:color w:val="6B0003"/>
          <w:kern w:val="0"/>
        </w:rPr>
        <w:t>@"properties.plist"</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r>
        <w:rPr>
          <w:rFonts w:ascii="Courier New" w:hAnsi="Courier New" w:cs="Courier New"/>
          <w:color w:val="0000FF"/>
          <w:kern w:val="0"/>
        </w:rPr>
        <w:t>if</w:t>
      </w:r>
      <w:r>
        <w:rPr>
          <w:rFonts w:ascii="Courier New" w:hAnsi="Courier New" w:cs="Courier New"/>
          <w:kern w:val="0"/>
        </w:rPr>
        <w:t xml:space="preserve"> ([[NSFileManager defaultManager]fileExistsAtPath:fileName])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NSArray</w:t>
      </w:r>
      <w:r>
        <w:rPr>
          <w:rFonts w:ascii="Courier New" w:hAnsi="Courier New" w:cs="Courier New"/>
          <w:color w:val="2B2B2B"/>
          <w:kern w:val="0"/>
        </w:rPr>
        <w:t>* data =</w:t>
      </w:r>
      <w:r>
        <w:rPr>
          <w:rFonts w:ascii="Courier New" w:hAnsi="Courier New" w:cs="Courier New"/>
          <w:kern w:val="0"/>
        </w:rPr>
        <w:t xml:space="preserve"> [[NSArray alloc]initWithContentsOfFile:fileName];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studentNo.text </w:t>
      </w:r>
      <w:r>
        <w:rPr>
          <w:rFonts w:ascii="Courier New" w:hAnsi="Courier New" w:cs="Courier New"/>
          <w:color w:val="2B2B2B"/>
          <w:kern w:val="0"/>
        </w:rPr>
        <w:t>= [data objectAtIndex:</w:t>
      </w:r>
      <w:r>
        <w:rPr>
          <w:rFonts w:ascii="Courier New" w:hAnsi="Courier New" w:cs="Courier New"/>
          <w:color w:val="6B006D"/>
          <w:kern w:val="0"/>
        </w:rPr>
        <w:t>0</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studentName.text </w:t>
      </w:r>
      <w:r>
        <w:rPr>
          <w:rFonts w:ascii="Courier New" w:hAnsi="Courier New" w:cs="Courier New"/>
          <w:color w:val="2B2B2B"/>
          <w:kern w:val="0"/>
        </w:rPr>
        <w:t>= [data objectAtIndex:</w:t>
      </w:r>
      <w:r>
        <w:rPr>
          <w:rFonts w:ascii="Courier New" w:hAnsi="Courier New" w:cs="Courier New"/>
          <w:color w:val="6B006D"/>
          <w:kern w:val="0"/>
        </w:rPr>
        <w:t>1</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studentClass.text </w:t>
      </w:r>
      <w:r>
        <w:rPr>
          <w:rFonts w:ascii="Courier New" w:hAnsi="Courier New" w:cs="Courier New"/>
          <w:color w:val="2B2B2B"/>
          <w:kern w:val="0"/>
        </w:rPr>
        <w:t>= [data objectAtIndex:</w:t>
      </w:r>
      <w:r>
        <w:rPr>
          <w:rFonts w:ascii="Courier New" w:hAnsi="Courier New" w:cs="Courier New"/>
          <w:color w:val="6B006D"/>
          <w:kern w:val="0"/>
        </w:rPr>
        <w:t>2</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[data release];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(IBAction)endEditing:(</w:t>
      </w:r>
      <w:r>
        <w:rPr>
          <w:rFonts w:ascii="Courier New" w:hAnsi="Courier New" w:cs="Courier New"/>
          <w:color w:val="0000FF"/>
          <w:kern w:val="0"/>
        </w:rPr>
        <w:t>id</w:t>
      </w:r>
      <w:r>
        <w:rPr>
          <w:rFonts w:ascii="Courier New" w:hAnsi="Courier New" w:cs="Courier New"/>
          <w:kern w:val="0"/>
        </w:rPr>
        <w:t>)sender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[sender resignFirstResponder];</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8" name="图片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noProof/>
          <w:color w:val="514FA4"/>
          <w:kern w:val="0"/>
          <w:sz w:val="28"/>
          <w:szCs w:val="28"/>
        </w:rPr>
        <w:drawing>
          <wp:inline distT="0" distB="0" distL="0" distR="0">
            <wp:extent cx="4787900" cy="2819400"/>
            <wp:effectExtent l="0" t="0" r="12700" b="0"/>
            <wp:docPr id="9" name="图片 9">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7900" cy="2819400"/>
                    </a:xfrm>
                    <a:prstGeom prst="rect">
                      <a:avLst/>
                    </a:prstGeom>
                    <a:noFill/>
                    <a:ln>
                      <a:noFill/>
                    </a:ln>
                  </pic:spPr>
                </pic:pic>
              </a:graphicData>
            </a:graphic>
          </wp:inline>
        </w:drawing>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noProof/>
          <w:color w:val="514FA4"/>
          <w:kern w:val="0"/>
          <w:sz w:val="28"/>
          <w:szCs w:val="28"/>
        </w:rPr>
        <w:drawing>
          <wp:inline distT="0" distB="0" distL="0" distR="0">
            <wp:extent cx="5270500" cy="825500"/>
            <wp:effectExtent l="0" t="0" r="12700" b="12700"/>
            <wp:docPr id="10" name="图片 10">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0500" cy="825500"/>
                    </a:xfrm>
                    <a:prstGeom prst="rect">
                      <a:avLst/>
                    </a:prstGeom>
                    <a:noFill/>
                    <a:ln>
                      <a:noFill/>
                    </a:ln>
                  </pic:spPr>
                </pic:pic>
              </a:graphicData>
            </a:graphic>
          </wp:inline>
        </w:drawing>
      </w:r>
    </w:p>
    <w:p w:rsidR="00D00684" w:rsidRDefault="00D00684" w:rsidP="00D00684">
      <w:pPr>
        <w:widowControl/>
        <w:autoSpaceDE w:val="0"/>
        <w:autoSpaceDN w:val="0"/>
        <w:adjustRightInd w:val="0"/>
        <w:spacing w:after="40"/>
        <w:jc w:val="left"/>
        <w:rPr>
          <w:rFonts w:ascii="Verdana" w:hAnsi="Verdana" w:cs="Verdana"/>
          <w:b/>
          <w:bCs/>
          <w:color w:val="2B2B2B"/>
          <w:kern w:val="0"/>
          <w:sz w:val="42"/>
          <w:szCs w:val="42"/>
        </w:rPr>
      </w:pPr>
      <w:r>
        <w:rPr>
          <w:rFonts w:ascii="Verdana" w:hAnsi="Verdana" w:cs="Verdana"/>
          <w:b/>
          <w:bCs/>
          <w:color w:val="2B2B2B"/>
          <w:kern w:val="0"/>
          <w:sz w:val="42"/>
          <w:szCs w:val="42"/>
        </w:rPr>
        <w:t xml:space="preserve">9.4 </w:t>
      </w:r>
      <w:r>
        <w:rPr>
          <w:rFonts w:ascii="Verdana" w:hAnsi="Verdana" w:cs="Verdana"/>
          <w:b/>
          <w:bCs/>
          <w:color w:val="2B2B2B"/>
          <w:kern w:val="0"/>
          <w:sz w:val="42"/>
          <w:szCs w:val="42"/>
        </w:rPr>
        <w:t>对象归档</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对象归档实例：</w:t>
      </w:r>
      <w:r>
        <w:rPr>
          <w:rFonts w:ascii="Verdana" w:hAnsi="Verdana" w:cs="Verdana"/>
          <w:color w:val="2B2B2B"/>
          <w:kern w:val="0"/>
          <w:sz w:val="28"/>
          <w:szCs w:val="28"/>
        </w:rPr>
        <w:t>Encoding</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对象归档</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w:t>
      </w:r>
      <w:r>
        <w:rPr>
          <w:rFonts w:ascii="Verdana" w:hAnsi="Verdana" w:cs="Verdana"/>
          <w:color w:val="2B2B2B"/>
          <w:kern w:val="0"/>
          <w:sz w:val="28"/>
          <w:szCs w:val="28"/>
        </w:rPr>
        <w:t>归档</w:t>
      </w:r>
      <w:r>
        <w:rPr>
          <w:rFonts w:ascii="Verdana" w:hAnsi="Verdana" w:cs="Verdana"/>
          <w:color w:val="2B2B2B"/>
          <w:kern w:val="0"/>
          <w:sz w:val="28"/>
          <w:szCs w:val="28"/>
        </w:rPr>
        <w:t>”</w:t>
      </w:r>
      <w:r>
        <w:rPr>
          <w:rFonts w:ascii="Verdana" w:hAnsi="Verdana" w:cs="Verdana"/>
          <w:color w:val="2B2B2B"/>
          <w:kern w:val="0"/>
          <w:sz w:val="28"/>
          <w:szCs w:val="28"/>
        </w:rPr>
        <w:t>是值另一种形式的序列化，对模型对象进行归档的技术可以轻松将复杂的对象写入文件，然后再从中读取它们，只要在类中实现的每个属性都是基本数据类型（如</w:t>
      </w:r>
      <w:r>
        <w:rPr>
          <w:rFonts w:ascii="Verdana" w:hAnsi="Verdana" w:cs="Verdana"/>
          <w:color w:val="2B2B2B"/>
          <w:kern w:val="0"/>
          <w:sz w:val="28"/>
          <w:szCs w:val="28"/>
        </w:rPr>
        <w:t>int</w:t>
      </w:r>
      <w:r>
        <w:rPr>
          <w:rFonts w:ascii="Verdana" w:hAnsi="Verdana" w:cs="Verdana"/>
          <w:color w:val="2B2B2B"/>
          <w:kern w:val="0"/>
          <w:sz w:val="28"/>
          <w:szCs w:val="28"/>
        </w:rPr>
        <w:t>或</w:t>
      </w:r>
      <w:r>
        <w:rPr>
          <w:rFonts w:ascii="Verdana" w:hAnsi="Verdana" w:cs="Verdana"/>
          <w:color w:val="2B2B2B"/>
          <w:kern w:val="0"/>
          <w:sz w:val="28"/>
          <w:szCs w:val="28"/>
        </w:rPr>
        <w:t>float</w:t>
      </w:r>
      <w:r>
        <w:rPr>
          <w:rFonts w:ascii="Verdana" w:hAnsi="Verdana" w:cs="Verdana"/>
          <w:color w:val="2B2B2B"/>
          <w:kern w:val="0"/>
          <w:sz w:val="28"/>
          <w:szCs w:val="28"/>
        </w:rPr>
        <w:t>）或都是符合</w:t>
      </w:r>
      <w:r>
        <w:rPr>
          <w:rFonts w:ascii="Verdana" w:hAnsi="Verdana" w:cs="Verdana"/>
          <w:color w:val="2B2B2B"/>
          <w:kern w:val="0"/>
          <w:sz w:val="28"/>
          <w:szCs w:val="28"/>
        </w:rPr>
        <w:t>NSCoding</w:t>
      </w:r>
      <w:r>
        <w:rPr>
          <w:rFonts w:ascii="Verdana" w:hAnsi="Verdana" w:cs="Verdana"/>
          <w:color w:val="2B2B2B"/>
          <w:kern w:val="0"/>
          <w:sz w:val="28"/>
          <w:szCs w:val="28"/>
        </w:rPr>
        <w:t>协议的某个类的实例，你就可以对你的对象进行完整归档。</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实现</w:t>
      </w:r>
      <w:r>
        <w:rPr>
          <w:rFonts w:ascii="Verdana" w:hAnsi="Verdana" w:cs="Verdana"/>
          <w:color w:val="2B2B2B"/>
          <w:kern w:val="0"/>
          <w:sz w:val="28"/>
          <w:szCs w:val="28"/>
        </w:rPr>
        <w:t>NSCoding</w:t>
      </w:r>
      <w:r>
        <w:rPr>
          <w:rFonts w:ascii="Verdana" w:hAnsi="Verdana" w:cs="Verdana"/>
          <w:color w:val="2B2B2B"/>
          <w:kern w:val="0"/>
          <w:sz w:val="28"/>
          <w:szCs w:val="28"/>
        </w:rPr>
        <w:t>协议</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NSCoding</w:t>
      </w:r>
      <w:r>
        <w:rPr>
          <w:rFonts w:ascii="Verdana" w:hAnsi="Verdana" w:cs="Verdana"/>
          <w:color w:val="2B2B2B"/>
          <w:kern w:val="0"/>
          <w:sz w:val="28"/>
          <w:szCs w:val="28"/>
        </w:rPr>
        <w:t>协议声明了两个方法：</w:t>
      </w:r>
      <w:r>
        <w:rPr>
          <w:rFonts w:ascii="Verdana" w:hAnsi="Verdana" w:cs="Verdana"/>
          <w:color w:val="2B2B2B"/>
          <w:kern w:val="0"/>
          <w:sz w:val="28"/>
          <w:szCs w:val="28"/>
        </w:rPr>
        <w:t xml:space="preserve"> -(void)encodeWithCoder:(NSCoder *)aCoder</w:t>
      </w:r>
      <w:r>
        <w:rPr>
          <w:rFonts w:ascii="Verdana" w:hAnsi="Verdana" w:cs="Verdana"/>
          <w:color w:val="2B2B2B"/>
          <w:kern w:val="0"/>
          <w:sz w:val="28"/>
          <w:szCs w:val="28"/>
        </w:rPr>
        <w:t>，是将对象写入到文件中。</w:t>
      </w:r>
      <w:r>
        <w:rPr>
          <w:rFonts w:ascii="Verdana" w:hAnsi="Verdana" w:cs="Verdana"/>
          <w:color w:val="2B2B2B"/>
          <w:kern w:val="0"/>
          <w:sz w:val="28"/>
          <w:szCs w:val="28"/>
        </w:rPr>
        <w:t> </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-(id)initWithCoder:(NSCoder *)aDecoder</w:t>
      </w:r>
      <w:r>
        <w:rPr>
          <w:rFonts w:ascii="Verdana" w:hAnsi="Verdana" w:cs="Verdana"/>
          <w:color w:val="2B2B2B"/>
          <w:kern w:val="0"/>
          <w:sz w:val="28"/>
          <w:szCs w:val="28"/>
        </w:rPr>
        <w:t>，是将文件中数据读入到对象中。</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实现</w:t>
      </w:r>
      <w:r>
        <w:rPr>
          <w:rFonts w:ascii="Verdana" w:hAnsi="Verdana" w:cs="Verdana"/>
          <w:color w:val="2B2B2B"/>
          <w:kern w:val="0"/>
          <w:sz w:val="28"/>
          <w:szCs w:val="28"/>
        </w:rPr>
        <w:t>NSCopying</w:t>
      </w:r>
      <w:r>
        <w:rPr>
          <w:rFonts w:ascii="Verdana" w:hAnsi="Verdana" w:cs="Verdana"/>
          <w:color w:val="2B2B2B"/>
          <w:kern w:val="0"/>
          <w:sz w:val="28"/>
          <w:szCs w:val="28"/>
        </w:rPr>
        <w:t>协议</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NSCopying</w:t>
      </w:r>
      <w:r>
        <w:rPr>
          <w:rFonts w:ascii="Verdana" w:hAnsi="Verdana" w:cs="Verdana"/>
          <w:color w:val="2B2B2B"/>
          <w:kern w:val="0"/>
          <w:sz w:val="28"/>
          <w:szCs w:val="28"/>
        </w:rPr>
        <w:t>协议声明了一个方法：</w:t>
      </w:r>
      <w:r>
        <w:rPr>
          <w:rFonts w:ascii="Verdana" w:hAnsi="Verdana" w:cs="Verdana"/>
          <w:color w:val="2B2B2B"/>
          <w:kern w:val="0"/>
          <w:sz w:val="28"/>
          <w:szCs w:val="28"/>
        </w:rPr>
        <w:t xml:space="preserve"> -(id)copyWithZone:(NSZone *)zone </w:t>
      </w:r>
      <w:r>
        <w:rPr>
          <w:rFonts w:ascii="Verdana" w:hAnsi="Verdana" w:cs="Verdana"/>
          <w:color w:val="2B2B2B"/>
          <w:kern w:val="0"/>
          <w:sz w:val="28"/>
          <w:szCs w:val="28"/>
        </w:rPr>
        <w:t>，是将对象复制方法。</w:t>
      </w:r>
      <w:r>
        <w:rPr>
          <w:rFonts w:ascii="Verdana" w:hAnsi="Verdana" w:cs="Verdana"/>
          <w:color w:val="2B2B2B"/>
          <w:kern w:val="0"/>
          <w:sz w:val="28"/>
          <w:szCs w:val="28"/>
        </w:rPr>
        <w:t> </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Student.h</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11" name="图片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0000FF"/>
          <w:kern w:val="0"/>
        </w:rPr>
        <w:t>@interface</w:t>
      </w:r>
      <w:r>
        <w:rPr>
          <w:rFonts w:ascii="Courier New" w:hAnsi="Courier New" w:cs="Courier New"/>
          <w:color w:val="2B2B2B"/>
          <w:kern w:val="0"/>
        </w:rPr>
        <w:t xml:space="preserve"> Student : NSObject&lt;NSCoding, NSCopying&gt;</w:t>
      </w:r>
    </w:p>
    <w:p w:rsidR="00D00684" w:rsidRDefault="00D00684" w:rsidP="00D00684">
      <w:pPr>
        <w:widowControl/>
        <w:autoSpaceDE w:val="0"/>
        <w:autoSpaceDN w:val="0"/>
        <w:adjustRightInd w:val="0"/>
        <w:jc w:val="left"/>
        <w:rPr>
          <w:rFonts w:ascii="Courier New" w:hAnsi="Courier New" w:cs="Courier New"/>
          <w:kern w:val="0"/>
        </w:rPr>
      </w:pP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@property (retain, nonatomic) NSString</w:t>
      </w:r>
      <w:r>
        <w:rPr>
          <w:rFonts w:ascii="Courier New" w:hAnsi="Courier New" w:cs="Courier New"/>
          <w:color w:val="2B2B2B"/>
          <w:kern w:val="0"/>
        </w:rPr>
        <w:t>*</w:t>
      </w:r>
      <w:r>
        <w:rPr>
          <w:rFonts w:ascii="Courier New" w:hAnsi="Courier New" w:cs="Courier New"/>
          <w:kern w:val="0"/>
        </w:rPr>
        <w:t xml:space="preserve"> studentNo;</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@property (retain, nonatomic) NSString</w:t>
      </w:r>
      <w:r>
        <w:rPr>
          <w:rFonts w:ascii="Courier New" w:hAnsi="Courier New" w:cs="Courier New"/>
          <w:color w:val="2B2B2B"/>
          <w:kern w:val="0"/>
        </w:rPr>
        <w:t>*</w:t>
      </w:r>
      <w:r>
        <w:rPr>
          <w:rFonts w:ascii="Courier New" w:hAnsi="Courier New" w:cs="Courier New"/>
          <w:kern w:val="0"/>
        </w:rPr>
        <w:t xml:space="preserve"> studentName;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@property (retain, nonatomic) NSString</w:t>
      </w:r>
      <w:r>
        <w:rPr>
          <w:rFonts w:ascii="Courier New" w:hAnsi="Courier New" w:cs="Courier New"/>
          <w:color w:val="2B2B2B"/>
          <w:kern w:val="0"/>
        </w:rPr>
        <w:t>*</w:t>
      </w:r>
      <w:r>
        <w:rPr>
          <w:rFonts w:ascii="Courier New" w:hAnsi="Courier New" w:cs="Courier New"/>
          <w:kern w:val="0"/>
        </w:rPr>
        <w:t xml:space="preserve"> studentClass;</w:t>
      </w:r>
    </w:p>
    <w:p w:rsidR="00D00684" w:rsidRDefault="00D00684" w:rsidP="00D00684">
      <w:pPr>
        <w:widowControl/>
        <w:autoSpaceDE w:val="0"/>
        <w:autoSpaceDN w:val="0"/>
        <w:adjustRightInd w:val="0"/>
        <w:jc w:val="left"/>
        <w:rPr>
          <w:rFonts w:ascii="Courier New" w:hAnsi="Courier New" w:cs="Courier New"/>
          <w:kern w:val="0"/>
        </w:rPr>
      </w:pP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color w:val="0000FF"/>
          <w:kern w:val="0"/>
        </w:rPr>
        <w:t>@end</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12" name="图片 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 </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Student.m</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13" name="图片 1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color w:val="0000FF"/>
          <w:kern w:val="0"/>
        </w:rPr>
        <w:t>#import</w:t>
      </w:r>
      <w:r>
        <w:rPr>
          <w:rFonts w:ascii="Courier New" w:hAnsi="Courier New" w:cs="Courier New"/>
          <w:color w:val="2B2B2B"/>
          <w:kern w:val="0"/>
        </w:rPr>
        <w:t xml:space="preserve"> </w:t>
      </w:r>
      <w:r>
        <w:rPr>
          <w:rFonts w:ascii="Courier New" w:hAnsi="Courier New" w:cs="Courier New"/>
          <w:color w:val="6B0003"/>
          <w:kern w:val="0"/>
        </w:rPr>
        <w:t>"Student.h"</w:t>
      </w:r>
    </w:p>
    <w:p w:rsidR="00D00684" w:rsidRDefault="00D00684" w:rsidP="00D00684">
      <w:pPr>
        <w:widowControl/>
        <w:autoSpaceDE w:val="0"/>
        <w:autoSpaceDN w:val="0"/>
        <w:adjustRightInd w:val="0"/>
        <w:jc w:val="left"/>
        <w:rPr>
          <w:rFonts w:ascii="Courier New" w:hAnsi="Courier New" w:cs="Courier New"/>
          <w:color w:val="2B2B2B"/>
          <w:kern w:val="0"/>
        </w:rPr>
      </w:pP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0000FF"/>
          <w:kern w:val="0"/>
        </w:rPr>
        <w:t>@implementation</w:t>
      </w:r>
      <w:r>
        <w:rPr>
          <w:rFonts w:ascii="Courier New" w:hAnsi="Courier New" w:cs="Courier New"/>
          <w:kern w:val="0"/>
        </w:rPr>
        <w:t xml:space="preserve"> Student</w:t>
      </w:r>
    </w:p>
    <w:p w:rsidR="00D00684" w:rsidRDefault="00D00684" w:rsidP="00D00684">
      <w:pPr>
        <w:widowControl/>
        <w:autoSpaceDE w:val="0"/>
        <w:autoSpaceDN w:val="0"/>
        <w:adjustRightInd w:val="0"/>
        <w:jc w:val="left"/>
        <w:rPr>
          <w:rFonts w:ascii="Courier New" w:hAnsi="Courier New" w:cs="Courier New"/>
          <w:kern w:val="0"/>
        </w:rPr>
      </w:pP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0000FF"/>
          <w:kern w:val="0"/>
        </w:rPr>
        <w:t>@synthesize</w:t>
      </w:r>
      <w:r>
        <w:rPr>
          <w:rFonts w:ascii="Courier New" w:hAnsi="Courier New" w:cs="Courier New"/>
          <w:color w:val="2B2B2B"/>
          <w:kern w:val="0"/>
        </w:rPr>
        <w:t xml:space="preserve"> studentNo =</w:t>
      </w:r>
      <w:r>
        <w:rPr>
          <w:rFonts w:ascii="Courier New" w:hAnsi="Courier New" w:cs="Courier New"/>
          <w:kern w:val="0"/>
        </w:rPr>
        <w:t xml:space="preserve"> _studentNo;</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0000FF"/>
          <w:kern w:val="0"/>
        </w:rPr>
        <w:t>@synthesize</w:t>
      </w:r>
      <w:r>
        <w:rPr>
          <w:rFonts w:ascii="Courier New" w:hAnsi="Courier New" w:cs="Courier New"/>
          <w:color w:val="2B2B2B"/>
          <w:kern w:val="0"/>
        </w:rPr>
        <w:t xml:space="preserve"> studentName =</w:t>
      </w:r>
      <w:r>
        <w:rPr>
          <w:rFonts w:ascii="Courier New" w:hAnsi="Courier New" w:cs="Courier New"/>
          <w:kern w:val="0"/>
        </w:rPr>
        <w:t xml:space="preserve"> _studentName;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0000FF"/>
          <w:kern w:val="0"/>
        </w:rPr>
        <w:t>@synthesize</w:t>
      </w:r>
      <w:r>
        <w:rPr>
          <w:rFonts w:ascii="Courier New" w:hAnsi="Courier New" w:cs="Courier New"/>
          <w:color w:val="2B2B2B"/>
          <w:kern w:val="0"/>
        </w:rPr>
        <w:t xml:space="preserve"> studentClass =</w:t>
      </w:r>
      <w:r>
        <w:rPr>
          <w:rFonts w:ascii="Courier New" w:hAnsi="Courier New" w:cs="Courier New"/>
          <w:kern w:val="0"/>
        </w:rPr>
        <w:t xml:space="preserve"> _studentClass;</w:t>
      </w:r>
    </w:p>
    <w:p w:rsidR="00D00684" w:rsidRDefault="00D00684" w:rsidP="00D00684">
      <w:pPr>
        <w:widowControl/>
        <w:autoSpaceDE w:val="0"/>
        <w:autoSpaceDN w:val="0"/>
        <w:adjustRightInd w:val="0"/>
        <w:jc w:val="left"/>
        <w:rPr>
          <w:rFonts w:ascii="Courier New" w:hAnsi="Courier New" w:cs="Courier New"/>
          <w:kern w:val="0"/>
        </w:rPr>
      </w:pP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color w:val="0000FF"/>
          <w:kern w:val="0"/>
        </w:rPr>
        <w:t>#pragma</w:t>
      </w:r>
      <w:r>
        <w:rPr>
          <w:rFonts w:ascii="Courier New" w:hAnsi="Courier New" w:cs="Courier New"/>
          <w:color w:val="2B2B2B"/>
          <w:kern w:val="0"/>
        </w:rPr>
        <w:t xml:space="preserve"> mark NSCopying</w:t>
      </w:r>
    </w:p>
    <w:p w:rsidR="00D00684" w:rsidRDefault="00D00684" w:rsidP="00D00684">
      <w:pPr>
        <w:widowControl/>
        <w:autoSpaceDE w:val="0"/>
        <w:autoSpaceDN w:val="0"/>
        <w:adjustRightInd w:val="0"/>
        <w:jc w:val="left"/>
        <w:rPr>
          <w:rFonts w:ascii="Courier New" w:hAnsi="Courier New" w:cs="Courier New"/>
          <w:color w:val="2B2B2B"/>
          <w:kern w:val="0"/>
        </w:rPr>
      </w:pP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w:t>
      </w:r>
      <w:r>
        <w:rPr>
          <w:rFonts w:ascii="Courier New" w:hAnsi="Courier New" w:cs="Courier New"/>
          <w:color w:val="0000FF"/>
          <w:kern w:val="0"/>
        </w:rPr>
        <w:t>id</w:t>
      </w:r>
      <w:r>
        <w:rPr>
          <w:rFonts w:ascii="Courier New" w:hAnsi="Courier New" w:cs="Courier New"/>
          <w:color w:val="2B2B2B"/>
          <w:kern w:val="0"/>
        </w:rPr>
        <w:t>)copyWithZone:(NSZone *</w:t>
      </w:r>
      <w:r>
        <w:rPr>
          <w:rFonts w:ascii="Courier New" w:hAnsi="Courier New" w:cs="Courier New"/>
          <w:kern w:val="0"/>
        </w:rPr>
        <w:t>)zone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Student</w:t>
      </w:r>
      <w:r>
        <w:rPr>
          <w:rFonts w:ascii="Courier New" w:hAnsi="Courier New" w:cs="Courier New"/>
          <w:color w:val="2B2B2B"/>
          <w:kern w:val="0"/>
        </w:rPr>
        <w:t xml:space="preserve">* copy = [[[self </w:t>
      </w:r>
      <w:r>
        <w:rPr>
          <w:rFonts w:ascii="Courier New" w:hAnsi="Courier New" w:cs="Courier New"/>
          <w:color w:val="0000FF"/>
          <w:kern w:val="0"/>
        </w:rPr>
        <w:t>class</w:t>
      </w:r>
      <w:r>
        <w:rPr>
          <w:rFonts w:ascii="Courier New" w:hAnsi="Courier New" w:cs="Courier New"/>
          <w:kern w:val="0"/>
        </w:rPr>
        <w:t>]allocWithZone:zone]init];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copy.studentNo </w:t>
      </w:r>
      <w:r>
        <w:rPr>
          <w:rFonts w:ascii="Courier New" w:hAnsi="Courier New" w:cs="Courier New"/>
          <w:color w:val="2B2B2B"/>
          <w:kern w:val="0"/>
        </w:rPr>
        <w:t>=</w:t>
      </w:r>
      <w:r>
        <w:rPr>
          <w:rFonts w:ascii="Courier New" w:hAnsi="Courier New" w:cs="Courier New"/>
          <w:kern w:val="0"/>
        </w:rPr>
        <w:t xml:space="preserve"> [_studentNo copyWithZone:zone];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copy.studentName </w:t>
      </w:r>
      <w:r>
        <w:rPr>
          <w:rFonts w:ascii="Courier New" w:hAnsi="Courier New" w:cs="Courier New"/>
          <w:color w:val="2B2B2B"/>
          <w:kern w:val="0"/>
        </w:rPr>
        <w:t>=</w:t>
      </w:r>
      <w:r>
        <w:rPr>
          <w:rFonts w:ascii="Courier New" w:hAnsi="Courier New" w:cs="Courier New"/>
          <w:kern w:val="0"/>
        </w:rPr>
        <w:t xml:space="preserve"> [_studentName copyWithZone:zone];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copy.studentClass </w:t>
      </w:r>
      <w:r>
        <w:rPr>
          <w:rFonts w:ascii="Courier New" w:hAnsi="Courier New" w:cs="Courier New"/>
          <w:color w:val="2B2B2B"/>
          <w:kern w:val="0"/>
        </w:rPr>
        <w:t>=</w:t>
      </w:r>
      <w:r>
        <w:rPr>
          <w:rFonts w:ascii="Courier New" w:hAnsi="Courier New" w:cs="Courier New"/>
          <w:kern w:val="0"/>
        </w:rPr>
        <w:t xml:space="preserve"> [_studentClass copyWithZone:zone];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r>
        <w:rPr>
          <w:rFonts w:ascii="Courier New" w:hAnsi="Courier New" w:cs="Courier New"/>
          <w:color w:val="0000FF"/>
          <w:kern w:val="0"/>
        </w:rPr>
        <w:t>return</w:t>
      </w:r>
      <w:r>
        <w:rPr>
          <w:rFonts w:ascii="Courier New" w:hAnsi="Courier New" w:cs="Courier New"/>
          <w:kern w:val="0"/>
        </w:rPr>
        <w:t xml:space="preserve"> copy;</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color w:val="0000FF"/>
          <w:kern w:val="0"/>
        </w:rPr>
        <w:t>#pragma</w:t>
      </w:r>
      <w:r>
        <w:rPr>
          <w:rFonts w:ascii="Courier New" w:hAnsi="Courier New" w:cs="Courier New"/>
          <w:color w:val="2B2B2B"/>
          <w:kern w:val="0"/>
        </w:rPr>
        <w:t xml:space="preserve"> mark  NSCoding</w:t>
      </w:r>
    </w:p>
    <w:p w:rsidR="00D00684" w:rsidRDefault="00D00684" w:rsidP="00D00684">
      <w:pPr>
        <w:widowControl/>
        <w:autoSpaceDE w:val="0"/>
        <w:autoSpaceDN w:val="0"/>
        <w:adjustRightInd w:val="0"/>
        <w:jc w:val="left"/>
        <w:rPr>
          <w:rFonts w:ascii="Courier New" w:hAnsi="Courier New" w:cs="Courier New"/>
          <w:color w:val="2B2B2B"/>
          <w:kern w:val="0"/>
        </w:rPr>
      </w:pP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w:t>
      </w:r>
      <w:r>
        <w:rPr>
          <w:rFonts w:ascii="Courier New" w:hAnsi="Courier New" w:cs="Courier New"/>
          <w:color w:val="0000FF"/>
          <w:kern w:val="0"/>
        </w:rPr>
        <w:t>void</w:t>
      </w:r>
      <w:r>
        <w:rPr>
          <w:rFonts w:ascii="Courier New" w:hAnsi="Courier New" w:cs="Courier New"/>
          <w:color w:val="2B2B2B"/>
          <w:kern w:val="0"/>
        </w:rPr>
        <w:t>)encodeWithCoder:(NSCoder *</w:t>
      </w:r>
      <w:r>
        <w:rPr>
          <w:rFonts w:ascii="Courier New" w:hAnsi="Courier New" w:cs="Courier New"/>
          <w:kern w:val="0"/>
        </w:rPr>
        <w:t>)aCoder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[aCoder encodeObject:_studentNo forKey:</w:t>
      </w:r>
      <w:r>
        <w:rPr>
          <w:rFonts w:ascii="Courier New" w:hAnsi="Courier New" w:cs="Courier New"/>
          <w:color w:val="6B0003"/>
          <w:kern w:val="0"/>
        </w:rPr>
        <w:t>@"studentNo"</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[aCoder encodeObject:_studentName forKey:</w:t>
      </w:r>
      <w:r>
        <w:rPr>
          <w:rFonts w:ascii="Courier New" w:hAnsi="Courier New" w:cs="Courier New"/>
          <w:color w:val="6B0003"/>
          <w:kern w:val="0"/>
        </w:rPr>
        <w:t>@"studentName"</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[aCoder encodeObject:_studentClass forKey:</w:t>
      </w:r>
      <w:r>
        <w:rPr>
          <w:rFonts w:ascii="Courier New" w:hAnsi="Courier New" w:cs="Courier New"/>
          <w:color w:val="6B0003"/>
          <w:kern w:val="0"/>
        </w:rPr>
        <w:t>@"studentClass"</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w:t>
      </w:r>
      <w:r>
        <w:rPr>
          <w:rFonts w:ascii="Courier New" w:hAnsi="Courier New" w:cs="Courier New"/>
          <w:color w:val="0000FF"/>
          <w:kern w:val="0"/>
        </w:rPr>
        <w:t>id</w:t>
      </w:r>
      <w:r>
        <w:rPr>
          <w:rFonts w:ascii="Courier New" w:hAnsi="Courier New" w:cs="Courier New"/>
          <w:color w:val="2B2B2B"/>
          <w:kern w:val="0"/>
        </w:rPr>
        <w:t>)initWithCoder:(NSCoder *</w:t>
      </w:r>
      <w:r>
        <w:rPr>
          <w:rFonts w:ascii="Courier New" w:hAnsi="Courier New" w:cs="Courier New"/>
          <w:kern w:val="0"/>
        </w:rPr>
        <w:t>)aDecoder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_studentNo </w:t>
      </w:r>
      <w:r>
        <w:rPr>
          <w:rFonts w:ascii="Courier New" w:hAnsi="Courier New" w:cs="Courier New"/>
          <w:color w:val="2B2B2B"/>
          <w:kern w:val="0"/>
        </w:rPr>
        <w:t>= [aDecoder decodeObjectForKey:</w:t>
      </w:r>
      <w:r>
        <w:rPr>
          <w:rFonts w:ascii="Courier New" w:hAnsi="Courier New" w:cs="Courier New"/>
          <w:color w:val="6B0003"/>
          <w:kern w:val="0"/>
        </w:rPr>
        <w:t>@"studentNo"</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_studentName </w:t>
      </w:r>
      <w:r>
        <w:rPr>
          <w:rFonts w:ascii="Courier New" w:hAnsi="Courier New" w:cs="Courier New"/>
          <w:color w:val="2B2B2B"/>
          <w:kern w:val="0"/>
        </w:rPr>
        <w:t>= [aDecoder decodeObjectForKey:</w:t>
      </w:r>
      <w:r>
        <w:rPr>
          <w:rFonts w:ascii="Courier New" w:hAnsi="Courier New" w:cs="Courier New"/>
          <w:color w:val="6B0003"/>
          <w:kern w:val="0"/>
        </w:rPr>
        <w:t>@"studentName"</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_studentClass </w:t>
      </w:r>
      <w:r>
        <w:rPr>
          <w:rFonts w:ascii="Courier New" w:hAnsi="Courier New" w:cs="Courier New"/>
          <w:color w:val="2B2B2B"/>
          <w:kern w:val="0"/>
        </w:rPr>
        <w:t>= [aDecoder decodeObjectForKey:</w:t>
      </w:r>
      <w:r>
        <w:rPr>
          <w:rFonts w:ascii="Courier New" w:hAnsi="Courier New" w:cs="Courier New"/>
          <w:color w:val="6B0003"/>
          <w:kern w:val="0"/>
        </w:rPr>
        <w:t>@"studentClass"</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r>
        <w:rPr>
          <w:rFonts w:ascii="Courier New" w:hAnsi="Courier New" w:cs="Courier New"/>
          <w:color w:val="0000FF"/>
          <w:kern w:val="0"/>
        </w:rPr>
        <w:t>return</w:t>
      </w:r>
      <w:r>
        <w:rPr>
          <w:rFonts w:ascii="Courier New" w:hAnsi="Courier New" w:cs="Courier New"/>
          <w:kern w:val="0"/>
        </w:rPr>
        <w:t xml:space="preserve"> self;</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-(NSString*</w:t>
      </w:r>
      <w:r>
        <w:rPr>
          <w:rFonts w:ascii="Courier New" w:hAnsi="Courier New" w:cs="Courier New"/>
          <w:kern w:val="0"/>
        </w:rPr>
        <w:t>)description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r>
        <w:rPr>
          <w:rFonts w:ascii="Courier New" w:hAnsi="Courier New" w:cs="Courier New"/>
          <w:color w:val="0000FF"/>
          <w:kern w:val="0"/>
        </w:rPr>
        <w:t>return</w:t>
      </w:r>
      <w:r>
        <w:rPr>
          <w:rFonts w:ascii="Courier New" w:hAnsi="Courier New" w:cs="Courier New"/>
          <w:color w:val="2B2B2B"/>
          <w:kern w:val="0"/>
        </w:rPr>
        <w:t xml:space="preserve"> [[[NSString alloc]initWithFormat:</w:t>
      </w:r>
      <w:r>
        <w:rPr>
          <w:rFonts w:ascii="Courier New" w:hAnsi="Courier New" w:cs="Courier New"/>
          <w:color w:val="6B0003"/>
          <w:kern w:val="0"/>
        </w:rPr>
        <w:t>@"no:%@ name:%@ class:%@"</w:t>
      </w:r>
      <w:r>
        <w:rPr>
          <w:rFonts w:ascii="Courier New" w:hAnsi="Courier New" w:cs="Courier New"/>
          <w:kern w:val="0"/>
        </w:rPr>
        <w:t>, _studentNo, _studentName, _studentClass]autorelease];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w:t>
      </w:r>
      <w:r>
        <w:rPr>
          <w:rFonts w:ascii="Courier New" w:hAnsi="Courier New" w:cs="Courier New"/>
          <w:color w:val="0000FF"/>
          <w:kern w:val="0"/>
        </w:rPr>
        <w:t>void</w:t>
      </w:r>
      <w:r>
        <w:rPr>
          <w:rFonts w:ascii="Courier New" w:hAnsi="Courier New" w:cs="Courier New"/>
          <w:kern w:val="0"/>
        </w:rPr>
        <w:t>)dealloc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[_studentName release];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[_studentClass release];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[_studentNo release];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[super dealloc];</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color w:val="0000FF"/>
          <w:kern w:val="0"/>
        </w:rPr>
        <w:t>@end</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14" name="图片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 </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EncodingViewController.h</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详细见上。</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EncodingViewController.m</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15" name="图片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(IBAction)saveToArchiver:(</w:t>
      </w:r>
      <w:r>
        <w:rPr>
          <w:rFonts w:ascii="Courier New" w:hAnsi="Courier New" w:cs="Courier New"/>
          <w:color w:val="0000FF"/>
          <w:kern w:val="0"/>
        </w:rPr>
        <w:t>id</w:t>
      </w:r>
      <w:r>
        <w:rPr>
          <w:rFonts w:ascii="Courier New" w:hAnsi="Courier New" w:cs="Courier New"/>
          <w:kern w:val="0"/>
        </w:rPr>
        <w:t>)sender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NSString</w:t>
      </w:r>
      <w:r>
        <w:rPr>
          <w:rFonts w:ascii="Courier New" w:hAnsi="Courier New" w:cs="Courier New"/>
          <w:color w:val="2B2B2B"/>
          <w:kern w:val="0"/>
        </w:rPr>
        <w:t>* fileName = [self filePath:</w:t>
      </w:r>
      <w:r>
        <w:rPr>
          <w:rFonts w:ascii="Courier New" w:hAnsi="Courier New" w:cs="Courier New"/>
          <w:color w:val="6B0003"/>
          <w:kern w:val="0"/>
        </w:rPr>
        <w:t>@"student.archiver"</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NSMutableData</w:t>
      </w:r>
      <w:r>
        <w:rPr>
          <w:rFonts w:ascii="Courier New" w:hAnsi="Courier New" w:cs="Courier New"/>
          <w:color w:val="2B2B2B"/>
          <w:kern w:val="0"/>
        </w:rPr>
        <w:t>* data =</w:t>
      </w:r>
      <w:r>
        <w:rPr>
          <w:rFonts w:ascii="Courier New" w:hAnsi="Courier New" w:cs="Courier New"/>
          <w:kern w:val="0"/>
        </w:rPr>
        <w:t xml:space="preserve"> [NSMutableData data];</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NSKeyedArchiver</w:t>
      </w:r>
      <w:r>
        <w:rPr>
          <w:rFonts w:ascii="Courier New" w:hAnsi="Courier New" w:cs="Courier New"/>
          <w:color w:val="2B2B2B"/>
          <w:kern w:val="0"/>
        </w:rPr>
        <w:t>* archiver =</w:t>
      </w:r>
      <w:r>
        <w:rPr>
          <w:rFonts w:ascii="Courier New" w:hAnsi="Courier New" w:cs="Courier New"/>
          <w:kern w:val="0"/>
        </w:rPr>
        <w:t xml:space="preserve"> [[NSKeyedArchiver alloc]initForWritingWithMutableData:data];</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Student</w:t>
      </w:r>
      <w:r>
        <w:rPr>
          <w:rFonts w:ascii="Courier New" w:hAnsi="Courier New" w:cs="Courier New"/>
          <w:color w:val="2B2B2B"/>
          <w:kern w:val="0"/>
        </w:rPr>
        <w:t>* student =</w:t>
      </w:r>
      <w:r>
        <w:rPr>
          <w:rFonts w:ascii="Courier New" w:hAnsi="Courier New" w:cs="Courier New"/>
          <w:kern w:val="0"/>
        </w:rPr>
        <w:t xml:space="preserve"> [[Student alloc]init];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student.studentNo </w:t>
      </w:r>
      <w:r>
        <w:rPr>
          <w:rFonts w:ascii="Courier New" w:hAnsi="Courier New" w:cs="Courier New"/>
          <w:color w:val="2B2B2B"/>
          <w:kern w:val="0"/>
        </w:rPr>
        <w:t>=</w:t>
      </w:r>
      <w:r>
        <w:rPr>
          <w:rFonts w:ascii="Courier New" w:hAnsi="Courier New" w:cs="Courier New"/>
          <w:kern w:val="0"/>
        </w:rPr>
        <w:t xml:space="preserve"> studentNo.text;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student.studentName </w:t>
      </w:r>
      <w:r>
        <w:rPr>
          <w:rFonts w:ascii="Courier New" w:hAnsi="Courier New" w:cs="Courier New"/>
          <w:color w:val="2B2B2B"/>
          <w:kern w:val="0"/>
        </w:rPr>
        <w:t>=</w:t>
      </w:r>
      <w:r>
        <w:rPr>
          <w:rFonts w:ascii="Courier New" w:hAnsi="Courier New" w:cs="Courier New"/>
          <w:kern w:val="0"/>
        </w:rPr>
        <w:t xml:space="preserve"> studentName.text;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student.studentClass </w:t>
      </w:r>
      <w:r>
        <w:rPr>
          <w:rFonts w:ascii="Courier New" w:hAnsi="Courier New" w:cs="Courier New"/>
          <w:color w:val="2B2B2B"/>
          <w:kern w:val="0"/>
        </w:rPr>
        <w:t>=</w:t>
      </w:r>
      <w:r>
        <w:rPr>
          <w:rFonts w:ascii="Courier New" w:hAnsi="Courier New" w:cs="Courier New"/>
          <w:kern w:val="0"/>
        </w:rPr>
        <w:t xml:space="preserve"> studentClass.text;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[archiver encodeObject:student forKey:</w:t>
      </w:r>
      <w:r>
        <w:rPr>
          <w:rFonts w:ascii="Courier New" w:hAnsi="Courier New" w:cs="Courier New"/>
          <w:color w:val="6B0003"/>
          <w:kern w:val="0"/>
        </w:rPr>
        <w:t>@"myStudent"</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[archiver finishEncoding];</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[data writeToFile:fileName atomically:YES];</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[archiver release];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[student release];</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16" name="图片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NSMutableData * theData = [NSMutableData data];</w:t>
      </w:r>
      <w:r>
        <w:rPr>
          <w:rFonts w:ascii="Verdana" w:hAnsi="Verdana" w:cs="Verdana"/>
          <w:color w:val="2B2B2B"/>
          <w:kern w:val="0"/>
          <w:sz w:val="28"/>
          <w:szCs w:val="28"/>
        </w:rPr>
        <w:t>用于包含编码的数据。</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NSKeyedArchiver * archiver = [[NSKeyedArchiver alloc] initForWritingWithMutableData:theData];</w:t>
      </w:r>
      <w:r>
        <w:rPr>
          <w:rFonts w:ascii="Verdana" w:hAnsi="Verdana" w:cs="Verdana"/>
          <w:color w:val="2B2B2B"/>
          <w:kern w:val="0"/>
          <w:sz w:val="28"/>
          <w:szCs w:val="28"/>
        </w:rPr>
        <w:t>创建</w:t>
      </w:r>
      <w:r>
        <w:rPr>
          <w:rFonts w:ascii="Verdana" w:hAnsi="Verdana" w:cs="Verdana"/>
          <w:color w:val="2B2B2B"/>
          <w:kern w:val="0"/>
          <w:sz w:val="28"/>
          <w:szCs w:val="28"/>
        </w:rPr>
        <w:t>NSKeyedArchiver</w:t>
      </w:r>
      <w:r>
        <w:rPr>
          <w:rFonts w:ascii="Verdana" w:hAnsi="Verdana" w:cs="Verdana"/>
          <w:color w:val="2B2B2B"/>
          <w:kern w:val="0"/>
          <w:sz w:val="28"/>
          <w:szCs w:val="28"/>
        </w:rPr>
        <w:t>实例，用于将对象归档到此</w:t>
      </w:r>
      <w:r>
        <w:rPr>
          <w:rFonts w:ascii="Verdana" w:hAnsi="Verdana" w:cs="Verdana"/>
          <w:color w:val="2B2B2B"/>
          <w:kern w:val="0"/>
          <w:sz w:val="28"/>
          <w:szCs w:val="28"/>
        </w:rPr>
        <w:t>theData</w:t>
      </w:r>
      <w:r>
        <w:rPr>
          <w:rFonts w:ascii="Verdana" w:hAnsi="Verdana" w:cs="Verdana"/>
          <w:color w:val="2B2B2B"/>
          <w:kern w:val="0"/>
          <w:sz w:val="28"/>
          <w:szCs w:val="28"/>
        </w:rPr>
        <w:t>实例中。</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 xml:space="preserve">[archiver encodeObject:student forKey:@"mystudent"]; </w:t>
      </w:r>
      <w:r>
        <w:rPr>
          <w:rFonts w:ascii="Verdana" w:hAnsi="Verdana" w:cs="Verdana"/>
          <w:color w:val="2B2B2B"/>
          <w:kern w:val="0"/>
          <w:sz w:val="28"/>
          <w:szCs w:val="28"/>
        </w:rPr>
        <w:t>使用</w:t>
      </w:r>
      <w:r>
        <w:rPr>
          <w:rFonts w:ascii="Verdana" w:hAnsi="Verdana" w:cs="Verdana"/>
          <w:color w:val="2B2B2B"/>
          <w:kern w:val="0"/>
          <w:sz w:val="28"/>
          <w:szCs w:val="28"/>
        </w:rPr>
        <w:t>“</w:t>
      </w:r>
      <w:r>
        <w:rPr>
          <w:rFonts w:ascii="Verdana" w:hAnsi="Verdana" w:cs="Verdana"/>
          <w:color w:val="2B2B2B"/>
          <w:kern w:val="0"/>
          <w:sz w:val="28"/>
          <w:szCs w:val="28"/>
        </w:rPr>
        <w:t>键－值</w:t>
      </w:r>
      <w:r>
        <w:rPr>
          <w:rFonts w:ascii="Verdana" w:hAnsi="Verdana" w:cs="Verdana"/>
          <w:color w:val="2B2B2B"/>
          <w:kern w:val="0"/>
          <w:sz w:val="28"/>
          <w:szCs w:val="28"/>
        </w:rPr>
        <w:t>”</w:t>
      </w:r>
      <w:r>
        <w:rPr>
          <w:rFonts w:ascii="Verdana" w:hAnsi="Verdana" w:cs="Verdana"/>
          <w:color w:val="2B2B2B"/>
          <w:kern w:val="0"/>
          <w:sz w:val="28"/>
          <w:szCs w:val="28"/>
        </w:rPr>
        <w:t>对编码来对希望包含在归档中的对象进行归档。</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 xml:space="preserve">[theData writeToFile:filename atomically:YES]; </w:t>
      </w:r>
      <w:r>
        <w:rPr>
          <w:rFonts w:ascii="Verdana" w:hAnsi="Verdana" w:cs="Verdana"/>
          <w:color w:val="2B2B2B"/>
          <w:kern w:val="0"/>
          <w:sz w:val="28"/>
          <w:szCs w:val="28"/>
        </w:rPr>
        <w:t>写入数据到归档文件。</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EncodingViewController.m</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17" name="图片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(IBAction)loadFromArchiver:(</w:t>
      </w:r>
      <w:r>
        <w:rPr>
          <w:rFonts w:ascii="Courier New" w:hAnsi="Courier New" w:cs="Courier New"/>
          <w:color w:val="0000FF"/>
          <w:kern w:val="0"/>
        </w:rPr>
        <w:t>id</w:t>
      </w:r>
      <w:r>
        <w:rPr>
          <w:rFonts w:ascii="Courier New" w:hAnsi="Courier New" w:cs="Courier New"/>
          <w:kern w:val="0"/>
        </w:rPr>
        <w:t>)sender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NSString</w:t>
      </w:r>
      <w:r>
        <w:rPr>
          <w:rFonts w:ascii="Courier New" w:hAnsi="Courier New" w:cs="Courier New"/>
          <w:color w:val="2B2B2B"/>
          <w:kern w:val="0"/>
        </w:rPr>
        <w:t>* fileName = [self filePath:</w:t>
      </w:r>
      <w:r>
        <w:rPr>
          <w:rFonts w:ascii="Courier New" w:hAnsi="Courier New" w:cs="Courier New"/>
          <w:color w:val="6B0003"/>
          <w:kern w:val="0"/>
        </w:rPr>
        <w:t>@"student.archiver"</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NSData</w:t>
      </w:r>
      <w:r>
        <w:rPr>
          <w:rFonts w:ascii="Courier New" w:hAnsi="Courier New" w:cs="Courier New"/>
          <w:color w:val="2B2B2B"/>
          <w:kern w:val="0"/>
        </w:rPr>
        <w:t>* data =</w:t>
      </w:r>
      <w:r>
        <w:rPr>
          <w:rFonts w:ascii="Courier New" w:hAnsi="Courier New" w:cs="Courier New"/>
          <w:kern w:val="0"/>
        </w:rPr>
        <w:t xml:space="preserve"> [NSData dataWithContentsOfFile:fileName];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r>
        <w:rPr>
          <w:rFonts w:ascii="Courier New" w:hAnsi="Courier New" w:cs="Courier New"/>
          <w:color w:val="0000FF"/>
          <w:kern w:val="0"/>
        </w:rPr>
        <w:t>if</w:t>
      </w:r>
      <w:r>
        <w:rPr>
          <w:rFonts w:ascii="Courier New" w:hAnsi="Courier New" w:cs="Courier New"/>
          <w:color w:val="2B2B2B"/>
          <w:kern w:val="0"/>
        </w:rPr>
        <w:t xml:space="preserve"> ([data length] &gt; </w:t>
      </w:r>
      <w:r>
        <w:rPr>
          <w:rFonts w:ascii="Courier New" w:hAnsi="Courier New" w:cs="Courier New"/>
          <w:color w:val="6B006D"/>
          <w:kern w:val="0"/>
        </w:rPr>
        <w:t>0</w:t>
      </w:r>
      <w:r>
        <w:rPr>
          <w:rFonts w:ascii="Courier New" w:hAnsi="Courier New" w:cs="Courier New"/>
          <w:kern w:val="0"/>
        </w:rPr>
        <w:t>)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NSKeyedUnarchiver</w:t>
      </w:r>
      <w:r>
        <w:rPr>
          <w:rFonts w:ascii="Courier New" w:hAnsi="Courier New" w:cs="Courier New"/>
          <w:color w:val="2B2B2B"/>
          <w:kern w:val="0"/>
        </w:rPr>
        <w:t>* unArchiver =</w:t>
      </w:r>
      <w:r>
        <w:rPr>
          <w:rFonts w:ascii="Courier New" w:hAnsi="Courier New" w:cs="Courier New"/>
          <w:kern w:val="0"/>
        </w:rPr>
        <w:t xml:space="preserve"> [[NSKeyedUnarchiver alloc]initForReadingWithData:data];</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Student</w:t>
      </w:r>
      <w:r>
        <w:rPr>
          <w:rFonts w:ascii="Courier New" w:hAnsi="Courier New" w:cs="Courier New"/>
          <w:color w:val="2B2B2B"/>
          <w:kern w:val="0"/>
        </w:rPr>
        <w:t>* student = [unArchiver decodeObjectForKey:</w:t>
      </w:r>
      <w:r>
        <w:rPr>
          <w:rFonts w:ascii="Courier New" w:hAnsi="Courier New" w:cs="Courier New"/>
          <w:color w:val="6B0003"/>
          <w:kern w:val="0"/>
        </w:rPr>
        <w:t>@"myStudent"</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studentNo.text </w:t>
      </w:r>
      <w:r>
        <w:rPr>
          <w:rFonts w:ascii="Courier New" w:hAnsi="Courier New" w:cs="Courier New"/>
          <w:color w:val="2B2B2B"/>
          <w:kern w:val="0"/>
        </w:rPr>
        <w:t>=</w:t>
      </w:r>
      <w:r>
        <w:rPr>
          <w:rFonts w:ascii="Courier New" w:hAnsi="Courier New" w:cs="Courier New"/>
          <w:kern w:val="0"/>
        </w:rPr>
        <w:t xml:space="preserve"> student.studentNo;</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studentName.text </w:t>
      </w:r>
      <w:r>
        <w:rPr>
          <w:rFonts w:ascii="Courier New" w:hAnsi="Courier New" w:cs="Courier New"/>
          <w:color w:val="2B2B2B"/>
          <w:kern w:val="0"/>
        </w:rPr>
        <w:t>=</w:t>
      </w:r>
      <w:r>
        <w:rPr>
          <w:rFonts w:ascii="Courier New" w:hAnsi="Courier New" w:cs="Courier New"/>
          <w:kern w:val="0"/>
        </w:rPr>
        <w:t xml:space="preserve"> student.studentName;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studentClass.text </w:t>
      </w:r>
      <w:r>
        <w:rPr>
          <w:rFonts w:ascii="Courier New" w:hAnsi="Courier New" w:cs="Courier New"/>
          <w:color w:val="2B2B2B"/>
          <w:kern w:val="0"/>
        </w:rPr>
        <w:t>=</w:t>
      </w:r>
      <w:r>
        <w:rPr>
          <w:rFonts w:ascii="Courier New" w:hAnsi="Courier New" w:cs="Courier New"/>
          <w:kern w:val="0"/>
        </w:rPr>
        <w:t xml:space="preserve"> student.studentClass;</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[unArchiver finishDecoding];</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[unArchiver release];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18" name="图片 1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 </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NSData * theData =[NSData dataWithContentsOfFile:filename];</w:t>
      </w:r>
      <w:r>
        <w:rPr>
          <w:rFonts w:ascii="Verdana" w:hAnsi="Verdana" w:cs="Verdana"/>
          <w:color w:val="2B2B2B"/>
          <w:kern w:val="0"/>
          <w:sz w:val="28"/>
          <w:szCs w:val="28"/>
        </w:rPr>
        <w:t>从归档文件中获得</w:t>
      </w:r>
      <w:r>
        <w:rPr>
          <w:rFonts w:ascii="Verdana" w:hAnsi="Verdana" w:cs="Verdana"/>
          <w:color w:val="2B2B2B"/>
          <w:kern w:val="0"/>
          <w:sz w:val="28"/>
          <w:szCs w:val="28"/>
        </w:rPr>
        <w:t>NSData</w:t>
      </w:r>
      <w:r>
        <w:rPr>
          <w:rFonts w:ascii="Verdana" w:hAnsi="Verdana" w:cs="Verdana"/>
          <w:color w:val="2B2B2B"/>
          <w:kern w:val="0"/>
          <w:sz w:val="28"/>
          <w:szCs w:val="28"/>
        </w:rPr>
        <w:t>实例。</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NSKeyedUnarchiver * archiver = [[NSKeyedUnarchiver alloc] initForReadingWithData:theData]; </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创建一个</w:t>
      </w:r>
      <w:r>
        <w:rPr>
          <w:rFonts w:ascii="Verdana" w:hAnsi="Verdana" w:cs="Verdana"/>
          <w:color w:val="2B2B2B"/>
          <w:kern w:val="0"/>
          <w:sz w:val="28"/>
          <w:szCs w:val="28"/>
        </w:rPr>
        <w:t>NSKeyedUnarchiver</w:t>
      </w:r>
      <w:r>
        <w:rPr>
          <w:rFonts w:ascii="Verdana" w:hAnsi="Verdana" w:cs="Verdana"/>
          <w:color w:val="2B2B2B"/>
          <w:kern w:val="0"/>
          <w:sz w:val="28"/>
          <w:szCs w:val="28"/>
        </w:rPr>
        <w:t>实例对数据进行解码。</w:t>
      </w:r>
      <w:r>
        <w:rPr>
          <w:rFonts w:ascii="Verdana" w:hAnsi="Verdana" w:cs="Verdana"/>
          <w:color w:val="2B2B2B"/>
          <w:kern w:val="0"/>
          <w:sz w:val="28"/>
          <w:szCs w:val="28"/>
        </w:rPr>
        <w:t>Student *student = [archiver decodeObjectForKey:@"mystudent"];</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使用与归档编码使用相同的键对象进行解码。</w:t>
      </w:r>
    </w:p>
    <w:p w:rsidR="00D00684" w:rsidRDefault="00D00684" w:rsidP="00D00684">
      <w:pPr>
        <w:widowControl/>
        <w:autoSpaceDE w:val="0"/>
        <w:autoSpaceDN w:val="0"/>
        <w:adjustRightInd w:val="0"/>
        <w:spacing w:after="40"/>
        <w:jc w:val="left"/>
        <w:rPr>
          <w:rFonts w:ascii="Verdana" w:hAnsi="Verdana" w:cs="Verdana"/>
          <w:b/>
          <w:bCs/>
          <w:color w:val="2B2B2B"/>
          <w:kern w:val="0"/>
          <w:sz w:val="42"/>
          <w:szCs w:val="42"/>
        </w:rPr>
      </w:pPr>
      <w:r>
        <w:rPr>
          <w:rFonts w:ascii="Verdana" w:hAnsi="Verdana" w:cs="Verdana"/>
          <w:b/>
          <w:bCs/>
          <w:color w:val="2B2B2B"/>
          <w:kern w:val="0"/>
          <w:sz w:val="42"/>
          <w:szCs w:val="42"/>
        </w:rPr>
        <w:t xml:space="preserve">9.5 </w:t>
      </w:r>
      <w:r>
        <w:rPr>
          <w:rFonts w:ascii="Verdana" w:hAnsi="Verdana" w:cs="Verdana"/>
          <w:b/>
          <w:bCs/>
          <w:color w:val="2B2B2B"/>
          <w:kern w:val="0"/>
          <w:sz w:val="42"/>
          <w:szCs w:val="42"/>
        </w:rPr>
        <w:t>访问</w:t>
      </w:r>
      <w:r>
        <w:rPr>
          <w:rFonts w:ascii="Verdana" w:hAnsi="Verdana" w:cs="Verdana"/>
          <w:b/>
          <w:bCs/>
          <w:color w:val="2B2B2B"/>
          <w:kern w:val="0"/>
          <w:sz w:val="42"/>
          <w:szCs w:val="42"/>
        </w:rPr>
        <w:t>SQLite</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b/>
          <w:bCs/>
          <w:color w:val="2B2B2B"/>
          <w:kern w:val="0"/>
          <w:sz w:val="28"/>
          <w:szCs w:val="28"/>
        </w:rPr>
        <w:t>SQLite</w:t>
      </w:r>
      <w:r>
        <w:rPr>
          <w:rFonts w:ascii="Verdana" w:hAnsi="Verdana" w:cs="Verdana"/>
          <w:b/>
          <w:bCs/>
          <w:color w:val="2B2B2B"/>
          <w:kern w:val="0"/>
          <w:sz w:val="28"/>
          <w:szCs w:val="28"/>
        </w:rPr>
        <w:t>数据库</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SQLite</w:t>
      </w:r>
      <w:r>
        <w:rPr>
          <w:rFonts w:ascii="Verdana" w:hAnsi="Verdana" w:cs="Verdana"/>
          <w:color w:val="2B2B2B"/>
          <w:kern w:val="0"/>
          <w:sz w:val="28"/>
          <w:szCs w:val="28"/>
        </w:rPr>
        <w:t>是一个开源的嵌入式关系数据库，它在</w:t>
      </w:r>
      <w:r>
        <w:rPr>
          <w:rFonts w:ascii="Verdana" w:hAnsi="Verdana" w:cs="Verdana"/>
          <w:color w:val="2B2B2B"/>
          <w:kern w:val="0"/>
          <w:sz w:val="28"/>
          <w:szCs w:val="28"/>
        </w:rPr>
        <w:t>2000</w:t>
      </w:r>
      <w:r>
        <w:rPr>
          <w:rFonts w:ascii="Verdana" w:hAnsi="Verdana" w:cs="Verdana"/>
          <w:color w:val="2B2B2B"/>
          <w:kern w:val="0"/>
          <w:sz w:val="28"/>
          <w:szCs w:val="28"/>
        </w:rPr>
        <w:t>年由</w:t>
      </w:r>
      <w:r>
        <w:rPr>
          <w:rFonts w:ascii="Verdana" w:hAnsi="Verdana" w:cs="Verdana"/>
          <w:color w:val="2B2B2B"/>
          <w:kern w:val="0"/>
          <w:sz w:val="28"/>
          <w:szCs w:val="28"/>
        </w:rPr>
        <w:t>D. Richard Hipp</w:t>
      </w:r>
      <w:r>
        <w:rPr>
          <w:rFonts w:ascii="Verdana" w:hAnsi="Verdana" w:cs="Verdana"/>
          <w:color w:val="2B2B2B"/>
          <w:kern w:val="0"/>
          <w:sz w:val="28"/>
          <w:szCs w:val="28"/>
        </w:rPr>
        <w:t>发布，它的减少应用程序管理数据的开销，</w:t>
      </w:r>
      <w:r>
        <w:rPr>
          <w:rFonts w:ascii="Verdana" w:hAnsi="Verdana" w:cs="Verdana"/>
          <w:color w:val="2B2B2B"/>
          <w:kern w:val="0"/>
          <w:sz w:val="28"/>
          <w:szCs w:val="28"/>
        </w:rPr>
        <w:t>SQLite</w:t>
      </w:r>
      <w:r>
        <w:rPr>
          <w:rFonts w:ascii="Verdana" w:hAnsi="Verdana" w:cs="Verdana"/>
          <w:color w:val="2B2B2B"/>
          <w:kern w:val="0"/>
          <w:sz w:val="28"/>
          <w:szCs w:val="28"/>
        </w:rPr>
        <w:t>可移植性好，很容易使用，很小，高效而且可靠。</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SQLite</w:t>
      </w:r>
      <w:r>
        <w:rPr>
          <w:rFonts w:ascii="Verdana" w:hAnsi="Verdana" w:cs="Verdana"/>
          <w:color w:val="2B2B2B"/>
          <w:kern w:val="0"/>
          <w:sz w:val="28"/>
          <w:szCs w:val="28"/>
        </w:rPr>
        <w:t>嵌入到使用它的应用程序中，它们共用相同的进程空间，而不是单独的一个进程。从外部看，它并不像一个</w:t>
      </w:r>
      <w:r>
        <w:rPr>
          <w:rFonts w:ascii="Verdana" w:hAnsi="Verdana" w:cs="Verdana"/>
          <w:color w:val="2B2B2B"/>
          <w:kern w:val="0"/>
          <w:sz w:val="28"/>
          <w:szCs w:val="28"/>
        </w:rPr>
        <w:t>RDBMS</w:t>
      </w:r>
      <w:r>
        <w:rPr>
          <w:rFonts w:ascii="Verdana" w:hAnsi="Verdana" w:cs="Verdana"/>
          <w:color w:val="2B2B2B"/>
          <w:kern w:val="0"/>
          <w:sz w:val="28"/>
          <w:szCs w:val="28"/>
        </w:rPr>
        <w:t>，但在进程内部，它却是完整的，自包含的数据库引擎。</w:t>
      </w:r>
      <w:r>
        <w:rPr>
          <w:rFonts w:ascii="Verdana" w:hAnsi="Verdana" w:cs="Verdana"/>
          <w:color w:val="2B2B2B"/>
          <w:kern w:val="0"/>
          <w:sz w:val="28"/>
          <w:szCs w:val="28"/>
        </w:rPr>
        <w:t xml:space="preserve"> </w:t>
      </w:r>
      <w:r>
        <w:rPr>
          <w:rFonts w:ascii="Verdana" w:hAnsi="Verdana" w:cs="Verdana"/>
          <w:color w:val="2B2B2B"/>
          <w:kern w:val="0"/>
          <w:sz w:val="28"/>
          <w:szCs w:val="28"/>
        </w:rPr>
        <w:t>嵌入式数据库的一大好处就是在你的程序内部不需要网络配置，也不需要管理。因为客户端和服务器在同一进程空间运行。</w:t>
      </w:r>
      <w:r>
        <w:rPr>
          <w:rFonts w:ascii="Verdana" w:hAnsi="Verdana" w:cs="Verdana"/>
          <w:color w:val="2B2B2B"/>
          <w:kern w:val="0"/>
          <w:sz w:val="28"/>
          <w:szCs w:val="28"/>
        </w:rPr>
        <w:t xml:space="preserve">SQLite </w:t>
      </w:r>
      <w:r>
        <w:rPr>
          <w:rFonts w:ascii="Verdana" w:hAnsi="Verdana" w:cs="Verdana"/>
          <w:color w:val="2B2B2B"/>
          <w:kern w:val="0"/>
          <w:sz w:val="28"/>
          <w:szCs w:val="28"/>
        </w:rPr>
        <w:t>的数据库权限只依赖于文件系统，没有用户帐户的概念。</w:t>
      </w:r>
      <w:r>
        <w:rPr>
          <w:rFonts w:ascii="Verdana" w:hAnsi="Verdana" w:cs="Verdana"/>
          <w:color w:val="2B2B2B"/>
          <w:kern w:val="0"/>
          <w:sz w:val="28"/>
          <w:szCs w:val="28"/>
        </w:rPr>
        <w:t xml:space="preserve">SQLite </w:t>
      </w:r>
      <w:r>
        <w:rPr>
          <w:rFonts w:ascii="Verdana" w:hAnsi="Verdana" w:cs="Verdana"/>
          <w:color w:val="2B2B2B"/>
          <w:kern w:val="0"/>
          <w:sz w:val="28"/>
          <w:szCs w:val="28"/>
        </w:rPr>
        <w:t>有数据库级锁定，没有网络服务器。它需要的内存，其它开销很小，适合用于嵌入式设备。你需要做的仅仅是把它正确的编译到你的程序。</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b/>
          <w:bCs/>
          <w:color w:val="2B2B2B"/>
          <w:kern w:val="0"/>
          <w:sz w:val="28"/>
          <w:szCs w:val="28"/>
        </w:rPr>
        <w:t>SQLite</w:t>
      </w:r>
      <w:r>
        <w:rPr>
          <w:rFonts w:ascii="Verdana" w:hAnsi="Verdana" w:cs="Verdana"/>
          <w:b/>
          <w:bCs/>
          <w:color w:val="2B2B2B"/>
          <w:kern w:val="0"/>
          <w:sz w:val="28"/>
          <w:szCs w:val="28"/>
        </w:rPr>
        <w:t>数据类型</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SQLite</w:t>
      </w:r>
      <w:r>
        <w:rPr>
          <w:rFonts w:ascii="Verdana" w:hAnsi="Verdana" w:cs="Verdana"/>
          <w:color w:val="2B2B2B"/>
          <w:kern w:val="0"/>
          <w:sz w:val="28"/>
          <w:szCs w:val="28"/>
        </w:rPr>
        <w:t>是无类型的，这意味着你可以保存任何类型的数据到你所想要保存的任何表的任何列中</w:t>
      </w:r>
      <w:r>
        <w:rPr>
          <w:rFonts w:ascii="Verdana" w:hAnsi="Verdana" w:cs="Verdana"/>
          <w:color w:val="2B2B2B"/>
          <w:kern w:val="0"/>
          <w:sz w:val="28"/>
          <w:szCs w:val="28"/>
        </w:rPr>
        <w:t xml:space="preserve">, </w:t>
      </w:r>
      <w:r>
        <w:rPr>
          <w:rFonts w:ascii="Verdana" w:hAnsi="Verdana" w:cs="Verdana"/>
          <w:color w:val="2B2B2B"/>
          <w:kern w:val="0"/>
          <w:sz w:val="28"/>
          <w:szCs w:val="28"/>
        </w:rPr>
        <w:t>无</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论这列声明的数据类型是什么，对于</w:t>
      </w:r>
      <w:r>
        <w:rPr>
          <w:rFonts w:ascii="Verdana" w:hAnsi="Verdana" w:cs="Verdana"/>
          <w:color w:val="2B2B2B"/>
          <w:kern w:val="0"/>
          <w:sz w:val="28"/>
          <w:szCs w:val="28"/>
        </w:rPr>
        <w:t>SQLite</w:t>
      </w:r>
      <w:r>
        <w:rPr>
          <w:rFonts w:ascii="Verdana" w:hAnsi="Verdana" w:cs="Verdana"/>
          <w:color w:val="2B2B2B"/>
          <w:kern w:val="0"/>
          <w:sz w:val="28"/>
          <w:szCs w:val="28"/>
        </w:rPr>
        <w:t>来说对字段不指定类型是完全有效的，如</w:t>
      </w:r>
      <w:r>
        <w:rPr>
          <w:rFonts w:ascii="Verdana" w:hAnsi="Verdana" w:cs="Verdana"/>
          <w:color w:val="2B2B2B"/>
          <w:kern w:val="0"/>
          <w:sz w:val="28"/>
          <w:szCs w:val="28"/>
        </w:rPr>
        <w:t>: </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Create Table ex1(a, b, c); </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SQLite</w:t>
      </w:r>
      <w:r>
        <w:rPr>
          <w:rFonts w:ascii="Verdana" w:hAnsi="Verdana" w:cs="Verdana"/>
          <w:color w:val="2B2B2B"/>
          <w:kern w:val="0"/>
          <w:sz w:val="28"/>
          <w:szCs w:val="28"/>
        </w:rPr>
        <w:t>允许忽略数据类型，但是仍然建议在你的</w:t>
      </w:r>
      <w:r>
        <w:rPr>
          <w:rFonts w:ascii="Verdana" w:hAnsi="Verdana" w:cs="Verdana"/>
          <w:color w:val="2B2B2B"/>
          <w:kern w:val="0"/>
          <w:sz w:val="28"/>
          <w:szCs w:val="28"/>
        </w:rPr>
        <w:t>Create Table</w:t>
      </w:r>
      <w:r>
        <w:rPr>
          <w:rFonts w:ascii="Verdana" w:hAnsi="Verdana" w:cs="Verdana"/>
          <w:color w:val="2B2B2B"/>
          <w:kern w:val="0"/>
          <w:sz w:val="28"/>
          <w:szCs w:val="28"/>
        </w:rPr>
        <w:t>语句中指定数据类型，</w:t>
      </w:r>
      <w:r>
        <w:rPr>
          <w:rFonts w:ascii="Verdana" w:hAnsi="Verdana" w:cs="Verdana"/>
          <w:color w:val="2B2B2B"/>
          <w:kern w:val="0"/>
          <w:sz w:val="28"/>
          <w:szCs w:val="28"/>
        </w:rPr>
        <w:t xml:space="preserve"> </w:t>
      </w:r>
      <w:r>
        <w:rPr>
          <w:rFonts w:ascii="Verdana" w:hAnsi="Verdana" w:cs="Verdana"/>
          <w:color w:val="2B2B2B"/>
          <w:kern w:val="0"/>
          <w:sz w:val="28"/>
          <w:szCs w:val="28"/>
        </w:rPr>
        <w:t>因为数据类型对于你和其他的程序员交流，</w:t>
      </w:r>
      <w:r>
        <w:rPr>
          <w:rFonts w:ascii="Verdana" w:hAnsi="Verdana" w:cs="Verdana"/>
          <w:color w:val="2B2B2B"/>
          <w:kern w:val="0"/>
          <w:sz w:val="28"/>
          <w:szCs w:val="28"/>
        </w:rPr>
        <w:t xml:space="preserve"> </w:t>
      </w:r>
      <w:r>
        <w:rPr>
          <w:rFonts w:ascii="Verdana" w:hAnsi="Verdana" w:cs="Verdana"/>
          <w:color w:val="2B2B2B"/>
          <w:kern w:val="0"/>
          <w:sz w:val="28"/>
          <w:szCs w:val="28"/>
        </w:rPr>
        <w:t>或者你准备换掉你的数据库引擎。</w:t>
      </w:r>
      <w:r>
        <w:rPr>
          <w:rFonts w:ascii="Verdana" w:hAnsi="Verdana" w:cs="Verdana"/>
          <w:color w:val="2B2B2B"/>
          <w:kern w:val="0"/>
          <w:sz w:val="28"/>
          <w:szCs w:val="28"/>
        </w:rPr>
        <w:t xml:space="preserve"> SQLite</w:t>
      </w:r>
      <w:r>
        <w:rPr>
          <w:rFonts w:ascii="Verdana" w:hAnsi="Verdana" w:cs="Verdana"/>
          <w:color w:val="2B2B2B"/>
          <w:kern w:val="0"/>
          <w:sz w:val="28"/>
          <w:szCs w:val="28"/>
        </w:rPr>
        <w:t>支持常见的数据类型，</w:t>
      </w:r>
      <w:r>
        <w:rPr>
          <w:rFonts w:ascii="Verdana" w:hAnsi="Verdana" w:cs="Verdana"/>
          <w:color w:val="2B2B2B"/>
          <w:kern w:val="0"/>
          <w:sz w:val="28"/>
          <w:szCs w:val="28"/>
        </w:rPr>
        <w:t xml:space="preserve"> </w:t>
      </w:r>
      <w:r>
        <w:rPr>
          <w:rFonts w:ascii="Verdana" w:hAnsi="Verdana" w:cs="Verdana"/>
          <w:color w:val="2B2B2B"/>
          <w:kern w:val="0"/>
          <w:sz w:val="28"/>
          <w:szCs w:val="28"/>
        </w:rPr>
        <w:t>如：</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noProof/>
          <w:color w:val="514FA4"/>
          <w:kern w:val="0"/>
          <w:sz w:val="28"/>
          <w:szCs w:val="28"/>
        </w:rPr>
        <w:drawing>
          <wp:inline distT="0" distB="0" distL="0" distR="0">
            <wp:extent cx="3886200" cy="3098800"/>
            <wp:effectExtent l="0" t="0" r="0" b="0"/>
            <wp:docPr id="19" name="图片 19">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86200" cy="3098800"/>
                    </a:xfrm>
                    <a:prstGeom prst="rect">
                      <a:avLst/>
                    </a:prstGeom>
                    <a:noFill/>
                    <a:ln>
                      <a:noFill/>
                    </a:ln>
                  </pic:spPr>
                </pic:pic>
              </a:graphicData>
            </a:graphic>
          </wp:inline>
        </w:drawing>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在</w:t>
      </w:r>
      <w:r>
        <w:rPr>
          <w:rFonts w:ascii="Verdana" w:hAnsi="Verdana" w:cs="Verdana"/>
          <w:color w:val="2B2B2B"/>
          <w:kern w:val="0"/>
          <w:sz w:val="28"/>
          <w:szCs w:val="28"/>
        </w:rPr>
        <w:t>iOS</w:t>
      </w:r>
      <w:r>
        <w:rPr>
          <w:rFonts w:ascii="Verdana" w:hAnsi="Verdana" w:cs="Verdana"/>
          <w:color w:val="2B2B2B"/>
          <w:kern w:val="0"/>
          <w:sz w:val="28"/>
          <w:szCs w:val="28"/>
        </w:rPr>
        <w:t>中使用</w:t>
      </w:r>
      <w:r>
        <w:rPr>
          <w:rFonts w:ascii="Verdana" w:hAnsi="Verdana" w:cs="Verdana"/>
          <w:color w:val="2B2B2B"/>
          <w:kern w:val="0"/>
          <w:sz w:val="28"/>
          <w:szCs w:val="28"/>
        </w:rPr>
        <w:t>SQLite3</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为了能够在</w:t>
      </w:r>
      <w:r>
        <w:rPr>
          <w:rFonts w:ascii="Verdana" w:hAnsi="Verdana" w:cs="Verdana"/>
          <w:color w:val="2B2B2B"/>
          <w:kern w:val="0"/>
          <w:sz w:val="28"/>
          <w:szCs w:val="28"/>
        </w:rPr>
        <w:t>iOS</w:t>
      </w:r>
      <w:r>
        <w:rPr>
          <w:rFonts w:ascii="Verdana" w:hAnsi="Verdana" w:cs="Verdana"/>
          <w:color w:val="2B2B2B"/>
          <w:kern w:val="0"/>
          <w:sz w:val="28"/>
          <w:szCs w:val="28"/>
        </w:rPr>
        <w:t>中使用</w:t>
      </w:r>
      <w:r>
        <w:rPr>
          <w:rFonts w:ascii="Verdana" w:hAnsi="Verdana" w:cs="Verdana"/>
          <w:color w:val="2B2B2B"/>
          <w:kern w:val="0"/>
          <w:sz w:val="28"/>
          <w:szCs w:val="28"/>
        </w:rPr>
        <w:t>SQLite3</w:t>
      </w:r>
      <w:r>
        <w:rPr>
          <w:rFonts w:ascii="Verdana" w:hAnsi="Verdana" w:cs="Verdana"/>
          <w:color w:val="2B2B2B"/>
          <w:kern w:val="0"/>
          <w:sz w:val="28"/>
          <w:szCs w:val="28"/>
        </w:rPr>
        <w:t>需要是将</w:t>
      </w:r>
      <w:r>
        <w:rPr>
          <w:rFonts w:ascii="Verdana" w:hAnsi="Verdana" w:cs="Verdana"/>
          <w:color w:val="2B2B2B"/>
          <w:kern w:val="0"/>
          <w:sz w:val="28"/>
          <w:szCs w:val="28"/>
        </w:rPr>
        <w:t>libsqlite3.dylib</w:t>
      </w:r>
      <w:r>
        <w:rPr>
          <w:rFonts w:ascii="Verdana" w:hAnsi="Verdana" w:cs="Verdana"/>
          <w:color w:val="2B2B2B"/>
          <w:kern w:val="0"/>
          <w:sz w:val="28"/>
          <w:szCs w:val="28"/>
        </w:rPr>
        <w:t>类库添加到</w:t>
      </w:r>
      <w:r>
        <w:rPr>
          <w:rFonts w:ascii="Verdana" w:hAnsi="Verdana" w:cs="Verdana"/>
          <w:color w:val="2B2B2B"/>
          <w:kern w:val="0"/>
          <w:sz w:val="28"/>
          <w:szCs w:val="28"/>
        </w:rPr>
        <w:t>Xcode</w:t>
      </w:r>
      <w:r>
        <w:rPr>
          <w:rFonts w:ascii="Verdana" w:hAnsi="Verdana" w:cs="Verdana"/>
          <w:color w:val="2B2B2B"/>
          <w:kern w:val="0"/>
          <w:sz w:val="28"/>
          <w:szCs w:val="28"/>
        </w:rPr>
        <w:t>工程中，在工程的</w:t>
      </w:r>
      <w:r>
        <w:rPr>
          <w:rFonts w:ascii="Verdana" w:hAnsi="Verdana" w:cs="Verdana"/>
          <w:color w:val="2B2B2B"/>
          <w:kern w:val="0"/>
          <w:sz w:val="28"/>
          <w:szCs w:val="28"/>
        </w:rPr>
        <w:t>Frameworks</w:t>
      </w:r>
      <w:r>
        <w:rPr>
          <w:rFonts w:ascii="Verdana" w:hAnsi="Verdana" w:cs="Verdana"/>
          <w:color w:val="2B2B2B"/>
          <w:kern w:val="0"/>
          <w:sz w:val="28"/>
          <w:szCs w:val="28"/>
        </w:rPr>
        <w:t>（框架）</w:t>
      </w:r>
      <w:r>
        <w:rPr>
          <w:rFonts w:ascii="Verdana" w:hAnsi="Verdana" w:cs="Verdana"/>
          <w:color w:val="2B2B2B"/>
          <w:kern w:val="0"/>
          <w:sz w:val="28"/>
          <w:szCs w:val="28"/>
        </w:rPr>
        <w:t xml:space="preserve"> </w:t>
      </w:r>
      <w:r>
        <w:rPr>
          <w:rFonts w:ascii="Verdana" w:hAnsi="Verdana" w:cs="Verdana"/>
          <w:color w:val="2B2B2B"/>
          <w:kern w:val="0"/>
          <w:sz w:val="28"/>
          <w:szCs w:val="28"/>
        </w:rPr>
        <w:t>文件夹右键添加存在</w:t>
      </w:r>
      <w:r>
        <w:rPr>
          <w:rFonts w:ascii="Verdana" w:hAnsi="Verdana" w:cs="Verdana"/>
          <w:color w:val="2B2B2B"/>
          <w:kern w:val="0"/>
          <w:sz w:val="28"/>
          <w:szCs w:val="28"/>
        </w:rPr>
        <w:t>Frameworks</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noProof/>
          <w:color w:val="514FA4"/>
          <w:kern w:val="0"/>
          <w:sz w:val="28"/>
          <w:szCs w:val="28"/>
        </w:rPr>
        <w:drawing>
          <wp:inline distT="0" distB="0" distL="0" distR="0">
            <wp:extent cx="4102100" cy="4330700"/>
            <wp:effectExtent l="0" t="0" r="12700" b="12700"/>
            <wp:docPr id="20" name="图片 2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02100" cy="4330700"/>
                    </a:xfrm>
                    <a:prstGeom prst="rect">
                      <a:avLst/>
                    </a:prstGeom>
                    <a:noFill/>
                    <a:ln>
                      <a:noFill/>
                    </a:ln>
                  </pic:spPr>
                </pic:pic>
              </a:graphicData>
            </a:graphic>
          </wp:inline>
        </w:drawing>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或者导航到</w:t>
      </w:r>
      <w:r>
        <w:rPr>
          <w:rFonts w:ascii="Verdana" w:hAnsi="Verdana" w:cs="Verdana"/>
          <w:color w:val="2B2B2B"/>
          <w:kern w:val="0"/>
          <w:sz w:val="28"/>
          <w:szCs w:val="28"/>
        </w:rPr>
        <w:t xml:space="preserve"> /Developer/Platforms/iPhoneSimulator.platform/Developer/SDKs/ iPhoneSimulator&lt;version&gt;.sdk/usr/lib </w:t>
      </w:r>
      <w:r>
        <w:rPr>
          <w:rFonts w:ascii="Verdana" w:hAnsi="Verdana" w:cs="Verdana"/>
          <w:color w:val="2B2B2B"/>
          <w:kern w:val="0"/>
          <w:sz w:val="28"/>
          <w:szCs w:val="28"/>
        </w:rPr>
        <w:t>目录下面找到</w:t>
      </w:r>
      <w:r>
        <w:rPr>
          <w:rFonts w:ascii="Verdana" w:hAnsi="Verdana" w:cs="Verdana"/>
          <w:color w:val="2B2B2B"/>
          <w:kern w:val="0"/>
          <w:sz w:val="28"/>
          <w:szCs w:val="28"/>
        </w:rPr>
        <w:t>libsqlite3.dylib.</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实例：</w:t>
      </w:r>
      <w:r>
        <w:rPr>
          <w:rFonts w:ascii="Verdana" w:hAnsi="Verdana" w:cs="Verdana"/>
          <w:color w:val="2B2B2B"/>
          <w:kern w:val="0"/>
          <w:sz w:val="28"/>
          <w:szCs w:val="28"/>
        </w:rPr>
        <w:t>StudentSQLite3</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noProof/>
          <w:color w:val="514FA4"/>
          <w:kern w:val="0"/>
          <w:sz w:val="28"/>
          <w:szCs w:val="28"/>
        </w:rPr>
        <w:drawing>
          <wp:inline distT="0" distB="0" distL="0" distR="0">
            <wp:extent cx="2743200" cy="3111500"/>
            <wp:effectExtent l="0" t="0" r="0" b="12700"/>
            <wp:docPr id="21" name="图片 2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0" cy="3111500"/>
                    </a:xfrm>
                    <a:prstGeom prst="rect">
                      <a:avLst/>
                    </a:prstGeom>
                    <a:noFill/>
                    <a:ln>
                      <a:noFill/>
                    </a:ln>
                  </pic:spPr>
                </pic:pic>
              </a:graphicData>
            </a:graphic>
          </wp:inline>
        </w:drawing>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StudentSQLite3ViewController.h</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22" name="图片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color w:val="0000FF"/>
          <w:kern w:val="0"/>
        </w:rPr>
        <w:t>#import</w:t>
      </w:r>
      <w:r>
        <w:rPr>
          <w:rFonts w:ascii="Courier New" w:hAnsi="Courier New" w:cs="Courier New"/>
          <w:color w:val="2B2B2B"/>
          <w:kern w:val="0"/>
        </w:rPr>
        <w:t xml:space="preserve"> </w:t>
      </w:r>
      <w:r>
        <w:rPr>
          <w:rFonts w:ascii="Courier New" w:hAnsi="Courier New" w:cs="Courier New"/>
          <w:color w:val="6B0003"/>
          <w:kern w:val="0"/>
        </w:rPr>
        <w:t>"sqlite3.h"</w:t>
      </w:r>
    </w:p>
    <w:p w:rsidR="00D00684" w:rsidRDefault="00D00684" w:rsidP="00D00684">
      <w:pPr>
        <w:widowControl/>
        <w:autoSpaceDE w:val="0"/>
        <w:autoSpaceDN w:val="0"/>
        <w:adjustRightInd w:val="0"/>
        <w:jc w:val="left"/>
        <w:rPr>
          <w:rFonts w:ascii="Courier New" w:hAnsi="Courier New" w:cs="Courier New"/>
          <w:color w:val="2B2B2B"/>
          <w:kern w:val="0"/>
        </w:rPr>
      </w:pP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color w:val="0000FF"/>
          <w:kern w:val="0"/>
        </w:rPr>
        <w:t>#define</w:t>
      </w:r>
      <w:r>
        <w:rPr>
          <w:rFonts w:ascii="Courier New" w:hAnsi="Courier New" w:cs="Courier New"/>
          <w:color w:val="2B2B2B"/>
          <w:kern w:val="0"/>
        </w:rPr>
        <w:t xml:space="preserve"> DATA_FILE @"data.sqlite3"</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color w:val="0000FF"/>
          <w:kern w:val="0"/>
        </w:rPr>
        <w:t>#define</w:t>
      </w:r>
      <w:r>
        <w:rPr>
          <w:rFonts w:ascii="Courier New" w:hAnsi="Courier New" w:cs="Courier New"/>
          <w:color w:val="2B2B2B"/>
          <w:kern w:val="0"/>
        </w:rPr>
        <w:t xml:space="preserve"> TABLE_NAME @"student"</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color w:val="0000FF"/>
          <w:kern w:val="0"/>
        </w:rPr>
        <w:t>#define</w:t>
      </w:r>
      <w:r>
        <w:rPr>
          <w:rFonts w:ascii="Courier New" w:hAnsi="Courier New" w:cs="Courier New"/>
          <w:color w:val="2B2B2B"/>
          <w:kern w:val="0"/>
        </w:rPr>
        <w:t xml:space="preserve"> FIELDS_NAME_SID @"studentId"</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color w:val="0000FF"/>
          <w:kern w:val="0"/>
        </w:rPr>
        <w:t>#define</w:t>
      </w:r>
      <w:r>
        <w:rPr>
          <w:rFonts w:ascii="Courier New" w:hAnsi="Courier New" w:cs="Courier New"/>
          <w:color w:val="2B2B2B"/>
          <w:kern w:val="0"/>
        </w:rPr>
        <w:t xml:space="preserve"> FIELDS_NAME_SNAME @"studentName"</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color w:val="0000FF"/>
          <w:kern w:val="0"/>
        </w:rPr>
        <w:t>#define</w:t>
      </w:r>
      <w:r>
        <w:rPr>
          <w:rFonts w:ascii="Courier New" w:hAnsi="Courier New" w:cs="Courier New"/>
          <w:color w:val="2B2B2B"/>
          <w:kern w:val="0"/>
        </w:rPr>
        <w:t xml:space="preserve"> FIELDS_NAME_SCLASS @"studentClass"</w:t>
      </w:r>
    </w:p>
    <w:p w:rsidR="00D00684" w:rsidRDefault="00D00684" w:rsidP="00D00684">
      <w:pPr>
        <w:widowControl/>
        <w:autoSpaceDE w:val="0"/>
        <w:autoSpaceDN w:val="0"/>
        <w:adjustRightInd w:val="0"/>
        <w:jc w:val="left"/>
        <w:rPr>
          <w:rFonts w:ascii="Courier New" w:hAnsi="Courier New" w:cs="Courier New"/>
          <w:color w:val="2B2B2B"/>
          <w:kern w:val="0"/>
        </w:rPr>
      </w:pP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0000FF"/>
          <w:kern w:val="0"/>
        </w:rPr>
        <w:t>@interface</w:t>
      </w:r>
      <w:r>
        <w:rPr>
          <w:rFonts w:ascii="Courier New" w:hAnsi="Courier New" w:cs="Courier New"/>
          <w:kern w:val="0"/>
        </w:rPr>
        <w:t xml:space="preserve"> ViewController : UIViewController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sqlite3</w:t>
      </w:r>
      <w:r>
        <w:rPr>
          <w:rFonts w:ascii="Courier New" w:hAnsi="Courier New" w:cs="Courier New"/>
          <w:color w:val="2B2B2B"/>
          <w:kern w:val="0"/>
        </w:rPr>
        <w:t>*</w:t>
      </w:r>
      <w:r>
        <w:rPr>
          <w:rFonts w:ascii="Courier New" w:hAnsi="Courier New" w:cs="Courier New"/>
          <w:kern w:val="0"/>
        </w:rPr>
        <w:t xml:space="preserve"> db;</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@property (retain, nonatomic) IBOutlet UITextField </w:t>
      </w:r>
      <w:r>
        <w:rPr>
          <w:rFonts w:ascii="Courier New" w:hAnsi="Courier New" w:cs="Courier New"/>
          <w:color w:val="2B2B2B"/>
          <w:kern w:val="0"/>
        </w:rPr>
        <w:t>*</w:t>
      </w:r>
      <w:r>
        <w:rPr>
          <w:rFonts w:ascii="Courier New" w:hAnsi="Courier New" w:cs="Courier New"/>
          <w:kern w:val="0"/>
        </w:rPr>
        <w:t>studentId;</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@property (retain, nonatomic) IBOutlet UITextField </w:t>
      </w:r>
      <w:r>
        <w:rPr>
          <w:rFonts w:ascii="Courier New" w:hAnsi="Courier New" w:cs="Courier New"/>
          <w:color w:val="2B2B2B"/>
          <w:kern w:val="0"/>
        </w:rPr>
        <w:t>*</w:t>
      </w:r>
      <w:r>
        <w:rPr>
          <w:rFonts w:ascii="Courier New" w:hAnsi="Courier New" w:cs="Courier New"/>
          <w:kern w:val="0"/>
        </w:rPr>
        <w:t>studentName;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@property (retain, nonatomic) IBOutlet UITextField </w:t>
      </w:r>
      <w:r>
        <w:rPr>
          <w:rFonts w:ascii="Courier New" w:hAnsi="Courier New" w:cs="Courier New"/>
          <w:color w:val="2B2B2B"/>
          <w:kern w:val="0"/>
        </w:rPr>
        <w:t>*</w:t>
      </w:r>
      <w:r>
        <w:rPr>
          <w:rFonts w:ascii="Courier New" w:hAnsi="Courier New" w:cs="Courier New"/>
          <w:kern w:val="0"/>
        </w:rPr>
        <w:t>studentClass;</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(IBAction)saveFromSqlite:(</w:t>
      </w:r>
      <w:r>
        <w:rPr>
          <w:rFonts w:ascii="Courier New" w:hAnsi="Courier New" w:cs="Courier New"/>
          <w:color w:val="0000FF"/>
          <w:kern w:val="0"/>
        </w:rPr>
        <w:t>id</w:t>
      </w:r>
      <w:r>
        <w:rPr>
          <w:rFonts w:ascii="Courier New" w:hAnsi="Courier New" w:cs="Courier New"/>
          <w:kern w:val="0"/>
        </w:rPr>
        <w:t>)sender;</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(IBAction)loadFromSqlite:(</w:t>
      </w:r>
      <w:r>
        <w:rPr>
          <w:rFonts w:ascii="Courier New" w:hAnsi="Courier New" w:cs="Courier New"/>
          <w:color w:val="0000FF"/>
          <w:kern w:val="0"/>
        </w:rPr>
        <w:t>id</w:t>
      </w:r>
      <w:r>
        <w:rPr>
          <w:rFonts w:ascii="Courier New" w:hAnsi="Courier New" w:cs="Courier New"/>
          <w:kern w:val="0"/>
        </w:rPr>
        <w:t>)sender;</w:t>
      </w:r>
    </w:p>
    <w:p w:rsidR="00D00684" w:rsidRDefault="00D00684" w:rsidP="00D00684">
      <w:pPr>
        <w:widowControl/>
        <w:autoSpaceDE w:val="0"/>
        <w:autoSpaceDN w:val="0"/>
        <w:adjustRightInd w:val="0"/>
        <w:jc w:val="left"/>
        <w:rPr>
          <w:rFonts w:ascii="Courier New" w:hAnsi="Courier New" w:cs="Courier New"/>
          <w:kern w:val="0"/>
        </w:rPr>
      </w:pPr>
    </w:p>
    <w:p w:rsidR="00D00684" w:rsidRDefault="00D00684" w:rsidP="00D00684">
      <w:pPr>
        <w:widowControl/>
        <w:autoSpaceDE w:val="0"/>
        <w:autoSpaceDN w:val="0"/>
        <w:adjustRightInd w:val="0"/>
        <w:jc w:val="left"/>
        <w:rPr>
          <w:rFonts w:ascii="Courier New" w:hAnsi="Courier New" w:cs="Courier New"/>
          <w:kern w:val="0"/>
        </w:rPr>
      </w:pP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-(NSString*</w:t>
      </w:r>
      <w:r>
        <w:rPr>
          <w:rFonts w:ascii="Courier New" w:hAnsi="Courier New" w:cs="Courier New"/>
          <w:kern w:val="0"/>
        </w:rPr>
        <w:t>)dataFile;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-(IBAction)textFieldDoneEditing:(</w:t>
      </w:r>
      <w:r>
        <w:rPr>
          <w:rFonts w:ascii="Courier New" w:hAnsi="Courier New" w:cs="Courier New"/>
          <w:color w:val="0000FF"/>
          <w:kern w:val="0"/>
        </w:rPr>
        <w:t>id</w:t>
      </w:r>
      <w:r>
        <w:rPr>
          <w:rFonts w:ascii="Courier New" w:hAnsi="Courier New" w:cs="Courier New"/>
          <w:kern w:val="0"/>
        </w:rPr>
        <w:t>)sender;</w:t>
      </w:r>
    </w:p>
    <w:p w:rsidR="00D00684" w:rsidRDefault="00D00684" w:rsidP="00D00684">
      <w:pPr>
        <w:widowControl/>
        <w:autoSpaceDE w:val="0"/>
        <w:autoSpaceDN w:val="0"/>
        <w:adjustRightInd w:val="0"/>
        <w:jc w:val="left"/>
        <w:rPr>
          <w:rFonts w:ascii="Courier New" w:hAnsi="Courier New" w:cs="Courier New"/>
          <w:kern w:val="0"/>
        </w:rPr>
      </w:pP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color w:val="0000FF"/>
          <w:kern w:val="0"/>
        </w:rPr>
        <w:t>@end</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23" name="图片 2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 </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StudentSQLite3ViewController.m</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24" name="图片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0000FF"/>
          <w:kern w:val="0"/>
        </w:rPr>
        <w:t>@synthesize</w:t>
      </w:r>
      <w:r>
        <w:rPr>
          <w:rFonts w:ascii="Courier New" w:hAnsi="Courier New" w:cs="Courier New"/>
          <w:kern w:val="0"/>
        </w:rPr>
        <w:t xml:space="preserve"> studentId;</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0000FF"/>
          <w:kern w:val="0"/>
        </w:rPr>
        <w:t>@synthesize</w:t>
      </w:r>
      <w:r>
        <w:rPr>
          <w:rFonts w:ascii="Courier New" w:hAnsi="Courier New" w:cs="Courier New"/>
          <w:kern w:val="0"/>
        </w:rPr>
        <w:t xml:space="preserve"> studentName;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0000FF"/>
          <w:kern w:val="0"/>
        </w:rPr>
        <w:t>@synthesize</w:t>
      </w:r>
      <w:r>
        <w:rPr>
          <w:rFonts w:ascii="Courier New" w:hAnsi="Courier New" w:cs="Courier New"/>
          <w:kern w:val="0"/>
        </w:rPr>
        <w:t xml:space="preserve"> studentClass;</w:t>
      </w:r>
    </w:p>
    <w:p w:rsidR="00D00684" w:rsidRDefault="00D00684" w:rsidP="00D00684">
      <w:pPr>
        <w:widowControl/>
        <w:autoSpaceDE w:val="0"/>
        <w:autoSpaceDN w:val="0"/>
        <w:adjustRightInd w:val="0"/>
        <w:jc w:val="left"/>
        <w:rPr>
          <w:rFonts w:ascii="Courier New" w:hAnsi="Courier New" w:cs="Courier New"/>
          <w:kern w:val="0"/>
        </w:rPr>
      </w:pP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-(NSString*</w:t>
      </w:r>
      <w:r>
        <w:rPr>
          <w:rFonts w:ascii="Courier New" w:hAnsi="Courier New" w:cs="Courier New"/>
          <w:kern w:val="0"/>
        </w:rPr>
        <w:t>)dataFile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NSArray</w:t>
      </w:r>
      <w:r>
        <w:rPr>
          <w:rFonts w:ascii="Courier New" w:hAnsi="Courier New" w:cs="Courier New"/>
          <w:color w:val="2B2B2B"/>
          <w:kern w:val="0"/>
        </w:rPr>
        <w:t>* myPaths =</w:t>
      </w:r>
      <w:r>
        <w:rPr>
          <w:rFonts w:ascii="Courier New" w:hAnsi="Courier New" w:cs="Courier New"/>
          <w:kern w:val="0"/>
        </w:rPr>
        <w:t xml:space="preserve"> NSSearchPathForDirectoriesInDomains(NSDocumentDirectory, NSUserDomainMask, YES);</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NSString</w:t>
      </w:r>
      <w:r>
        <w:rPr>
          <w:rFonts w:ascii="Courier New" w:hAnsi="Courier New" w:cs="Courier New"/>
          <w:color w:val="2B2B2B"/>
          <w:kern w:val="0"/>
        </w:rPr>
        <w:t>* myDocPath = [myPaths objectAtIndex:</w:t>
      </w:r>
      <w:r>
        <w:rPr>
          <w:rFonts w:ascii="Courier New" w:hAnsi="Courier New" w:cs="Courier New"/>
          <w:color w:val="6B006D"/>
          <w:kern w:val="0"/>
        </w:rPr>
        <w:t>0</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NSString</w:t>
      </w:r>
      <w:r>
        <w:rPr>
          <w:rFonts w:ascii="Courier New" w:hAnsi="Courier New" w:cs="Courier New"/>
          <w:color w:val="2B2B2B"/>
          <w:kern w:val="0"/>
        </w:rPr>
        <w:t>* fileName =</w:t>
      </w:r>
      <w:r>
        <w:rPr>
          <w:rFonts w:ascii="Courier New" w:hAnsi="Courier New" w:cs="Courier New"/>
          <w:kern w:val="0"/>
        </w:rPr>
        <w:t xml:space="preserve"> [myDocPath stringByAppendingFormat:DATA_FILE];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r>
        <w:rPr>
          <w:rFonts w:ascii="Courier New" w:hAnsi="Courier New" w:cs="Courier New"/>
          <w:color w:val="0000FF"/>
          <w:kern w:val="0"/>
        </w:rPr>
        <w:t>return</w:t>
      </w:r>
      <w:r>
        <w:rPr>
          <w:rFonts w:ascii="Courier New" w:hAnsi="Courier New" w:cs="Courier New"/>
          <w:kern w:val="0"/>
        </w:rPr>
        <w:t xml:space="preserve"> fileName;</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25" name="图片 2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 </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无参数</w:t>
      </w:r>
      <w:r>
        <w:rPr>
          <w:rFonts w:ascii="Verdana" w:hAnsi="Verdana" w:cs="Verdana"/>
          <w:color w:val="2B2B2B"/>
          <w:kern w:val="0"/>
          <w:sz w:val="28"/>
          <w:szCs w:val="28"/>
        </w:rPr>
        <w:t>SQLite3</w:t>
      </w:r>
      <w:r>
        <w:rPr>
          <w:rFonts w:ascii="Verdana" w:hAnsi="Verdana" w:cs="Verdana"/>
          <w:color w:val="2B2B2B"/>
          <w:kern w:val="0"/>
          <w:sz w:val="28"/>
          <w:szCs w:val="28"/>
        </w:rPr>
        <w:t>处理过程</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1</w:t>
      </w:r>
      <w:r>
        <w:rPr>
          <w:rFonts w:ascii="Verdana" w:hAnsi="Verdana" w:cs="Verdana"/>
          <w:color w:val="2B2B2B"/>
          <w:kern w:val="0"/>
          <w:sz w:val="28"/>
          <w:szCs w:val="28"/>
        </w:rPr>
        <w:t>、打开数据库</w:t>
      </w:r>
      <w:r>
        <w:rPr>
          <w:rFonts w:ascii="Verdana" w:hAnsi="Verdana" w:cs="Verdana"/>
          <w:color w:val="2B2B2B"/>
          <w:kern w:val="0"/>
          <w:sz w:val="28"/>
          <w:szCs w:val="28"/>
        </w:rPr>
        <w:t>sqlite3_open</w:t>
      </w:r>
      <w:r>
        <w:rPr>
          <w:rFonts w:ascii="Verdana" w:hAnsi="Verdana" w:cs="Verdana"/>
          <w:color w:val="2B2B2B"/>
          <w:kern w:val="0"/>
          <w:sz w:val="28"/>
          <w:szCs w:val="28"/>
        </w:rPr>
        <w:t>。</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2</w:t>
      </w:r>
      <w:r>
        <w:rPr>
          <w:rFonts w:ascii="Verdana" w:hAnsi="Verdana" w:cs="Verdana"/>
          <w:color w:val="2B2B2B"/>
          <w:kern w:val="0"/>
          <w:sz w:val="28"/>
          <w:szCs w:val="28"/>
        </w:rPr>
        <w:t>、创建数据库表和执行</w:t>
      </w:r>
      <w:r>
        <w:rPr>
          <w:rFonts w:ascii="Verdana" w:hAnsi="Verdana" w:cs="Verdana"/>
          <w:color w:val="2B2B2B"/>
          <w:kern w:val="0"/>
          <w:sz w:val="28"/>
          <w:szCs w:val="28"/>
        </w:rPr>
        <w:t>SQL</w:t>
      </w:r>
      <w:r>
        <w:rPr>
          <w:rFonts w:ascii="Verdana" w:hAnsi="Verdana" w:cs="Verdana"/>
          <w:color w:val="2B2B2B"/>
          <w:kern w:val="0"/>
          <w:sz w:val="28"/>
          <w:szCs w:val="28"/>
        </w:rPr>
        <w:t>语句</w:t>
      </w:r>
      <w:r>
        <w:rPr>
          <w:rFonts w:ascii="Verdana" w:hAnsi="Verdana" w:cs="Verdana"/>
          <w:color w:val="2B2B2B"/>
          <w:kern w:val="0"/>
          <w:sz w:val="28"/>
          <w:szCs w:val="28"/>
        </w:rPr>
        <w:t>sqlite3_exec</w:t>
      </w:r>
      <w:r>
        <w:rPr>
          <w:rFonts w:ascii="Verdana" w:hAnsi="Verdana" w:cs="Verdana"/>
          <w:color w:val="2B2B2B"/>
          <w:kern w:val="0"/>
          <w:sz w:val="28"/>
          <w:szCs w:val="28"/>
        </w:rPr>
        <w:t>。</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3</w:t>
      </w:r>
      <w:r>
        <w:rPr>
          <w:rFonts w:ascii="Verdana" w:hAnsi="Verdana" w:cs="Verdana"/>
          <w:color w:val="2B2B2B"/>
          <w:kern w:val="0"/>
          <w:sz w:val="28"/>
          <w:szCs w:val="28"/>
        </w:rPr>
        <w:t>、释放资源</w:t>
      </w:r>
      <w:r>
        <w:rPr>
          <w:rFonts w:ascii="Verdana" w:hAnsi="Verdana" w:cs="Verdana"/>
          <w:color w:val="2B2B2B"/>
          <w:kern w:val="0"/>
          <w:sz w:val="28"/>
          <w:szCs w:val="28"/>
        </w:rPr>
        <w:t>sqlite3_close</w:t>
      </w:r>
      <w:r>
        <w:rPr>
          <w:rFonts w:ascii="Verdana" w:hAnsi="Verdana" w:cs="Verdana"/>
          <w:color w:val="2B2B2B"/>
          <w:kern w:val="0"/>
          <w:sz w:val="28"/>
          <w:szCs w:val="28"/>
        </w:rPr>
        <w:t>。</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b/>
          <w:bCs/>
          <w:color w:val="2B2B2B"/>
          <w:kern w:val="0"/>
          <w:sz w:val="28"/>
          <w:szCs w:val="28"/>
        </w:rPr>
        <w:t>创建数据库</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26" name="图片 2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w:t>
      </w:r>
      <w:r>
        <w:rPr>
          <w:rFonts w:ascii="Courier New" w:hAnsi="Courier New" w:cs="Courier New"/>
          <w:color w:val="0000FF"/>
          <w:kern w:val="0"/>
        </w:rPr>
        <w:t>void</w:t>
      </w:r>
      <w:r>
        <w:rPr>
          <w:rFonts w:ascii="Courier New" w:hAnsi="Courier New" w:cs="Courier New"/>
          <w:kern w:val="0"/>
        </w:rPr>
        <w:t>)viewDidLoad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[super viewDidLoad];</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NSString</w:t>
      </w:r>
      <w:r>
        <w:rPr>
          <w:rFonts w:ascii="Courier New" w:hAnsi="Courier New" w:cs="Courier New"/>
          <w:color w:val="2B2B2B"/>
          <w:kern w:val="0"/>
        </w:rPr>
        <w:t>* fileName =</w:t>
      </w:r>
      <w:r>
        <w:rPr>
          <w:rFonts w:ascii="Courier New" w:hAnsi="Courier New" w:cs="Courier New"/>
          <w:kern w:val="0"/>
        </w:rPr>
        <w:t xml:space="preserve"> [self dataFile];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NSLog(</w:t>
      </w:r>
      <w:r>
        <w:rPr>
          <w:rFonts w:ascii="Courier New" w:hAnsi="Courier New" w:cs="Courier New"/>
          <w:color w:val="6B0003"/>
          <w:kern w:val="0"/>
        </w:rPr>
        <w:t>@"%@"</w:t>
      </w:r>
      <w:r>
        <w:rPr>
          <w:rFonts w:ascii="Courier New" w:hAnsi="Courier New" w:cs="Courier New"/>
          <w:kern w:val="0"/>
        </w:rPr>
        <w:t>, fileName);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r>
        <w:rPr>
          <w:rFonts w:ascii="Courier New" w:hAnsi="Courier New" w:cs="Courier New"/>
          <w:color w:val="0000FF"/>
          <w:kern w:val="0"/>
        </w:rPr>
        <w:t>if</w:t>
      </w:r>
      <w:r>
        <w:rPr>
          <w:rFonts w:ascii="Courier New" w:hAnsi="Courier New" w:cs="Courier New"/>
          <w:color w:val="2B2B2B"/>
          <w:kern w:val="0"/>
        </w:rPr>
        <w:t xml:space="preserve"> (sqlite3_open([fileName UTF8String], &amp;db) !=</w:t>
      </w:r>
      <w:r>
        <w:rPr>
          <w:rFonts w:ascii="Courier New" w:hAnsi="Courier New" w:cs="Courier New"/>
          <w:kern w:val="0"/>
        </w:rPr>
        <w:t xml:space="preserve"> SQLITE_OK)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sqlite3_close(db);</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NSAssert(NO, </w:t>
      </w:r>
      <w:r>
        <w:rPr>
          <w:rFonts w:ascii="Courier New" w:hAnsi="Courier New" w:cs="Courier New"/>
          <w:color w:val="6B0003"/>
          <w:kern w:val="0"/>
        </w:rPr>
        <w:t>@"OPEN SQLITE DATABASE ERROR</w:t>
      </w:r>
      <w:r>
        <w:rPr>
          <w:rFonts w:ascii="Courier New" w:hAnsi="Courier New" w:cs="Courier New"/>
          <w:color w:val="6B0003"/>
          <w:kern w:val="0"/>
        </w:rPr>
        <w:t>！</w:t>
      </w:r>
      <w:r>
        <w:rPr>
          <w:rFonts w:ascii="Courier New" w:hAnsi="Courier New" w:cs="Courier New"/>
          <w:color w:val="6B0003"/>
          <w:kern w:val="0"/>
        </w:rPr>
        <w:t>"</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 </w:t>
      </w:r>
      <w:r>
        <w:rPr>
          <w:rFonts w:ascii="Courier New" w:hAnsi="Courier New" w:cs="Courier New"/>
          <w:color w:val="0000FF"/>
          <w:kern w:val="0"/>
        </w:rPr>
        <w:t>else</w:t>
      </w: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r>
        <w:rPr>
          <w:rFonts w:ascii="Courier New" w:hAnsi="Courier New" w:cs="Courier New"/>
          <w:color w:val="0000FF"/>
          <w:kern w:val="0"/>
        </w:rPr>
        <w:t>char</w:t>
      </w:r>
      <w:r>
        <w:rPr>
          <w:rFonts w:ascii="Courier New" w:hAnsi="Courier New" w:cs="Courier New"/>
          <w:color w:val="2B2B2B"/>
          <w:kern w:val="0"/>
        </w:rPr>
        <w:t>*</w:t>
      </w:r>
      <w:r>
        <w:rPr>
          <w:rFonts w:ascii="Courier New" w:hAnsi="Courier New" w:cs="Courier New"/>
          <w:kern w:val="0"/>
        </w:rPr>
        <w:t xml:space="preserve"> error;</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NSString</w:t>
      </w:r>
      <w:r>
        <w:rPr>
          <w:rFonts w:ascii="Courier New" w:hAnsi="Courier New" w:cs="Courier New"/>
          <w:color w:val="2B2B2B"/>
          <w:kern w:val="0"/>
        </w:rPr>
        <w:t>* createSQL = [NSString stringWithFormat:</w:t>
      </w:r>
      <w:r>
        <w:rPr>
          <w:rFonts w:ascii="Courier New" w:hAnsi="Courier New" w:cs="Courier New"/>
          <w:color w:val="6B0003"/>
          <w:kern w:val="0"/>
        </w:rPr>
        <w:t>@"CREATE TABLE IF NOT EXISTS %@(%@ TEXT PRIMARY KEY, %@ TEXT, %@% TEXT);"</w:t>
      </w: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r>
        <w:rPr>
          <w:rFonts w:ascii="Courier New" w:hAnsi="Courier New" w:cs="Courier New"/>
          <w:kern w:val="0"/>
        </w:rPr>
        <w:t>TABLE_NAME, FIELDS_NAME_SID, FIELDS_NAME_SNAME, FIELDS_NAME_SCLASS];</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r>
        <w:rPr>
          <w:rFonts w:ascii="Courier New" w:hAnsi="Courier New" w:cs="Courier New"/>
          <w:color w:val="0000FF"/>
          <w:kern w:val="0"/>
        </w:rPr>
        <w:t>if</w:t>
      </w:r>
      <w:r>
        <w:rPr>
          <w:rFonts w:ascii="Courier New" w:hAnsi="Courier New" w:cs="Courier New"/>
          <w:color w:val="2B2B2B"/>
          <w:kern w:val="0"/>
        </w:rPr>
        <w:t xml:space="preserve"> (sqlite3_exec(db, [createSQL UTF8String], NULL, NULL, &amp;</w:t>
      </w:r>
      <w:r>
        <w:rPr>
          <w:rFonts w:ascii="Courier New" w:hAnsi="Courier New" w:cs="Courier New"/>
          <w:kern w:val="0"/>
        </w:rPr>
        <w:t>error))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sqlite3_close(db);</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NSAssert1(NO, </w:t>
      </w:r>
      <w:r>
        <w:rPr>
          <w:rFonts w:ascii="Courier New" w:hAnsi="Courier New" w:cs="Courier New"/>
          <w:color w:val="6B0003"/>
          <w:kern w:val="0"/>
        </w:rPr>
        <w:t>@"CREATE TABLE ERROR"</w:t>
      </w:r>
      <w:r>
        <w:rPr>
          <w:rFonts w:ascii="Courier New" w:hAnsi="Courier New" w:cs="Courier New"/>
          <w:kern w:val="0"/>
        </w:rPr>
        <w:t>, error);</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 </w:t>
      </w:r>
      <w:r>
        <w:rPr>
          <w:rFonts w:ascii="Courier New" w:hAnsi="Courier New" w:cs="Courier New"/>
          <w:color w:val="0000FF"/>
          <w:kern w:val="0"/>
        </w:rPr>
        <w:t>else</w:t>
      </w: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sqlite3_close(db);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27" name="图片 2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 </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sqlite3_open([[self dataFilePath] UTF8String], &amp;db) != SQLITE_OK sqlite3_open</w:t>
      </w:r>
      <w:r>
        <w:rPr>
          <w:rFonts w:ascii="Verdana" w:hAnsi="Verdana" w:cs="Verdana"/>
          <w:color w:val="2B2B2B"/>
          <w:kern w:val="0"/>
          <w:sz w:val="28"/>
          <w:szCs w:val="28"/>
        </w:rPr>
        <w:t>打开数据库，注意：在</w:t>
      </w:r>
      <w:r>
        <w:rPr>
          <w:rFonts w:ascii="Verdana" w:hAnsi="Verdana" w:cs="Verdana"/>
          <w:color w:val="2B2B2B"/>
          <w:kern w:val="0"/>
          <w:sz w:val="28"/>
          <w:szCs w:val="28"/>
        </w:rPr>
        <w:t>sqlite3</w:t>
      </w:r>
      <w:r>
        <w:rPr>
          <w:rFonts w:ascii="Verdana" w:hAnsi="Verdana" w:cs="Verdana"/>
          <w:color w:val="2B2B2B"/>
          <w:kern w:val="0"/>
          <w:sz w:val="28"/>
          <w:szCs w:val="28"/>
        </w:rPr>
        <w:t>中的函数都是使用</w:t>
      </w:r>
      <w:r>
        <w:rPr>
          <w:rFonts w:ascii="Verdana" w:hAnsi="Verdana" w:cs="Verdana"/>
          <w:color w:val="2B2B2B"/>
          <w:kern w:val="0"/>
          <w:sz w:val="28"/>
          <w:szCs w:val="28"/>
        </w:rPr>
        <w:t>C</w:t>
      </w:r>
      <w:r>
        <w:rPr>
          <w:rFonts w:ascii="Verdana" w:hAnsi="Verdana" w:cs="Verdana"/>
          <w:color w:val="2B2B2B"/>
          <w:kern w:val="0"/>
          <w:sz w:val="28"/>
          <w:szCs w:val="28"/>
        </w:rPr>
        <w:t>字符串</w:t>
      </w:r>
      <w:r>
        <w:rPr>
          <w:rFonts w:ascii="Verdana" w:hAnsi="Verdana" w:cs="Verdana"/>
          <w:color w:val="2B2B2B"/>
          <w:kern w:val="0"/>
          <w:sz w:val="28"/>
          <w:szCs w:val="28"/>
        </w:rPr>
        <w:t>[self dataFilePath] UTF8String]</w:t>
      </w:r>
      <w:r>
        <w:rPr>
          <w:rFonts w:ascii="Verdana" w:hAnsi="Verdana" w:cs="Verdana"/>
          <w:color w:val="2B2B2B"/>
          <w:kern w:val="0"/>
          <w:sz w:val="28"/>
          <w:szCs w:val="28"/>
        </w:rPr>
        <w:t>是将</w:t>
      </w:r>
      <w:r>
        <w:rPr>
          <w:rFonts w:ascii="Verdana" w:hAnsi="Verdana" w:cs="Verdana"/>
          <w:color w:val="2B2B2B"/>
          <w:kern w:val="0"/>
          <w:sz w:val="28"/>
          <w:szCs w:val="28"/>
        </w:rPr>
        <w:t>NSString</w:t>
      </w:r>
      <w:r>
        <w:rPr>
          <w:rFonts w:ascii="Verdana" w:hAnsi="Verdana" w:cs="Verdana"/>
          <w:color w:val="2B2B2B"/>
          <w:kern w:val="0"/>
          <w:sz w:val="28"/>
          <w:szCs w:val="28"/>
        </w:rPr>
        <w:t>字符串转换为</w:t>
      </w:r>
      <w:r>
        <w:rPr>
          <w:rFonts w:ascii="Verdana" w:hAnsi="Verdana" w:cs="Verdana"/>
          <w:color w:val="2B2B2B"/>
          <w:kern w:val="0"/>
          <w:sz w:val="28"/>
          <w:szCs w:val="28"/>
        </w:rPr>
        <w:t>C</w:t>
      </w:r>
      <w:r>
        <w:rPr>
          <w:rFonts w:ascii="Verdana" w:hAnsi="Verdana" w:cs="Verdana"/>
          <w:color w:val="2B2B2B"/>
          <w:kern w:val="0"/>
          <w:sz w:val="28"/>
          <w:szCs w:val="28"/>
        </w:rPr>
        <w:t>字符串，</w:t>
      </w:r>
      <w:r>
        <w:rPr>
          <w:rFonts w:ascii="Verdana" w:hAnsi="Verdana" w:cs="Verdana"/>
          <w:color w:val="2B2B2B"/>
          <w:kern w:val="0"/>
          <w:sz w:val="28"/>
          <w:szCs w:val="28"/>
        </w:rPr>
        <w:t>&amp;db</w:t>
      </w:r>
      <w:r>
        <w:rPr>
          <w:rFonts w:ascii="Verdana" w:hAnsi="Verdana" w:cs="Verdana"/>
          <w:color w:val="2B2B2B"/>
          <w:kern w:val="0"/>
          <w:sz w:val="28"/>
          <w:szCs w:val="28"/>
        </w:rPr>
        <w:t>是</w:t>
      </w:r>
      <w:r>
        <w:rPr>
          <w:rFonts w:ascii="Verdana" w:hAnsi="Verdana" w:cs="Verdana"/>
          <w:color w:val="2B2B2B"/>
          <w:kern w:val="0"/>
          <w:sz w:val="28"/>
          <w:szCs w:val="28"/>
        </w:rPr>
        <w:t>sqlite3</w:t>
      </w:r>
      <w:r>
        <w:rPr>
          <w:rFonts w:ascii="Verdana" w:hAnsi="Verdana" w:cs="Verdana"/>
          <w:color w:val="2B2B2B"/>
          <w:kern w:val="0"/>
          <w:sz w:val="28"/>
          <w:szCs w:val="28"/>
        </w:rPr>
        <w:t>指针（</w:t>
      </w:r>
      <w:r>
        <w:rPr>
          <w:rFonts w:ascii="Verdana" w:hAnsi="Verdana" w:cs="Verdana"/>
          <w:color w:val="2B2B2B"/>
          <w:kern w:val="0"/>
          <w:sz w:val="28"/>
          <w:szCs w:val="28"/>
        </w:rPr>
        <w:t>* db</w:t>
      </w:r>
      <w:r>
        <w:rPr>
          <w:rFonts w:ascii="Verdana" w:hAnsi="Verdana" w:cs="Verdana"/>
          <w:color w:val="2B2B2B"/>
          <w:kern w:val="0"/>
          <w:sz w:val="28"/>
          <w:szCs w:val="28"/>
        </w:rPr>
        <w:t>）的地址。</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该函数</w:t>
      </w:r>
      <w:r>
        <w:rPr>
          <w:rFonts w:ascii="Verdana" w:hAnsi="Verdana" w:cs="Verdana"/>
          <w:color w:val="2B2B2B"/>
          <w:kern w:val="0"/>
          <w:sz w:val="28"/>
          <w:szCs w:val="28"/>
        </w:rPr>
        <w:t>sqlite3_open</w:t>
      </w:r>
      <w:r>
        <w:rPr>
          <w:rFonts w:ascii="Verdana" w:hAnsi="Verdana" w:cs="Verdana"/>
          <w:color w:val="2B2B2B"/>
          <w:kern w:val="0"/>
          <w:sz w:val="28"/>
          <w:szCs w:val="28"/>
        </w:rPr>
        <w:t>返回</w:t>
      </w:r>
      <w:r>
        <w:rPr>
          <w:rFonts w:ascii="Verdana" w:hAnsi="Verdana" w:cs="Verdana"/>
          <w:color w:val="2B2B2B"/>
          <w:kern w:val="0"/>
          <w:sz w:val="28"/>
          <w:szCs w:val="28"/>
        </w:rPr>
        <w:t>SQLITE_OK</w:t>
      </w:r>
      <w:r>
        <w:rPr>
          <w:rFonts w:ascii="Verdana" w:hAnsi="Verdana" w:cs="Verdana"/>
          <w:color w:val="2B2B2B"/>
          <w:kern w:val="0"/>
          <w:sz w:val="28"/>
          <w:szCs w:val="28"/>
        </w:rPr>
        <w:t>打开成功。</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sqlite3_exec(db, [tablesql UTF8String], NULL, NULL, &amp;err) != SQLITE_OK</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sqlite3_exec</w:t>
      </w:r>
      <w:r>
        <w:rPr>
          <w:rFonts w:ascii="Verdana" w:hAnsi="Verdana" w:cs="Verdana"/>
          <w:color w:val="2B2B2B"/>
          <w:kern w:val="0"/>
          <w:sz w:val="28"/>
          <w:szCs w:val="28"/>
        </w:rPr>
        <w:t>是执行任何不带返回值</w:t>
      </w:r>
      <w:r>
        <w:rPr>
          <w:rFonts w:ascii="Verdana" w:hAnsi="Verdana" w:cs="Verdana"/>
          <w:color w:val="2B2B2B"/>
          <w:kern w:val="0"/>
          <w:sz w:val="28"/>
          <w:szCs w:val="28"/>
        </w:rPr>
        <w:t>sql</w:t>
      </w:r>
      <w:r>
        <w:rPr>
          <w:rFonts w:ascii="Verdana" w:hAnsi="Verdana" w:cs="Verdana"/>
          <w:color w:val="2B2B2B"/>
          <w:kern w:val="0"/>
          <w:sz w:val="28"/>
          <w:szCs w:val="28"/>
        </w:rPr>
        <w:t>语句，第</w:t>
      </w:r>
      <w:r>
        <w:rPr>
          <w:rFonts w:ascii="Verdana" w:hAnsi="Verdana" w:cs="Verdana"/>
          <w:color w:val="2B2B2B"/>
          <w:kern w:val="0"/>
          <w:sz w:val="28"/>
          <w:szCs w:val="28"/>
        </w:rPr>
        <w:t>2</w:t>
      </w:r>
      <w:r>
        <w:rPr>
          <w:rFonts w:ascii="Verdana" w:hAnsi="Verdana" w:cs="Verdana"/>
          <w:color w:val="2B2B2B"/>
          <w:kern w:val="0"/>
          <w:sz w:val="28"/>
          <w:szCs w:val="28"/>
        </w:rPr>
        <w:t>个参数是要执行的</w:t>
      </w:r>
      <w:r>
        <w:rPr>
          <w:rFonts w:ascii="Verdana" w:hAnsi="Verdana" w:cs="Verdana"/>
          <w:color w:val="2B2B2B"/>
          <w:kern w:val="0"/>
          <w:sz w:val="28"/>
          <w:szCs w:val="28"/>
        </w:rPr>
        <w:t>sql</w:t>
      </w:r>
      <w:r>
        <w:rPr>
          <w:rFonts w:ascii="Verdana" w:hAnsi="Verdana" w:cs="Verdana"/>
          <w:color w:val="2B2B2B"/>
          <w:kern w:val="0"/>
          <w:sz w:val="28"/>
          <w:szCs w:val="28"/>
        </w:rPr>
        <w:t>语句，第</w:t>
      </w:r>
      <w:r>
        <w:rPr>
          <w:rFonts w:ascii="Verdana" w:hAnsi="Verdana" w:cs="Verdana"/>
          <w:color w:val="2B2B2B"/>
          <w:kern w:val="0"/>
          <w:sz w:val="28"/>
          <w:szCs w:val="28"/>
        </w:rPr>
        <w:t>3</w:t>
      </w:r>
      <w:r>
        <w:rPr>
          <w:rFonts w:ascii="Verdana" w:hAnsi="Verdana" w:cs="Verdana"/>
          <w:color w:val="2B2B2B"/>
          <w:kern w:val="0"/>
          <w:sz w:val="28"/>
          <w:szCs w:val="28"/>
        </w:rPr>
        <w:t>个参数是要回调函数，第</w:t>
      </w:r>
      <w:r>
        <w:rPr>
          <w:rFonts w:ascii="Verdana" w:hAnsi="Verdana" w:cs="Verdana"/>
          <w:color w:val="2B2B2B"/>
          <w:kern w:val="0"/>
          <w:sz w:val="28"/>
          <w:szCs w:val="28"/>
        </w:rPr>
        <w:t>4</w:t>
      </w:r>
      <w:r>
        <w:rPr>
          <w:rFonts w:ascii="Verdana" w:hAnsi="Verdana" w:cs="Verdana"/>
          <w:color w:val="2B2B2B"/>
          <w:kern w:val="0"/>
          <w:sz w:val="28"/>
          <w:szCs w:val="28"/>
        </w:rPr>
        <w:t>个参数是要回调函数的参数，第</w:t>
      </w:r>
      <w:r>
        <w:rPr>
          <w:rFonts w:ascii="Verdana" w:hAnsi="Verdana" w:cs="Verdana"/>
          <w:color w:val="2B2B2B"/>
          <w:kern w:val="0"/>
          <w:sz w:val="28"/>
          <w:szCs w:val="28"/>
        </w:rPr>
        <w:t>5</w:t>
      </w:r>
      <w:r>
        <w:rPr>
          <w:rFonts w:ascii="Verdana" w:hAnsi="Verdana" w:cs="Verdana"/>
          <w:color w:val="2B2B2B"/>
          <w:kern w:val="0"/>
          <w:sz w:val="28"/>
          <w:szCs w:val="28"/>
        </w:rPr>
        <w:t>个参数是执行出错的字符串。</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 xml:space="preserve">sqlite3_close(db); </w:t>
      </w:r>
      <w:r>
        <w:rPr>
          <w:rFonts w:ascii="Verdana" w:hAnsi="Verdana" w:cs="Verdana"/>
          <w:color w:val="2B2B2B"/>
          <w:kern w:val="0"/>
          <w:sz w:val="28"/>
          <w:szCs w:val="28"/>
        </w:rPr>
        <w:t>是关闭数据库。</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NSAssert</w:t>
      </w:r>
      <w:r>
        <w:rPr>
          <w:rFonts w:ascii="Verdana" w:hAnsi="Verdana" w:cs="Verdana"/>
          <w:color w:val="2B2B2B"/>
          <w:kern w:val="0"/>
          <w:sz w:val="28"/>
          <w:szCs w:val="28"/>
        </w:rPr>
        <w:t>是断言函数，当断言失败时候打印信息。</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NSAssert1</w:t>
      </w:r>
      <w:r>
        <w:rPr>
          <w:rFonts w:ascii="Verdana" w:hAnsi="Verdana" w:cs="Verdana"/>
          <w:color w:val="2B2B2B"/>
          <w:kern w:val="0"/>
          <w:sz w:val="28"/>
          <w:szCs w:val="28"/>
        </w:rPr>
        <w:t>是带有一个参数的</w:t>
      </w:r>
      <w:r>
        <w:rPr>
          <w:rFonts w:ascii="Verdana" w:hAnsi="Verdana" w:cs="Verdana"/>
          <w:color w:val="2B2B2B"/>
          <w:kern w:val="0"/>
          <w:sz w:val="28"/>
          <w:szCs w:val="28"/>
        </w:rPr>
        <w:t>NSAssert</w:t>
      </w:r>
      <w:r>
        <w:rPr>
          <w:rFonts w:ascii="Verdana" w:hAnsi="Verdana" w:cs="Verdana"/>
          <w:color w:val="2B2B2B"/>
          <w:kern w:val="0"/>
          <w:sz w:val="28"/>
          <w:szCs w:val="28"/>
        </w:rPr>
        <w:t>函数，此外还有</w:t>
      </w:r>
      <w:r>
        <w:rPr>
          <w:rFonts w:ascii="Verdana" w:hAnsi="Verdana" w:cs="Verdana"/>
          <w:color w:val="2B2B2B"/>
          <w:kern w:val="0"/>
          <w:sz w:val="28"/>
          <w:szCs w:val="28"/>
        </w:rPr>
        <w:t>NSAssert2</w:t>
      </w:r>
      <w:r>
        <w:rPr>
          <w:rFonts w:ascii="Verdana" w:hAnsi="Verdana" w:cs="Verdana"/>
          <w:color w:val="2B2B2B"/>
          <w:kern w:val="0"/>
          <w:sz w:val="28"/>
          <w:szCs w:val="28"/>
        </w:rPr>
        <w:t>等函数。</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有参数的</w:t>
      </w:r>
      <w:r>
        <w:rPr>
          <w:rFonts w:ascii="Verdana" w:hAnsi="Verdana" w:cs="Verdana"/>
          <w:color w:val="2B2B2B"/>
          <w:kern w:val="0"/>
          <w:sz w:val="28"/>
          <w:szCs w:val="28"/>
        </w:rPr>
        <w:t>SQLite3</w:t>
      </w:r>
      <w:r>
        <w:rPr>
          <w:rFonts w:ascii="Verdana" w:hAnsi="Verdana" w:cs="Verdana"/>
          <w:color w:val="2B2B2B"/>
          <w:kern w:val="0"/>
          <w:sz w:val="28"/>
          <w:szCs w:val="28"/>
        </w:rPr>
        <w:t>处理过程</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1</w:t>
      </w:r>
      <w:r>
        <w:rPr>
          <w:rFonts w:ascii="Verdana" w:hAnsi="Verdana" w:cs="Verdana"/>
          <w:color w:val="2B2B2B"/>
          <w:kern w:val="0"/>
          <w:sz w:val="28"/>
          <w:szCs w:val="28"/>
        </w:rPr>
        <w:t>、打开数据库</w:t>
      </w:r>
      <w:r>
        <w:rPr>
          <w:rFonts w:ascii="Verdana" w:hAnsi="Verdana" w:cs="Verdana"/>
          <w:color w:val="2B2B2B"/>
          <w:kern w:val="0"/>
          <w:sz w:val="28"/>
          <w:szCs w:val="28"/>
        </w:rPr>
        <w:t>sqlite3_open</w:t>
      </w:r>
      <w:r>
        <w:rPr>
          <w:rFonts w:ascii="Verdana" w:hAnsi="Verdana" w:cs="Verdana"/>
          <w:color w:val="2B2B2B"/>
          <w:kern w:val="0"/>
          <w:sz w:val="28"/>
          <w:szCs w:val="28"/>
        </w:rPr>
        <w:t>。</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2</w:t>
      </w:r>
      <w:r>
        <w:rPr>
          <w:rFonts w:ascii="Verdana" w:hAnsi="Verdana" w:cs="Verdana"/>
          <w:color w:val="2B2B2B"/>
          <w:kern w:val="0"/>
          <w:sz w:val="28"/>
          <w:szCs w:val="28"/>
        </w:rPr>
        <w:t>、预处理</w:t>
      </w:r>
      <w:r>
        <w:rPr>
          <w:rFonts w:ascii="Verdana" w:hAnsi="Verdana" w:cs="Verdana"/>
          <w:color w:val="2B2B2B"/>
          <w:kern w:val="0"/>
          <w:sz w:val="28"/>
          <w:szCs w:val="28"/>
        </w:rPr>
        <w:t>SQL</w:t>
      </w:r>
      <w:r>
        <w:rPr>
          <w:rFonts w:ascii="Verdana" w:hAnsi="Verdana" w:cs="Verdana"/>
          <w:color w:val="2B2B2B"/>
          <w:kern w:val="0"/>
          <w:sz w:val="28"/>
          <w:szCs w:val="28"/>
        </w:rPr>
        <w:t>语句</w:t>
      </w:r>
      <w:r>
        <w:rPr>
          <w:rFonts w:ascii="Verdana" w:hAnsi="Verdana" w:cs="Verdana"/>
          <w:color w:val="2B2B2B"/>
          <w:kern w:val="0"/>
          <w:sz w:val="28"/>
          <w:szCs w:val="28"/>
        </w:rPr>
        <w:t>sqlite3_prepare_v2</w:t>
      </w:r>
      <w:r>
        <w:rPr>
          <w:rFonts w:ascii="Verdana" w:hAnsi="Verdana" w:cs="Verdana"/>
          <w:color w:val="2B2B2B"/>
          <w:kern w:val="0"/>
          <w:sz w:val="28"/>
          <w:szCs w:val="28"/>
        </w:rPr>
        <w:t>。</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3</w:t>
      </w:r>
      <w:r>
        <w:rPr>
          <w:rFonts w:ascii="Verdana" w:hAnsi="Verdana" w:cs="Verdana"/>
          <w:color w:val="2B2B2B"/>
          <w:kern w:val="0"/>
          <w:sz w:val="28"/>
          <w:szCs w:val="28"/>
        </w:rPr>
        <w:t>、绑定参数</w:t>
      </w:r>
      <w:r>
        <w:rPr>
          <w:rFonts w:ascii="Verdana" w:hAnsi="Verdana" w:cs="Verdana"/>
          <w:color w:val="2B2B2B"/>
          <w:kern w:val="0"/>
          <w:sz w:val="28"/>
          <w:szCs w:val="28"/>
        </w:rPr>
        <w:t>sqlite3_bind_text</w:t>
      </w:r>
      <w:r>
        <w:rPr>
          <w:rFonts w:ascii="Verdana" w:hAnsi="Verdana" w:cs="Verdana"/>
          <w:color w:val="2B2B2B"/>
          <w:kern w:val="0"/>
          <w:sz w:val="28"/>
          <w:szCs w:val="28"/>
        </w:rPr>
        <w:t>。</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4</w:t>
      </w:r>
      <w:r>
        <w:rPr>
          <w:rFonts w:ascii="Verdana" w:hAnsi="Verdana" w:cs="Verdana"/>
          <w:color w:val="2B2B2B"/>
          <w:kern w:val="0"/>
          <w:sz w:val="28"/>
          <w:szCs w:val="28"/>
        </w:rPr>
        <w:t>、执行语句</w:t>
      </w:r>
      <w:r>
        <w:rPr>
          <w:rFonts w:ascii="Verdana" w:hAnsi="Verdana" w:cs="Verdana"/>
          <w:color w:val="2B2B2B"/>
          <w:kern w:val="0"/>
          <w:sz w:val="28"/>
          <w:szCs w:val="28"/>
        </w:rPr>
        <w:t xml:space="preserve">sqlite3_step(statement) </w:t>
      </w:r>
      <w:r>
        <w:rPr>
          <w:rFonts w:ascii="Verdana" w:hAnsi="Verdana" w:cs="Verdana"/>
          <w:color w:val="2B2B2B"/>
          <w:kern w:val="0"/>
          <w:sz w:val="28"/>
          <w:szCs w:val="28"/>
        </w:rPr>
        <w:t>。</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5</w:t>
      </w:r>
      <w:r>
        <w:rPr>
          <w:rFonts w:ascii="Verdana" w:hAnsi="Verdana" w:cs="Verdana"/>
          <w:color w:val="2B2B2B"/>
          <w:kern w:val="0"/>
          <w:sz w:val="28"/>
          <w:szCs w:val="28"/>
        </w:rPr>
        <w:t>、释放资源</w:t>
      </w:r>
      <w:r>
        <w:rPr>
          <w:rFonts w:ascii="Verdana" w:hAnsi="Verdana" w:cs="Verdana"/>
          <w:color w:val="2B2B2B"/>
          <w:kern w:val="0"/>
          <w:sz w:val="28"/>
          <w:szCs w:val="28"/>
        </w:rPr>
        <w:t>sqlite3_finalize</w:t>
      </w:r>
      <w:r>
        <w:rPr>
          <w:rFonts w:ascii="Songti SC Regular" w:eastAsia="Songti SC Regular" w:hAnsi="Songti SC Regular" w:cs="Songti SC Regular" w:hint="eastAsia"/>
          <w:color w:val="2B2B2B"/>
          <w:kern w:val="0"/>
          <w:sz w:val="28"/>
          <w:szCs w:val="28"/>
        </w:rPr>
        <w:t>࿨</w:t>
      </w:r>
      <w:r>
        <w:rPr>
          <w:rFonts w:ascii="Verdana" w:hAnsi="Verdana" w:cs="Verdana"/>
          <w:color w:val="2B2B2B"/>
          <w:kern w:val="0"/>
          <w:sz w:val="28"/>
          <w:szCs w:val="28"/>
        </w:rPr>
        <w:t>sqlite3_close</w:t>
      </w:r>
      <w:r>
        <w:rPr>
          <w:rFonts w:ascii="Verdana" w:hAnsi="Verdana" w:cs="Verdana"/>
          <w:color w:val="2B2B2B"/>
          <w:kern w:val="0"/>
          <w:sz w:val="28"/>
          <w:szCs w:val="28"/>
        </w:rPr>
        <w:t>。</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b/>
          <w:bCs/>
          <w:color w:val="2B2B2B"/>
          <w:kern w:val="0"/>
          <w:sz w:val="28"/>
          <w:szCs w:val="28"/>
        </w:rPr>
        <w:t>数据保存</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28" name="图片 2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(IBAction)saveFromSqlite:(</w:t>
      </w:r>
      <w:r>
        <w:rPr>
          <w:rFonts w:ascii="Courier New" w:hAnsi="Courier New" w:cs="Courier New"/>
          <w:color w:val="0000FF"/>
          <w:kern w:val="0"/>
        </w:rPr>
        <w:t>id</w:t>
      </w:r>
      <w:r>
        <w:rPr>
          <w:rFonts w:ascii="Courier New" w:hAnsi="Courier New" w:cs="Courier New"/>
          <w:kern w:val="0"/>
        </w:rPr>
        <w:t>)sender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NSString</w:t>
      </w:r>
      <w:r>
        <w:rPr>
          <w:rFonts w:ascii="Courier New" w:hAnsi="Courier New" w:cs="Courier New"/>
          <w:color w:val="2B2B2B"/>
          <w:kern w:val="0"/>
        </w:rPr>
        <w:t>* fileName =</w:t>
      </w:r>
      <w:r>
        <w:rPr>
          <w:rFonts w:ascii="Courier New" w:hAnsi="Courier New" w:cs="Courier New"/>
          <w:kern w:val="0"/>
        </w:rPr>
        <w:t xml:space="preserve"> [self dataFile];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NSLog(</w:t>
      </w:r>
      <w:r>
        <w:rPr>
          <w:rFonts w:ascii="Courier New" w:hAnsi="Courier New" w:cs="Courier New"/>
          <w:color w:val="6B0003"/>
          <w:kern w:val="0"/>
        </w:rPr>
        <w:t>@"%@"</w:t>
      </w:r>
      <w:r>
        <w:rPr>
          <w:rFonts w:ascii="Courier New" w:hAnsi="Courier New" w:cs="Courier New"/>
          <w:kern w:val="0"/>
        </w:rPr>
        <w:t>, fileName);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r>
        <w:rPr>
          <w:rFonts w:ascii="Courier New" w:hAnsi="Courier New" w:cs="Courier New"/>
          <w:color w:val="0000FF"/>
          <w:kern w:val="0"/>
        </w:rPr>
        <w:t>if</w:t>
      </w:r>
      <w:r>
        <w:rPr>
          <w:rFonts w:ascii="Courier New" w:hAnsi="Courier New" w:cs="Courier New"/>
          <w:color w:val="2B2B2B"/>
          <w:kern w:val="0"/>
        </w:rPr>
        <w:t xml:space="preserve"> (sqlite3_open([fileName UTF8String], &amp;</w:t>
      </w:r>
      <w:r>
        <w:rPr>
          <w:rFonts w:ascii="Courier New" w:hAnsi="Courier New" w:cs="Courier New"/>
          <w:kern w:val="0"/>
        </w:rPr>
        <w:t>db))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sqlite3_close(db);</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NSAssert(NO, </w:t>
      </w:r>
      <w:r>
        <w:rPr>
          <w:rFonts w:ascii="Courier New" w:hAnsi="Courier New" w:cs="Courier New"/>
          <w:color w:val="6B0003"/>
          <w:kern w:val="0"/>
        </w:rPr>
        <w:t>@"OPEN DATABASE ERROR"</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 </w:t>
      </w:r>
      <w:r>
        <w:rPr>
          <w:rFonts w:ascii="Courier New" w:hAnsi="Courier New" w:cs="Courier New"/>
          <w:color w:val="0000FF"/>
          <w:kern w:val="0"/>
        </w:rPr>
        <w:t>else</w:t>
      </w: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NSString</w:t>
      </w:r>
      <w:r>
        <w:rPr>
          <w:rFonts w:ascii="Courier New" w:hAnsi="Courier New" w:cs="Courier New"/>
          <w:color w:val="2B2B2B"/>
          <w:kern w:val="0"/>
        </w:rPr>
        <w:t>* sqlStr = [NSString stringWithFormat:</w:t>
      </w:r>
      <w:r>
        <w:rPr>
          <w:rFonts w:ascii="Courier New" w:hAnsi="Courier New" w:cs="Courier New"/>
          <w:color w:val="6B0003"/>
          <w:kern w:val="0"/>
        </w:rPr>
        <w:t>@"INSERT OR REPLACE INTO %@(%@, %@, %@) VALUES(?, ?, ?)"</w:t>
      </w:r>
      <w:r>
        <w:rPr>
          <w:rFonts w:ascii="Courier New" w:hAnsi="Courier New" w:cs="Courier New"/>
          <w:kern w:val="0"/>
        </w:rPr>
        <w:t>,TABLE_NAME, FIELDS_NAME_SID, FIELDS_NAME_SNAME, FIELDS_NAME_SCLASS];</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sqlite3_stmt</w:t>
      </w:r>
      <w:r>
        <w:rPr>
          <w:rFonts w:ascii="Courier New" w:hAnsi="Courier New" w:cs="Courier New"/>
          <w:color w:val="2B2B2B"/>
          <w:kern w:val="0"/>
        </w:rPr>
        <w:t>*</w:t>
      </w:r>
      <w:r>
        <w:rPr>
          <w:rFonts w:ascii="Courier New" w:hAnsi="Courier New" w:cs="Courier New"/>
          <w:kern w:val="0"/>
        </w:rPr>
        <w:t xml:space="preserve"> statement;</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kern w:val="0"/>
        </w:rPr>
        <w:t xml:space="preserve">        </w:t>
      </w:r>
      <w:r>
        <w:rPr>
          <w:rFonts w:ascii="Courier New" w:hAnsi="Courier New" w:cs="Courier New"/>
          <w:color w:val="0F7003"/>
          <w:kern w:val="0"/>
        </w:rPr>
        <w:t>//</w:t>
      </w:r>
      <w:r>
        <w:rPr>
          <w:rFonts w:ascii="Courier New" w:hAnsi="Courier New" w:cs="Courier New"/>
          <w:color w:val="0F7003"/>
          <w:kern w:val="0"/>
        </w:rPr>
        <w:t>预处理过程</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xml:space="preserve">        </w:t>
      </w:r>
      <w:r>
        <w:rPr>
          <w:rFonts w:ascii="Courier New" w:hAnsi="Courier New" w:cs="Courier New"/>
          <w:color w:val="0000FF"/>
          <w:kern w:val="0"/>
        </w:rPr>
        <w:t>if</w:t>
      </w:r>
      <w:r>
        <w:rPr>
          <w:rFonts w:ascii="Courier New" w:hAnsi="Courier New" w:cs="Courier New"/>
          <w:color w:val="2B2B2B"/>
          <w:kern w:val="0"/>
        </w:rPr>
        <w:t xml:space="preserve"> (sqlite3_prepare(db, [sqlStr UTF8String], -</w:t>
      </w:r>
      <w:r>
        <w:rPr>
          <w:rFonts w:ascii="Courier New" w:hAnsi="Courier New" w:cs="Courier New"/>
          <w:color w:val="6B006D"/>
          <w:kern w:val="0"/>
        </w:rPr>
        <w:t>1</w:t>
      </w:r>
      <w:r>
        <w:rPr>
          <w:rFonts w:ascii="Courier New" w:hAnsi="Courier New" w:cs="Courier New"/>
          <w:color w:val="2B2B2B"/>
          <w:kern w:val="0"/>
        </w:rPr>
        <w:t>, &amp;statement, NULL) ==</w:t>
      </w:r>
      <w:r>
        <w:rPr>
          <w:rFonts w:ascii="Courier New" w:hAnsi="Courier New" w:cs="Courier New"/>
          <w:kern w:val="0"/>
        </w:rPr>
        <w:t xml:space="preserve"> SQLITE_OK) {</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kern w:val="0"/>
        </w:rPr>
        <w:t xml:space="preserve">            </w:t>
      </w:r>
      <w:r>
        <w:rPr>
          <w:rFonts w:ascii="Courier New" w:hAnsi="Courier New" w:cs="Courier New"/>
          <w:color w:val="0F7003"/>
          <w:kern w:val="0"/>
        </w:rPr>
        <w:t>//</w:t>
      </w:r>
      <w:r>
        <w:rPr>
          <w:rFonts w:ascii="Courier New" w:hAnsi="Courier New" w:cs="Courier New"/>
          <w:color w:val="0F7003"/>
          <w:kern w:val="0"/>
        </w:rPr>
        <w:t>绑定参数开始</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xml:space="preserve">            sqlite3_bind_text(statement, </w:t>
      </w:r>
      <w:r>
        <w:rPr>
          <w:rFonts w:ascii="Courier New" w:hAnsi="Courier New" w:cs="Courier New"/>
          <w:color w:val="6B006D"/>
          <w:kern w:val="0"/>
        </w:rPr>
        <w:t>1</w:t>
      </w:r>
      <w:r>
        <w:rPr>
          <w:rFonts w:ascii="Courier New" w:hAnsi="Courier New" w:cs="Courier New"/>
          <w:color w:val="2B2B2B"/>
          <w:kern w:val="0"/>
        </w:rPr>
        <w:t>, [studentId.text UTF8String], -</w:t>
      </w:r>
      <w:r>
        <w:rPr>
          <w:rFonts w:ascii="Courier New" w:hAnsi="Courier New" w:cs="Courier New"/>
          <w:color w:val="6B006D"/>
          <w:kern w:val="0"/>
        </w:rPr>
        <w:t>1</w:t>
      </w:r>
      <w:r>
        <w:rPr>
          <w:rFonts w:ascii="Courier New" w:hAnsi="Courier New" w:cs="Courier New"/>
          <w:kern w:val="0"/>
        </w:rPr>
        <w:t>, NULL);</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sqlite3_bind_text(statement, </w:t>
      </w:r>
      <w:r>
        <w:rPr>
          <w:rFonts w:ascii="Courier New" w:hAnsi="Courier New" w:cs="Courier New"/>
          <w:color w:val="6B006D"/>
          <w:kern w:val="0"/>
        </w:rPr>
        <w:t>2</w:t>
      </w:r>
      <w:r>
        <w:rPr>
          <w:rFonts w:ascii="Courier New" w:hAnsi="Courier New" w:cs="Courier New"/>
          <w:color w:val="2B2B2B"/>
          <w:kern w:val="0"/>
        </w:rPr>
        <w:t>, [studentName.text UTF8String], -</w:t>
      </w:r>
      <w:r>
        <w:rPr>
          <w:rFonts w:ascii="Courier New" w:hAnsi="Courier New" w:cs="Courier New"/>
          <w:color w:val="6B006D"/>
          <w:kern w:val="0"/>
        </w:rPr>
        <w:t>1</w:t>
      </w:r>
      <w:r>
        <w:rPr>
          <w:rFonts w:ascii="Courier New" w:hAnsi="Courier New" w:cs="Courier New"/>
          <w:kern w:val="0"/>
        </w:rPr>
        <w:t>, NULL);</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sqlite3_bind_text(statement, </w:t>
      </w:r>
      <w:r>
        <w:rPr>
          <w:rFonts w:ascii="Courier New" w:hAnsi="Courier New" w:cs="Courier New"/>
          <w:color w:val="6B006D"/>
          <w:kern w:val="0"/>
        </w:rPr>
        <w:t>3</w:t>
      </w:r>
      <w:r>
        <w:rPr>
          <w:rFonts w:ascii="Courier New" w:hAnsi="Courier New" w:cs="Courier New"/>
          <w:color w:val="2B2B2B"/>
          <w:kern w:val="0"/>
        </w:rPr>
        <w:t>, [studentClass.text UTF8String], -</w:t>
      </w:r>
      <w:r>
        <w:rPr>
          <w:rFonts w:ascii="Courier New" w:hAnsi="Courier New" w:cs="Courier New"/>
          <w:color w:val="6B006D"/>
          <w:kern w:val="0"/>
        </w:rPr>
        <w:t>1</w:t>
      </w:r>
      <w:r>
        <w:rPr>
          <w:rFonts w:ascii="Courier New" w:hAnsi="Courier New" w:cs="Courier New"/>
          <w:kern w:val="0"/>
        </w:rPr>
        <w:t>, NULL);</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kern w:val="0"/>
        </w:rPr>
        <w:t xml:space="preserve">            </w:t>
      </w:r>
      <w:r>
        <w:rPr>
          <w:rFonts w:ascii="Courier New" w:hAnsi="Courier New" w:cs="Courier New"/>
          <w:color w:val="0F7003"/>
          <w:kern w:val="0"/>
        </w:rPr>
        <w:t>//</w:t>
      </w:r>
      <w:r>
        <w:rPr>
          <w:rFonts w:ascii="Courier New" w:hAnsi="Courier New" w:cs="Courier New"/>
          <w:color w:val="0F7003"/>
          <w:kern w:val="0"/>
        </w:rPr>
        <w:t>执行插入</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xml:space="preserve">            </w:t>
      </w:r>
      <w:r>
        <w:rPr>
          <w:rFonts w:ascii="Courier New" w:hAnsi="Courier New" w:cs="Courier New"/>
          <w:color w:val="0000FF"/>
          <w:kern w:val="0"/>
        </w:rPr>
        <w:t>if</w:t>
      </w:r>
      <w:r>
        <w:rPr>
          <w:rFonts w:ascii="Courier New" w:hAnsi="Courier New" w:cs="Courier New"/>
          <w:color w:val="2B2B2B"/>
          <w:kern w:val="0"/>
        </w:rPr>
        <w:t xml:space="preserve"> (sqlite3_step(statement) !=</w:t>
      </w:r>
      <w:r>
        <w:rPr>
          <w:rFonts w:ascii="Courier New" w:hAnsi="Courier New" w:cs="Courier New"/>
          <w:kern w:val="0"/>
        </w:rPr>
        <w:t xml:space="preserve"> SQLITE_DONE)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NSAssert(</w:t>
      </w:r>
      <w:r>
        <w:rPr>
          <w:rFonts w:ascii="Courier New" w:hAnsi="Courier New" w:cs="Courier New"/>
          <w:color w:val="6B006D"/>
          <w:kern w:val="0"/>
        </w:rPr>
        <w:t>0</w:t>
      </w:r>
      <w:r>
        <w:rPr>
          <w:rFonts w:ascii="Courier New" w:hAnsi="Courier New" w:cs="Courier New"/>
          <w:color w:val="2B2B2B"/>
          <w:kern w:val="0"/>
        </w:rPr>
        <w:t xml:space="preserve">, </w:t>
      </w:r>
      <w:r>
        <w:rPr>
          <w:rFonts w:ascii="Courier New" w:hAnsi="Courier New" w:cs="Courier New"/>
          <w:color w:val="6B0003"/>
          <w:kern w:val="0"/>
        </w:rPr>
        <w:t>@"INSERT DATABASE ERROR!"</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sqlite3_finalize(statement);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sqlite3_close(db);</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29" name="图片 2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 </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sqlite3_prepare_v2(db, [sqlStr UTF8String], -1, &amp;statement, nil) == SQLITE_OK</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sqlite3_prepare_v2</w:t>
      </w:r>
      <w:r>
        <w:rPr>
          <w:rFonts w:ascii="Verdana" w:hAnsi="Verdana" w:cs="Verdana"/>
          <w:color w:val="2B2B2B"/>
          <w:kern w:val="0"/>
          <w:sz w:val="28"/>
          <w:szCs w:val="28"/>
        </w:rPr>
        <w:t>执行</w:t>
      </w:r>
      <w:r>
        <w:rPr>
          <w:rFonts w:ascii="Verdana" w:hAnsi="Verdana" w:cs="Verdana"/>
          <w:color w:val="2B2B2B"/>
          <w:kern w:val="0"/>
          <w:sz w:val="28"/>
          <w:szCs w:val="28"/>
        </w:rPr>
        <w:t>sql</w:t>
      </w:r>
      <w:r>
        <w:rPr>
          <w:rFonts w:ascii="Verdana" w:hAnsi="Verdana" w:cs="Verdana"/>
          <w:color w:val="2B2B2B"/>
          <w:kern w:val="0"/>
          <w:sz w:val="28"/>
          <w:szCs w:val="28"/>
        </w:rPr>
        <w:t>语句，第</w:t>
      </w:r>
      <w:r>
        <w:rPr>
          <w:rFonts w:ascii="Verdana" w:hAnsi="Verdana" w:cs="Verdana"/>
          <w:color w:val="2B2B2B"/>
          <w:kern w:val="0"/>
          <w:sz w:val="28"/>
          <w:szCs w:val="28"/>
        </w:rPr>
        <w:t>3</w:t>
      </w:r>
      <w:r>
        <w:rPr>
          <w:rFonts w:ascii="Verdana" w:hAnsi="Verdana" w:cs="Verdana"/>
          <w:color w:val="2B2B2B"/>
          <w:kern w:val="0"/>
          <w:sz w:val="28"/>
          <w:szCs w:val="28"/>
        </w:rPr>
        <w:t>个参数</w:t>
      </w:r>
      <w:r>
        <w:rPr>
          <w:rFonts w:ascii="Verdana" w:hAnsi="Verdana" w:cs="Verdana"/>
          <w:color w:val="2B2B2B"/>
          <w:kern w:val="0"/>
          <w:sz w:val="28"/>
          <w:szCs w:val="28"/>
        </w:rPr>
        <w:t>-1</w:t>
      </w:r>
      <w:r>
        <w:rPr>
          <w:rFonts w:ascii="Verdana" w:hAnsi="Verdana" w:cs="Verdana"/>
          <w:color w:val="2B2B2B"/>
          <w:kern w:val="0"/>
          <w:sz w:val="28"/>
          <w:szCs w:val="28"/>
        </w:rPr>
        <w:t>代表全部</w:t>
      </w:r>
      <w:r>
        <w:rPr>
          <w:rFonts w:ascii="Verdana" w:hAnsi="Verdana" w:cs="Verdana"/>
          <w:color w:val="2B2B2B"/>
          <w:kern w:val="0"/>
          <w:sz w:val="28"/>
          <w:szCs w:val="28"/>
        </w:rPr>
        <w:t>sql</w:t>
      </w:r>
      <w:r>
        <w:rPr>
          <w:rFonts w:ascii="Verdana" w:hAnsi="Verdana" w:cs="Verdana"/>
          <w:color w:val="2B2B2B"/>
          <w:kern w:val="0"/>
          <w:sz w:val="28"/>
          <w:szCs w:val="28"/>
        </w:rPr>
        <w:t>字符串长度，第</w:t>
      </w:r>
      <w:r>
        <w:rPr>
          <w:rFonts w:ascii="Verdana" w:hAnsi="Verdana" w:cs="Verdana"/>
          <w:color w:val="2B2B2B"/>
          <w:kern w:val="0"/>
          <w:sz w:val="28"/>
          <w:szCs w:val="28"/>
        </w:rPr>
        <w:t>4</w:t>
      </w:r>
      <w:r>
        <w:rPr>
          <w:rFonts w:ascii="Verdana" w:hAnsi="Verdana" w:cs="Verdana"/>
          <w:color w:val="2B2B2B"/>
          <w:kern w:val="0"/>
          <w:sz w:val="28"/>
          <w:szCs w:val="28"/>
        </w:rPr>
        <w:t>个参数</w:t>
      </w:r>
      <w:r>
        <w:rPr>
          <w:rFonts w:ascii="Verdana" w:hAnsi="Verdana" w:cs="Verdana"/>
          <w:color w:val="2B2B2B"/>
          <w:kern w:val="0"/>
          <w:sz w:val="28"/>
          <w:szCs w:val="28"/>
        </w:rPr>
        <w:t>&amp;statement</w:t>
      </w:r>
      <w:r>
        <w:rPr>
          <w:rFonts w:ascii="Verdana" w:hAnsi="Verdana" w:cs="Verdana"/>
          <w:color w:val="2B2B2B"/>
          <w:kern w:val="0"/>
          <w:sz w:val="28"/>
          <w:szCs w:val="28"/>
        </w:rPr>
        <w:t>是</w:t>
      </w:r>
      <w:r>
        <w:rPr>
          <w:rFonts w:ascii="Verdana" w:hAnsi="Verdana" w:cs="Verdana"/>
          <w:color w:val="2B2B2B"/>
          <w:kern w:val="0"/>
          <w:sz w:val="28"/>
          <w:szCs w:val="28"/>
        </w:rPr>
        <w:t>sqlite3_stmt</w:t>
      </w:r>
      <w:r>
        <w:rPr>
          <w:rFonts w:ascii="Verdana" w:hAnsi="Verdana" w:cs="Verdana"/>
          <w:color w:val="2B2B2B"/>
          <w:kern w:val="0"/>
          <w:sz w:val="28"/>
          <w:szCs w:val="28"/>
        </w:rPr>
        <w:t>指针（</w:t>
      </w:r>
      <w:r>
        <w:rPr>
          <w:rFonts w:ascii="Verdana" w:hAnsi="Verdana" w:cs="Verdana"/>
          <w:color w:val="2B2B2B"/>
          <w:kern w:val="0"/>
          <w:sz w:val="28"/>
          <w:szCs w:val="28"/>
        </w:rPr>
        <w:t>* statement</w:t>
      </w:r>
      <w:r>
        <w:rPr>
          <w:rFonts w:ascii="Verdana" w:hAnsi="Verdana" w:cs="Verdana"/>
          <w:color w:val="2B2B2B"/>
          <w:kern w:val="0"/>
          <w:sz w:val="28"/>
          <w:szCs w:val="28"/>
        </w:rPr>
        <w:t>）的地址，第</w:t>
      </w:r>
      <w:r>
        <w:rPr>
          <w:rFonts w:ascii="Verdana" w:hAnsi="Verdana" w:cs="Verdana"/>
          <w:color w:val="2B2B2B"/>
          <w:kern w:val="0"/>
          <w:sz w:val="28"/>
          <w:szCs w:val="28"/>
        </w:rPr>
        <w:t>5</w:t>
      </w:r>
      <w:r>
        <w:rPr>
          <w:rFonts w:ascii="Verdana" w:hAnsi="Verdana" w:cs="Verdana"/>
          <w:color w:val="2B2B2B"/>
          <w:kern w:val="0"/>
          <w:sz w:val="28"/>
          <w:szCs w:val="28"/>
        </w:rPr>
        <w:t>个参数是</w:t>
      </w:r>
      <w:r>
        <w:rPr>
          <w:rFonts w:ascii="Verdana" w:hAnsi="Verdana" w:cs="Verdana"/>
          <w:color w:val="2B2B2B"/>
          <w:kern w:val="0"/>
          <w:sz w:val="28"/>
          <w:szCs w:val="28"/>
        </w:rPr>
        <w:t>sql</w:t>
      </w:r>
      <w:r>
        <w:rPr>
          <w:rFonts w:ascii="Verdana" w:hAnsi="Verdana" w:cs="Verdana"/>
          <w:color w:val="2B2B2B"/>
          <w:kern w:val="0"/>
          <w:sz w:val="28"/>
          <w:szCs w:val="28"/>
        </w:rPr>
        <w:t>语句没有被执行的部分语句。</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sqlite3_bind_text(statement, 1, [studentId.text UTF8String], -1, NULL);</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是绑定参数，第</w:t>
      </w:r>
      <w:r>
        <w:rPr>
          <w:rFonts w:ascii="Verdana" w:hAnsi="Verdana" w:cs="Verdana"/>
          <w:color w:val="2B2B2B"/>
          <w:kern w:val="0"/>
          <w:sz w:val="28"/>
          <w:szCs w:val="28"/>
        </w:rPr>
        <w:t>2</w:t>
      </w:r>
      <w:r>
        <w:rPr>
          <w:rFonts w:ascii="Verdana" w:hAnsi="Verdana" w:cs="Verdana"/>
          <w:color w:val="2B2B2B"/>
          <w:kern w:val="0"/>
          <w:sz w:val="28"/>
          <w:szCs w:val="28"/>
        </w:rPr>
        <w:t>个参数为序号（从</w:t>
      </w:r>
      <w:r>
        <w:rPr>
          <w:rFonts w:ascii="Verdana" w:hAnsi="Verdana" w:cs="Verdana"/>
          <w:color w:val="2B2B2B"/>
          <w:kern w:val="0"/>
          <w:sz w:val="28"/>
          <w:szCs w:val="28"/>
        </w:rPr>
        <w:t>1</w:t>
      </w:r>
      <w:r>
        <w:rPr>
          <w:rFonts w:ascii="Verdana" w:hAnsi="Verdana" w:cs="Verdana"/>
          <w:color w:val="2B2B2B"/>
          <w:kern w:val="0"/>
          <w:sz w:val="28"/>
          <w:szCs w:val="28"/>
        </w:rPr>
        <w:t>开始），第</w:t>
      </w:r>
      <w:r>
        <w:rPr>
          <w:rFonts w:ascii="Verdana" w:hAnsi="Verdana" w:cs="Verdana"/>
          <w:color w:val="2B2B2B"/>
          <w:kern w:val="0"/>
          <w:sz w:val="28"/>
          <w:szCs w:val="28"/>
        </w:rPr>
        <w:t>3</w:t>
      </w:r>
      <w:r>
        <w:rPr>
          <w:rFonts w:ascii="Verdana" w:hAnsi="Verdana" w:cs="Verdana"/>
          <w:color w:val="2B2B2B"/>
          <w:kern w:val="0"/>
          <w:sz w:val="28"/>
          <w:szCs w:val="28"/>
        </w:rPr>
        <w:t>个参数为字符串值，第</w:t>
      </w:r>
      <w:r>
        <w:rPr>
          <w:rFonts w:ascii="Verdana" w:hAnsi="Verdana" w:cs="Verdana"/>
          <w:color w:val="2B2B2B"/>
          <w:kern w:val="0"/>
          <w:sz w:val="28"/>
          <w:szCs w:val="28"/>
        </w:rPr>
        <w:t>4</w:t>
      </w:r>
      <w:r>
        <w:rPr>
          <w:rFonts w:ascii="Verdana" w:hAnsi="Verdana" w:cs="Verdana"/>
          <w:color w:val="2B2B2B"/>
          <w:kern w:val="0"/>
          <w:sz w:val="28"/>
          <w:szCs w:val="28"/>
        </w:rPr>
        <w:t>个参数为字符串长度。</w:t>
      </w:r>
      <w:r>
        <w:rPr>
          <w:rFonts w:ascii="Verdana" w:hAnsi="Verdana" w:cs="Verdana"/>
          <w:color w:val="2B2B2B"/>
          <w:kern w:val="0"/>
          <w:sz w:val="28"/>
          <w:szCs w:val="28"/>
        </w:rPr>
        <w:t xml:space="preserve"> </w:t>
      </w:r>
      <w:r>
        <w:rPr>
          <w:rFonts w:ascii="Verdana" w:hAnsi="Verdana" w:cs="Verdana"/>
          <w:color w:val="2B2B2B"/>
          <w:kern w:val="0"/>
          <w:sz w:val="28"/>
          <w:szCs w:val="28"/>
        </w:rPr>
        <w:t>第</w:t>
      </w:r>
      <w:r>
        <w:rPr>
          <w:rFonts w:ascii="Verdana" w:hAnsi="Verdana" w:cs="Verdana"/>
          <w:color w:val="2B2B2B"/>
          <w:kern w:val="0"/>
          <w:sz w:val="28"/>
          <w:szCs w:val="28"/>
        </w:rPr>
        <w:t>5</w:t>
      </w:r>
      <w:r>
        <w:rPr>
          <w:rFonts w:ascii="Verdana" w:hAnsi="Verdana" w:cs="Verdana"/>
          <w:color w:val="2B2B2B"/>
          <w:kern w:val="0"/>
          <w:sz w:val="28"/>
          <w:szCs w:val="28"/>
        </w:rPr>
        <w:t>个参数为一个函数指针，</w:t>
      </w:r>
      <w:r>
        <w:rPr>
          <w:rFonts w:ascii="Verdana" w:hAnsi="Verdana" w:cs="Verdana"/>
          <w:color w:val="2B2B2B"/>
          <w:kern w:val="0"/>
          <w:sz w:val="28"/>
          <w:szCs w:val="28"/>
        </w:rPr>
        <w:t>SQLITE3</w:t>
      </w:r>
      <w:r>
        <w:rPr>
          <w:rFonts w:ascii="Verdana" w:hAnsi="Verdana" w:cs="Verdana"/>
          <w:color w:val="2B2B2B"/>
          <w:kern w:val="0"/>
          <w:sz w:val="28"/>
          <w:szCs w:val="28"/>
        </w:rPr>
        <w:t>执行完操作后回调此函数，通常用于释放字符串占用的内存。</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sqlite3_step(statement) != SQLITE_DONE</w:t>
      </w:r>
      <w:r>
        <w:rPr>
          <w:rFonts w:ascii="Verdana" w:hAnsi="Verdana" w:cs="Verdana"/>
          <w:color w:val="2B2B2B"/>
          <w:kern w:val="0"/>
          <w:sz w:val="28"/>
          <w:szCs w:val="28"/>
        </w:rPr>
        <w:t>判断是否执行完成</w:t>
      </w:r>
      <w:r>
        <w:rPr>
          <w:rFonts w:ascii="Verdana" w:hAnsi="Verdana" w:cs="Verdana"/>
          <w:color w:val="2B2B2B"/>
          <w:kern w:val="0"/>
          <w:sz w:val="28"/>
          <w:szCs w:val="28"/>
        </w:rPr>
        <w:t>sql</w:t>
      </w:r>
      <w:r>
        <w:rPr>
          <w:rFonts w:ascii="Verdana" w:hAnsi="Verdana" w:cs="Verdana"/>
          <w:color w:val="2B2B2B"/>
          <w:kern w:val="0"/>
          <w:sz w:val="28"/>
          <w:szCs w:val="28"/>
        </w:rPr>
        <w:t>语句执行。</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sqlite3_finalize(statement)</w:t>
      </w:r>
      <w:r>
        <w:rPr>
          <w:rFonts w:ascii="Verdana" w:hAnsi="Verdana" w:cs="Verdana"/>
          <w:color w:val="2B2B2B"/>
          <w:kern w:val="0"/>
          <w:sz w:val="28"/>
          <w:szCs w:val="28"/>
        </w:rPr>
        <w:t>和</w:t>
      </w:r>
      <w:r>
        <w:rPr>
          <w:rFonts w:ascii="Verdana" w:hAnsi="Verdana" w:cs="Verdana"/>
          <w:color w:val="2B2B2B"/>
          <w:kern w:val="0"/>
          <w:sz w:val="28"/>
          <w:szCs w:val="28"/>
        </w:rPr>
        <w:t>sqlite3_close(db)</w:t>
      </w:r>
      <w:r>
        <w:rPr>
          <w:rFonts w:ascii="Verdana" w:hAnsi="Verdana" w:cs="Verdana"/>
          <w:color w:val="2B2B2B"/>
          <w:kern w:val="0"/>
          <w:sz w:val="28"/>
          <w:szCs w:val="28"/>
        </w:rPr>
        <w:t>释放资源。</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b/>
          <w:bCs/>
          <w:color w:val="2B2B2B"/>
          <w:kern w:val="0"/>
          <w:sz w:val="28"/>
          <w:szCs w:val="28"/>
        </w:rPr>
        <w:t>查询数据</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30" name="图片 3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(IBAction)loadFromSqlite:(</w:t>
      </w:r>
      <w:r>
        <w:rPr>
          <w:rFonts w:ascii="Courier New" w:hAnsi="Courier New" w:cs="Courier New"/>
          <w:color w:val="0000FF"/>
          <w:kern w:val="0"/>
        </w:rPr>
        <w:t>id</w:t>
      </w:r>
      <w:r>
        <w:rPr>
          <w:rFonts w:ascii="Courier New" w:hAnsi="Courier New" w:cs="Courier New"/>
          <w:kern w:val="0"/>
        </w:rPr>
        <w:t>)sender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NSString</w:t>
      </w:r>
      <w:r>
        <w:rPr>
          <w:rFonts w:ascii="Courier New" w:hAnsi="Courier New" w:cs="Courier New"/>
          <w:color w:val="2B2B2B"/>
          <w:kern w:val="0"/>
        </w:rPr>
        <w:t>* fileName =</w:t>
      </w:r>
      <w:r>
        <w:rPr>
          <w:rFonts w:ascii="Courier New" w:hAnsi="Courier New" w:cs="Courier New"/>
          <w:kern w:val="0"/>
        </w:rPr>
        <w:t xml:space="preserve"> [self dataFile];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NSLog(</w:t>
      </w:r>
      <w:r>
        <w:rPr>
          <w:rFonts w:ascii="Courier New" w:hAnsi="Courier New" w:cs="Courier New"/>
          <w:color w:val="6B0003"/>
          <w:kern w:val="0"/>
        </w:rPr>
        <w:t>@"%@"</w:t>
      </w:r>
      <w:r>
        <w:rPr>
          <w:rFonts w:ascii="Courier New" w:hAnsi="Courier New" w:cs="Courier New"/>
          <w:kern w:val="0"/>
        </w:rPr>
        <w:t>, fileName);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r>
        <w:rPr>
          <w:rFonts w:ascii="Courier New" w:hAnsi="Courier New" w:cs="Courier New"/>
          <w:color w:val="0000FF"/>
          <w:kern w:val="0"/>
        </w:rPr>
        <w:t>if</w:t>
      </w:r>
      <w:r>
        <w:rPr>
          <w:rFonts w:ascii="Courier New" w:hAnsi="Courier New" w:cs="Courier New"/>
          <w:color w:val="2B2B2B"/>
          <w:kern w:val="0"/>
        </w:rPr>
        <w:t xml:space="preserve"> (sqlite3_open([fileName UTF8String], &amp;db) !=</w:t>
      </w:r>
      <w:r>
        <w:rPr>
          <w:rFonts w:ascii="Courier New" w:hAnsi="Courier New" w:cs="Courier New"/>
          <w:kern w:val="0"/>
        </w:rPr>
        <w:t xml:space="preserve"> SQLITE_OK)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sqlite3_close(db);</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NSAssert(NO, </w:t>
      </w:r>
      <w:r>
        <w:rPr>
          <w:rFonts w:ascii="Courier New" w:hAnsi="Courier New" w:cs="Courier New"/>
          <w:color w:val="6B0003"/>
          <w:kern w:val="0"/>
        </w:rPr>
        <w:t>@"OPEN DATABASE ERROR!"</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 </w:t>
      </w:r>
      <w:r>
        <w:rPr>
          <w:rFonts w:ascii="Courier New" w:hAnsi="Courier New" w:cs="Courier New"/>
          <w:color w:val="0000FF"/>
          <w:kern w:val="0"/>
        </w:rPr>
        <w:t>else</w:t>
      </w: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NSString</w:t>
      </w:r>
      <w:r>
        <w:rPr>
          <w:rFonts w:ascii="Courier New" w:hAnsi="Courier New" w:cs="Courier New"/>
          <w:color w:val="2B2B2B"/>
          <w:kern w:val="0"/>
        </w:rPr>
        <w:t>* sqlStr = [NSString stringWithFormat:</w:t>
      </w:r>
      <w:r>
        <w:rPr>
          <w:rFonts w:ascii="Courier New" w:hAnsi="Courier New" w:cs="Courier New"/>
          <w:color w:val="6B0003"/>
          <w:kern w:val="0"/>
        </w:rPr>
        <w:t>@"SELECT %@,%@,%@ FROM %@ WHERE %@=?"</w:t>
      </w: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FIELDS_NAME_SID, FIELDS_NAME_SNAME, FIELDS_NAME_SCLASS, TABLE_NAME, FIELDS_NAME_SID];</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sqlite3_stmt</w:t>
      </w:r>
      <w:r>
        <w:rPr>
          <w:rFonts w:ascii="Courier New" w:hAnsi="Courier New" w:cs="Courier New"/>
          <w:color w:val="2B2B2B"/>
          <w:kern w:val="0"/>
        </w:rPr>
        <w:t>*</w:t>
      </w:r>
      <w:r>
        <w:rPr>
          <w:rFonts w:ascii="Courier New" w:hAnsi="Courier New" w:cs="Courier New"/>
          <w:kern w:val="0"/>
        </w:rPr>
        <w:t xml:space="preserve"> statement;</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kern w:val="0"/>
        </w:rPr>
        <w:t xml:space="preserve">        </w:t>
      </w:r>
      <w:r>
        <w:rPr>
          <w:rFonts w:ascii="Courier New" w:hAnsi="Courier New" w:cs="Courier New"/>
          <w:color w:val="0F7003"/>
          <w:kern w:val="0"/>
        </w:rPr>
        <w:t>//</w:t>
      </w:r>
      <w:r>
        <w:rPr>
          <w:rFonts w:ascii="Courier New" w:hAnsi="Courier New" w:cs="Courier New"/>
          <w:color w:val="0F7003"/>
          <w:kern w:val="0"/>
        </w:rPr>
        <w:t>预处理过程</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xml:space="preserve">        </w:t>
      </w:r>
      <w:r>
        <w:rPr>
          <w:rFonts w:ascii="Courier New" w:hAnsi="Courier New" w:cs="Courier New"/>
          <w:color w:val="0000FF"/>
          <w:kern w:val="0"/>
        </w:rPr>
        <w:t>if</w:t>
      </w:r>
      <w:r>
        <w:rPr>
          <w:rFonts w:ascii="Courier New" w:hAnsi="Courier New" w:cs="Courier New"/>
          <w:color w:val="2B2B2B"/>
          <w:kern w:val="0"/>
        </w:rPr>
        <w:t xml:space="preserve"> (sqlite3_prepare_v2(db, [sqlStr UTF8String], -</w:t>
      </w:r>
      <w:r>
        <w:rPr>
          <w:rFonts w:ascii="Courier New" w:hAnsi="Courier New" w:cs="Courier New"/>
          <w:color w:val="6B006D"/>
          <w:kern w:val="0"/>
        </w:rPr>
        <w:t>1</w:t>
      </w:r>
      <w:r>
        <w:rPr>
          <w:rFonts w:ascii="Courier New" w:hAnsi="Courier New" w:cs="Courier New"/>
          <w:color w:val="2B2B2B"/>
          <w:kern w:val="0"/>
        </w:rPr>
        <w:t>, &amp;statement, NULL) ==</w:t>
      </w:r>
      <w:r>
        <w:rPr>
          <w:rFonts w:ascii="Courier New" w:hAnsi="Courier New" w:cs="Courier New"/>
          <w:kern w:val="0"/>
        </w:rPr>
        <w:t xml:space="preserve"> SQLITE_OK) {</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kern w:val="0"/>
        </w:rPr>
        <w:t xml:space="preserve">            </w:t>
      </w:r>
      <w:r>
        <w:rPr>
          <w:rFonts w:ascii="Courier New" w:hAnsi="Courier New" w:cs="Courier New"/>
          <w:color w:val="0F7003"/>
          <w:kern w:val="0"/>
        </w:rPr>
        <w:t>//</w:t>
      </w:r>
      <w:r>
        <w:rPr>
          <w:rFonts w:ascii="Courier New" w:hAnsi="Courier New" w:cs="Courier New"/>
          <w:color w:val="0F7003"/>
          <w:kern w:val="0"/>
        </w:rPr>
        <w:t>绑定参数开始</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xml:space="preserve">            sqlite3_bind_text(statement, </w:t>
      </w:r>
      <w:r>
        <w:rPr>
          <w:rFonts w:ascii="Courier New" w:hAnsi="Courier New" w:cs="Courier New"/>
          <w:color w:val="6B006D"/>
          <w:kern w:val="0"/>
        </w:rPr>
        <w:t>1</w:t>
      </w:r>
      <w:r>
        <w:rPr>
          <w:rFonts w:ascii="Courier New" w:hAnsi="Courier New" w:cs="Courier New"/>
          <w:color w:val="2B2B2B"/>
          <w:kern w:val="0"/>
        </w:rPr>
        <w:t xml:space="preserve">, </w:t>
      </w:r>
      <w:r>
        <w:rPr>
          <w:rFonts w:ascii="Courier New" w:hAnsi="Courier New" w:cs="Courier New"/>
          <w:color w:val="6B0003"/>
          <w:kern w:val="0"/>
        </w:rPr>
        <w:t>"1000"</w:t>
      </w:r>
      <w:r>
        <w:rPr>
          <w:rFonts w:ascii="Courier New" w:hAnsi="Courier New" w:cs="Courier New"/>
          <w:color w:val="2B2B2B"/>
          <w:kern w:val="0"/>
        </w:rPr>
        <w:t>, -</w:t>
      </w:r>
      <w:r>
        <w:rPr>
          <w:rFonts w:ascii="Courier New" w:hAnsi="Courier New" w:cs="Courier New"/>
          <w:color w:val="6B006D"/>
          <w:kern w:val="0"/>
        </w:rPr>
        <w:t>1</w:t>
      </w:r>
      <w:r>
        <w:rPr>
          <w:rFonts w:ascii="Courier New" w:hAnsi="Courier New" w:cs="Courier New"/>
          <w:kern w:val="0"/>
        </w:rPr>
        <w:t>, NULL);</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kern w:val="0"/>
        </w:rPr>
        <w:t xml:space="preserve">            </w:t>
      </w:r>
      <w:r>
        <w:rPr>
          <w:rFonts w:ascii="Courier New" w:hAnsi="Courier New" w:cs="Courier New"/>
          <w:color w:val="0F7003"/>
          <w:kern w:val="0"/>
        </w:rPr>
        <w:t>//</w:t>
      </w:r>
      <w:r>
        <w:rPr>
          <w:rFonts w:ascii="Courier New" w:hAnsi="Courier New" w:cs="Courier New"/>
          <w:color w:val="0F7003"/>
          <w:kern w:val="0"/>
        </w:rPr>
        <w:t>执行</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xml:space="preserve">            </w:t>
      </w:r>
      <w:r>
        <w:rPr>
          <w:rFonts w:ascii="Courier New" w:hAnsi="Courier New" w:cs="Courier New"/>
          <w:color w:val="0000FF"/>
          <w:kern w:val="0"/>
        </w:rPr>
        <w:t>while</w:t>
      </w:r>
      <w:r>
        <w:rPr>
          <w:rFonts w:ascii="Courier New" w:hAnsi="Courier New" w:cs="Courier New"/>
          <w:color w:val="2B2B2B"/>
          <w:kern w:val="0"/>
        </w:rPr>
        <w:t xml:space="preserve"> (sqlite3_step(statement) ==</w:t>
      </w:r>
      <w:r>
        <w:rPr>
          <w:rFonts w:ascii="Courier New" w:hAnsi="Courier New" w:cs="Courier New"/>
          <w:kern w:val="0"/>
        </w:rPr>
        <w:t xml:space="preserve"> SQLITE_ROW)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r>
        <w:rPr>
          <w:rFonts w:ascii="Courier New" w:hAnsi="Courier New" w:cs="Courier New"/>
          <w:color w:val="0000FF"/>
          <w:kern w:val="0"/>
        </w:rPr>
        <w:t>char</w:t>
      </w:r>
      <w:r>
        <w:rPr>
          <w:rFonts w:ascii="Courier New" w:hAnsi="Courier New" w:cs="Courier New"/>
          <w:color w:val="2B2B2B"/>
          <w:kern w:val="0"/>
        </w:rPr>
        <w:t>* field1 = (</w:t>
      </w:r>
      <w:r>
        <w:rPr>
          <w:rFonts w:ascii="Courier New" w:hAnsi="Courier New" w:cs="Courier New"/>
          <w:color w:val="0000FF"/>
          <w:kern w:val="0"/>
        </w:rPr>
        <w:t>char</w:t>
      </w:r>
      <w:r>
        <w:rPr>
          <w:rFonts w:ascii="Courier New" w:hAnsi="Courier New" w:cs="Courier New"/>
          <w:color w:val="2B2B2B"/>
          <w:kern w:val="0"/>
        </w:rPr>
        <w:t xml:space="preserve">*)sqlite3_column_text(statement, </w:t>
      </w:r>
      <w:r>
        <w:rPr>
          <w:rFonts w:ascii="Courier New" w:hAnsi="Courier New" w:cs="Courier New"/>
          <w:color w:val="6B006D"/>
          <w:kern w:val="0"/>
        </w:rPr>
        <w:t>0</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NSString</w:t>
      </w:r>
      <w:r>
        <w:rPr>
          <w:rFonts w:ascii="Courier New" w:hAnsi="Courier New" w:cs="Courier New"/>
          <w:color w:val="2B2B2B"/>
          <w:kern w:val="0"/>
        </w:rPr>
        <w:t>* field1Str =</w:t>
      </w:r>
      <w:r>
        <w:rPr>
          <w:rFonts w:ascii="Courier New" w:hAnsi="Courier New" w:cs="Courier New"/>
          <w:kern w:val="0"/>
        </w:rPr>
        <w:t xml:space="preserve"> [[NSString alloc]initWithUTF8String:field1];</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studentId.text </w:t>
      </w:r>
      <w:r>
        <w:rPr>
          <w:rFonts w:ascii="Courier New" w:hAnsi="Courier New" w:cs="Courier New"/>
          <w:color w:val="2B2B2B"/>
          <w:kern w:val="0"/>
        </w:rPr>
        <w:t>=</w:t>
      </w:r>
      <w:r>
        <w:rPr>
          <w:rFonts w:ascii="Courier New" w:hAnsi="Courier New" w:cs="Courier New"/>
          <w:kern w:val="0"/>
        </w:rPr>
        <w:t xml:space="preserve"> field1Str;</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r>
        <w:rPr>
          <w:rFonts w:ascii="Courier New" w:hAnsi="Courier New" w:cs="Courier New"/>
          <w:color w:val="0000FF"/>
          <w:kern w:val="0"/>
        </w:rPr>
        <w:t>char</w:t>
      </w:r>
      <w:r>
        <w:rPr>
          <w:rFonts w:ascii="Courier New" w:hAnsi="Courier New" w:cs="Courier New"/>
          <w:color w:val="2B2B2B"/>
          <w:kern w:val="0"/>
        </w:rPr>
        <w:t>* field2 = (</w:t>
      </w:r>
      <w:r>
        <w:rPr>
          <w:rFonts w:ascii="Courier New" w:hAnsi="Courier New" w:cs="Courier New"/>
          <w:color w:val="0000FF"/>
          <w:kern w:val="0"/>
        </w:rPr>
        <w:t>char</w:t>
      </w:r>
      <w:r>
        <w:rPr>
          <w:rFonts w:ascii="Courier New" w:hAnsi="Courier New" w:cs="Courier New"/>
          <w:color w:val="2B2B2B"/>
          <w:kern w:val="0"/>
        </w:rPr>
        <w:t xml:space="preserve">*)sqlite3_column_text(statement, </w:t>
      </w:r>
      <w:r>
        <w:rPr>
          <w:rFonts w:ascii="Courier New" w:hAnsi="Courier New" w:cs="Courier New"/>
          <w:color w:val="6B006D"/>
          <w:kern w:val="0"/>
        </w:rPr>
        <w:t>1</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NSString</w:t>
      </w:r>
      <w:r>
        <w:rPr>
          <w:rFonts w:ascii="Courier New" w:hAnsi="Courier New" w:cs="Courier New"/>
          <w:color w:val="2B2B2B"/>
          <w:kern w:val="0"/>
        </w:rPr>
        <w:t>* field2Str =</w:t>
      </w:r>
      <w:r>
        <w:rPr>
          <w:rFonts w:ascii="Courier New" w:hAnsi="Courier New" w:cs="Courier New"/>
          <w:kern w:val="0"/>
        </w:rPr>
        <w:t xml:space="preserve"> [[NSString alloc]initWithUTF8String:field2];</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studentName.text </w:t>
      </w:r>
      <w:r>
        <w:rPr>
          <w:rFonts w:ascii="Courier New" w:hAnsi="Courier New" w:cs="Courier New"/>
          <w:color w:val="2B2B2B"/>
          <w:kern w:val="0"/>
        </w:rPr>
        <w:t>=</w:t>
      </w:r>
      <w:r>
        <w:rPr>
          <w:rFonts w:ascii="Courier New" w:hAnsi="Courier New" w:cs="Courier New"/>
          <w:kern w:val="0"/>
        </w:rPr>
        <w:t xml:space="preserve"> field2Str;</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r>
        <w:rPr>
          <w:rFonts w:ascii="Courier New" w:hAnsi="Courier New" w:cs="Courier New"/>
          <w:color w:val="0000FF"/>
          <w:kern w:val="0"/>
        </w:rPr>
        <w:t>char</w:t>
      </w:r>
      <w:r>
        <w:rPr>
          <w:rFonts w:ascii="Courier New" w:hAnsi="Courier New" w:cs="Courier New"/>
          <w:color w:val="2B2B2B"/>
          <w:kern w:val="0"/>
        </w:rPr>
        <w:t>* field3 = (</w:t>
      </w:r>
      <w:r>
        <w:rPr>
          <w:rFonts w:ascii="Courier New" w:hAnsi="Courier New" w:cs="Courier New"/>
          <w:color w:val="0000FF"/>
          <w:kern w:val="0"/>
        </w:rPr>
        <w:t>char</w:t>
      </w:r>
      <w:r>
        <w:rPr>
          <w:rFonts w:ascii="Courier New" w:hAnsi="Courier New" w:cs="Courier New"/>
          <w:color w:val="2B2B2B"/>
          <w:kern w:val="0"/>
        </w:rPr>
        <w:t xml:space="preserve">*)sqlite3_column_text(statement, </w:t>
      </w:r>
      <w:r>
        <w:rPr>
          <w:rFonts w:ascii="Courier New" w:hAnsi="Courier New" w:cs="Courier New"/>
          <w:color w:val="6B006D"/>
          <w:kern w:val="0"/>
        </w:rPr>
        <w:t>2</w:t>
      </w: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NSString</w:t>
      </w:r>
      <w:r>
        <w:rPr>
          <w:rFonts w:ascii="Courier New" w:hAnsi="Courier New" w:cs="Courier New"/>
          <w:color w:val="2B2B2B"/>
          <w:kern w:val="0"/>
        </w:rPr>
        <w:t>* field3Str =</w:t>
      </w:r>
      <w:r>
        <w:rPr>
          <w:rFonts w:ascii="Courier New" w:hAnsi="Courier New" w:cs="Courier New"/>
          <w:kern w:val="0"/>
        </w:rPr>
        <w:t xml:space="preserve"> [[NSString alloc]initWithUTF8String:field3];</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studentClass.text </w:t>
      </w:r>
      <w:r>
        <w:rPr>
          <w:rFonts w:ascii="Courier New" w:hAnsi="Courier New" w:cs="Courier New"/>
          <w:color w:val="2B2B2B"/>
          <w:kern w:val="0"/>
        </w:rPr>
        <w:t>=</w:t>
      </w:r>
      <w:r>
        <w:rPr>
          <w:rFonts w:ascii="Courier New" w:hAnsi="Courier New" w:cs="Courier New"/>
          <w:kern w:val="0"/>
        </w:rPr>
        <w:t xml:space="preserve"> field3Str;</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[field1Str release];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[field2Str release];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[field3Str release];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sqlite3_finalize(statement);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sqlite3_close(db);</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31" name="图片 3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 </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while (sqlite3_step(statement) == SQLITE_ROW) sqlite3_step(statement) == SQLITE_ROW</w:t>
      </w:r>
      <w:r>
        <w:rPr>
          <w:rFonts w:ascii="Verdana" w:hAnsi="Verdana" w:cs="Verdana"/>
          <w:color w:val="2B2B2B"/>
          <w:kern w:val="0"/>
          <w:sz w:val="28"/>
          <w:szCs w:val="28"/>
        </w:rPr>
        <w:t>单步执行并判断</w:t>
      </w:r>
      <w:r>
        <w:rPr>
          <w:rFonts w:ascii="Verdana" w:hAnsi="Verdana" w:cs="Verdana"/>
          <w:color w:val="2B2B2B"/>
          <w:kern w:val="0"/>
          <w:sz w:val="28"/>
          <w:szCs w:val="28"/>
        </w:rPr>
        <w:t>sql</w:t>
      </w:r>
      <w:r>
        <w:rPr>
          <w:rFonts w:ascii="Verdana" w:hAnsi="Verdana" w:cs="Verdana"/>
          <w:color w:val="2B2B2B"/>
          <w:kern w:val="0"/>
          <w:sz w:val="28"/>
          <w:szCs w:val="28"/>
        </w:rPr>
        <w:t>语句执行的状态。</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char *field1 = (char *) sqlite3_column_text(statement, 0); sqlite3_column_text(statement, 0);</w:t>
      </w:r>
      <w:r>
        <w:rPr>
          <w:rFonts w:ascii="Verdana" w:hAnsi="Verdana" w:cs="Verdana"/>
          <w:color w:val="2B2B2B"/>
          <w:kern w:val="0"/>
          <w:sz w:val="28"/>
          <w:szCs w:val="28"/>
        </w:rPr>
        <w:t>取出字段值，第</w:t>
      </w:r>
      <w:r>
        <w:rPr>
          <w:rFonts w:ascii="Verdana" w:hAnsi="Verdana" w:cs="Verdana"/>
          <w:color w:val="2B2B2B"/>
          <w:kern w:val="0"/>
          <w:sz w:val="28"/>
          <w:szCs w:val="28"/>
        </w:rPr>
        <w:t>2</w:t>
      </w:r>
      <w:r>
        <w:rPr>
          <w:rFonts w:ascii="Verdana" w:hAnsi="Verdana" w:cs="Verdana"/>
          <w:color w:val="2B2B2B"/>
          <w:kern w:val="0"/>
          <w:sz w:val="28"/>
          <w:szCs w:val="28"/>
        </w:rPr>
        <w:t>个参数是列的顺序，序号是从</w:t>
      </w:r>
      <w:r>
        <w:rPr>
          <w:rFonts w:ascii="Verdana" w:hAnsi="Verdana" w:cs="Verdana"/>
          <w:color w:val="2B2B2B"/>
          <w:kern w:val="0"/>
          <w:sz w:val="28"/>
          <w:szCs w:val="28"/>
        </w:rPr>
        <w:t>0</w:t>
      </w:r>
      <w:r>
        <w:rPr>
          <w:rFonts w:ascii="Verdana" w:hAnsi="Verdana" w:cs="Verdana"/>
          <w:color w:val="2B2B2B"/>
          <w:kern w:val="0"/>
          <w:sz w:val="28"/>
          <w:szCs w:val="28"/>
        </w:rPr>
        <w:t>开始。</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NSString *field1Str = [[NSString alloc] initWithUTF8String: field1];</w:t>
      </w:r>
      <w:r>
        <w:rPr>
          <w:rFonts w:ascii="Verdana" w:hAnsi="Verdana" w:cs="Verdana"/>
          <w:color w:val="2B2B2B"/>
          <w:kern w:val="0"/>
          <w:sz w:val="28"/>
          <w:szCs w:val="28"/>
        </w:rPr>
        <w:t>构建</w:t>
      </w:r>
      <w:r>
        <w:rPr>
          <w:rFonts w:ascii="Verdana" w:hAnsi="Verdana" w:cs="Verdana"/>
          <w:color w:val="2B2B2B"/>
          <w:kern w:val="0"/>
          <w:sz w:val="28"/>
          <w:szCs w:val="28"/>
        </w:rPr>
        <w:t>NSSting</w:t>
      </w:r>
      <w:r>
        <w:rPr>
          <w:rFonts w:ascii="Verdana" w:hAnsi="Verdana" w:cs="Verdana"/>
          <w:color w:val="2B2B2B"/>
          <w:kern w:val="0"/>
          <w:sz w:val="28"/>
          <w:szCs w:val="28"/>
        </w:rPr>
        <w:t>字符串。</w:t>
      </w:r>
    </w:p>
    <w:p w:rsidR="00D00684" w:rsidRDefault="00D00684" w:rsidP="00D00684">
      <w:pPr>
        <w:widowControl/>
        <w:autoSpaceDE w:val="0"/>
        <w:autoSpaceDN w:val="0"/>
        <w:adjustRightInd w:val="0"/>
        <w:spacing w:after="200"/>
        <w:jc w:val="left"/>
        <w:rPr>
          <w:rFonts w:ascii="Verdana" w:hAnsi="Verdana" w:cs="Verdana"/>
          <w:color w:val="2B2B2B"/>
          <w:kern w:val="0"/>
          <w:sz w:val="28"/>
          <w:szCs w:val="28"/>
        </w:rPr>
      </w:pPr>
      <w:r>
        <w:rPr>
          <w:rFonts w:ascii="Verdana" w:hAnsi="Verdana" w:cs="Verdana"/>
          <w:color w:val="2B2B2B"/>
          <w:kern w:val="0"/>
          <w:sz w:val="28"/>
          <w:szCs w:val="28"/>
        </w:rPr>
        <w:t>其它部分代码</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32" name="图片 3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-(IBAction)textFieldDoneEditing:(</w:t>
      </w:r>
      <w:r>
        <w:rPr>
          <w:rFonts w:ascii="Courier New" w:hAnsi="Courier New" w:cs="Courier New"/>
          <w:color w:val="0000FF"/>
          <w:kern w:val="0"/>
        </w:rPr>
        <w:t>id</w:t>
      </w:r>
      <w:r>
        <w:rPr>
          <w:rFonts w:ascii="Courier New" w:hAnsi="Courier New" w:cs="Courier New"/>
          <w:kern w:val="0"/>
        </w:rPr>
        <w:t>)sender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[sender resignFirstResponder];</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w:t>
      </w:r>
      <w:r>
        <w:rPr>
          <w:rFonts w:ascii="Courier New" w:hAnsi="Courier New" w:cs="Courier New"/>
          <w:color w:val="0000FF"/>
          <w:kern w:val="0"/>
        </w:rPr>
        <w:t>void</w:t>
      </w:r>
      <w:r>
        <w:rPr>
          <w:rFonts w:ascii="Courier New" w:hAnsi="Courier New" w:cs="Courier New"/>
          <w:kern w:val="0"/>
        </w:rPr>
        <w:t>)viewDidUnload</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[self setStudentId:nil];</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[self setStudentName:nil];</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[self setStudentClass:nil];</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[super viewDidUnload];</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kern w:val="0"/>
        </w:rPr>
      </w:pP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color w:val="2B2B2B"/>
          <w:kern w:val="0"/>
        </w:rPr>
        <w:t>- (</w:t>
      </w:r>
      <w:r>
        <w:rPr>
          <w:rFonts w:ascii="Courier New" w:hAnsi="Courier New" w:cs="Courier New"/>
          <w:color w:val="0000FF"/>
          <w:kern w:val="0"/>
        </w:rPr>
        <w:t>void</w:t>
      </w:r>
      <w:r>
        <w:rPr>
          <w:rFonts w:ascii="Courier New" w:hAnsi="Courier New" w:cs="Courier New"/>
          <w:kern w:val="0"/>
        </w:rPr>
        <w:t>)dealloc {</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[studentId release];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[studentName release];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[studentClass release];</w:t>
      </w:r>
    </w:p>
    <w:p w:rsidR="00D00684" w:rsidRDefault="00D00684" w:rsidP="00D00684">
      <w:pPr>
        <w:widowControl/>
        <w:autoSpaceDE w:val="0"/>
        <w:autoSpaceDN w:val="0"/>
        <w:adjustRightInd w:val="0"/>
        <w:jc w:val="left"/>
        <w:rPr>
          <w:rFonts w:ascii="Courier New" w:hAnsi="Courier New" w:cs="Courier New"/>
          <w:kern w:val="0"/>
        </w:rPr>
      </w:pPr>
      <w:r>
        <w:rPr>
          <w:rFonts w:ascii="Courier New" w:hAnsi="Courier New" w:cs="Courier New"/>
          <w:kern w:val="0"/>
        </w:rPr>
        <w:t xml:space="preserve">    [super dealloc];</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kern w:val="0"/>
        </w:rPr>
        <w:t>}</w:t>
      </w:r>
    </w:p>
    <w:p w:rsidR="00D00684" w:rsidRDefault="00D00684" w:rsidP="00D00684">
      <w:pPr>
        <w:widowControl/>
        <w:autoSpaceDE w:val="0"/>
        <w:autoSpaceDN w:val="0"/>
        <w:adjustRightInd w:val="0"/>
        <w:jc w:val="left"/>
        <w:rPr>
          <w:rFonts w:ascii="Courier New" w:hAnsi="Courier New" w:cs="Courier New"/>
          <w:color w:val="2B2B2B"/>
          <w:kern w:val="0"/>
        </w:rPr>
      </w:pPr>
      <w:r>
        <w:rPr>
          <w:rFonts w:ascii="Courier New" w:hAnsi="Courier New" w:cs="Courier New"/>
          <w:noProof/>
          <w:color w:val="514FA4"/>
          <w:kern w:val="0"/>
        </w:rPr>
        <w:drawing>
          <wp:inline distT="0" distB="0" distL="0" distR="0">
            <wp:extent cx="254000" cy="254000"/>
            <wp:effectExtent l="0" t="0" r="0" b="0"/>
            <wp:docPr id="33" name="图片 3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p>
    <w:p w:rsidR="00D00684" w:rsidRDefault="00D00684" w:rsidP="00D00684">
      <w:pPr>
        <w:rPr>
          <w:rFonts w:hint="eastAsia"/>
        </w:rPr>
      </w:pPr>
      <w:r>
        <w:rPr>
          <w:rFonts w:ascii="Verdana" w:hAnsi="Verdana" w:cs="Verdana"/>
          <w:color w:val="2B2B2B"/>
          <w:kern w:val="0"/>
          <w:sz w:val="28"/>
          <w:szCs w:val="28"/>
        </w:rPr>
        <w:t> </w:t>
      </w:r>
      <w:bookmarkStart w:id="0" w:name="_GoBack"/>
      <w:bookmarkEnd w:id="0"/>
    </w:p>
    <w:sectPr w:rsidR="00D00684" w:rsidSect="009006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Songti SC Regular">
    <w:panose1 w:val="02010600040101010101"/>
    <w:charset w:val="50"/>
    <w:family w:val="auto"/>
    <w:pitch w:val="variable"/>
    <w:sig w:usb0="00000287" w:usb1="080F0000" w:usb2="00000010" w:usb3="00000000" w:csb0="0004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84"/>
    <w:rsid w:val="0090068F"/>
    <w:rsid w:val="00D00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F464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00684"/>
    <w:rPr>
      <w:rFonts w:ascii="Heiti SC Light" w:eastAsia="Heiti SC Light"/>
      <w:sz w:val="18"/>
      <w:szCs w:val="18"/>
    </w:rPr>
  </w:style>
  <w:style w:type="character" w:customStyle="1" w:styleId="a4">
    <w:name w:val="批注框文本字符"/>
    <w:basedOn w:val="a0"/>
    <w:link w:val="a3"/>
    <w:uiPriority w:val="99"/>
    <w:semiHidden/>
    <w:rsid w:val="00D00684"/>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00684"/>
    <w:rPr>
      <w:rFonts w:ascii="Heiti SC Light" w:eastAsia="Heiti SC Light"/>
      <w:sz w:val="18"/>
      <w:szCs w:val="18"/>
    </w:rPr>
  </w:style>
  <w:style w:type="character" w:customStyle="1" w:styleId="a4">
    <w:name w:val="批注框文本字符"/>
    <w:basedOn w:val="a0"/>
    <w:link w:val="a3"/>
    <w:uiPriority w:val="99"/>
    <w:semiHidden/>
    <w:rsid w:val="00D00684"/>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pace.cnblogs.com/msg/send/syx278250658" TargetMode="External"/><Relationship Id="rId21" Type="http://schemas.openxmlformats.org/officeDocument/2006/relationships/hyperlink" Target="http://www.cnblogs.com/syxchina/admin/EditPosts.aspx" TargetMode="External"/><Relationship Id="rId22" Type="http://schemas.openxmlformats.org/officeDocument/2006/relationships/hyperlink" Target="http://www.cnblogs.com/syxchina/rss" TargetMode="External"/><Relationship Id="rId23" Type="http://schemas.openxmlformats.org/officeDocument/2006/relationships/hyperlink" Target="http://www.cnblogs.com/syxchina/archive/2012/09/17/2689830.html" TargetMode="External"/><Relationship Id="rId24" Type="http://schemas.openxmlformats.org/officeDocument/2006/relationships/hyperlink" Target="http://images.cnblogs.com/cnblogs_com/syxchina/201209/201209172255407517.png" TargetMode="External"/><Relationship Id="rId25" Type="http://schemas.openxmlformats.org/officeDocument/2006/relationships/image" Target="media/image2.png"/><Relationship Id="rId26" Type="http://schemas.openxmlformats.org/officeDocument/2006/relationships/hyperlink" Target="http://images.cnblogs.com/cnblogs_com/syxchina/201209/201209172255422109.png" TargetMode="External"/><Relationship Id="rId27" Type="http://schemas.openxmlformats.org/officeDocument/2006/relationships/image" Target="media/image3.png"/><Relationship Id="rId28" Type="http://schemas.openxmlformats.org/officeDocument/2006/relationships/image" Target="media/image4.gif"/><Relationship Id="rId29" Type="http://schemas.openxmlformats.org/officeDocument/2006/relationships/hyperlink" Target="http://images.cnblogs.com/cnblogs_com/syxchina/201209/201209172255466193.p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5.png"/><Relationship Id="rId31" Type="http://schemas.openxmlformats.org/officeDocument/2006/relationships/hyperlink" Target="http://images.cnblogs.com/cnblogs_com/syxchina/201209/201209172255478177.png" TargetMode="External"/><Relationship Id="rId32" Type="http://schemas.openxmlformats.org/officeDocument/2006/relationships/image" Target="media/image6.png"/><Relationship Id="rId9" Type="http://schemas.openxmlformats.org/officeDocument/2006/relationships/hyperlink" Target="http://blog.csdn.net/tag/details.html?tag=ios" TargetMode="External"/><Relationship Id="rId6" Type="http://schemas.openxmlformats.org/officeDocument/2006/relationships/hyperlink" Target="http://blog.csdn.net/nono_love_lilith/article/details/7539659" TargetMode="External"/><Relationship Id="rId7" Type="http://schemas.openxmlformats.org/officeDocument/2006/relationships/hyperlink" Target="http://blog.csdn.net/Nono_Love_Lilith/article/category/1119876" TargetMode="External"/><Relationship Id="rId8" Type="http://schemas.openxmlformats.org/officeDocument/2006/relationships/hyperlink" Target="javascript:void(0);" TargetMode="External"/><Relationship Id="rId33" Type="http://schemas.openxmlformats.org/officeDocument/2006/relationships/hyperlink" Target="http://images.cnblogs.com/cnblogs_com/syxchina/201209/201209172255497395.png" TargetMode="External"/><Relationship Id="rId34" Type="http://schemas.openxmlformats.org/officeDocument/2006/relationships/image" Target="media/image7.png"/><Relationship Id="rId35" Type="http://schemas.openxmlformats.org/officeDocument/2006/relationships/hyperlink" Target="http://images.cnblogs.com/cnblogs_com/syxchina/201209/201209172255509936.png" TargetMode="External"/><Relationship Id="rId36" Type="http://schemas.openxmlformats.org/officeDocument/2006/relationships/image" Target="media/image8.png"/><Relationship Id="rId10" Type="http://schemas.openxmlformats.org/officeDocument/2006/relationships/hyperlink" Target="http://blog.csdn.net/tag/details.html?tag=%e5%ad%98%e5%82%a8" TargetMode="External"/><Relationship Id="rId11" Type="http://schemas.openxmlformats.org/officeDocument/2006/relationships/hyperlink" Target="http://blog.csdn.net/tag/details.html?tag=sqlite" TargetMode="External"/><Relationship Id="rId12" Type="http://schemas.openxmlformats.org/officeDocument/2006/relationships/hyperlink" Target="http://blog.csdn.net/tag/details.html?tag=%e6%95%b0%e6%8d%ae%e5%ba%93" TargetMode="External"/><Relationship Id="rId13" Type="http://schemas.openxmlformats.org/officeDocument/2006/relationships/hyperlink" Target="http://blog.csdn.net/tag/details.html?tag=database" TargetMode="External"/><Relationship Id="rId14" Type="http://schemas.openxmlformats.org/officeDocument/2006/relationships/hyperlink" Target="http://blog.csdn.net/tag/details.html?tag=sql" TargetMode="External"/><Relationship Id="rId15" Type="http://schemas.openxmlformats.org/officeDocument/2006/relationships/image" Target="media/image1.png"/><Relationship Id="rId16" Type="http://schemas.openxmlformats.org/officeDocument/2006/relationships/hyperlink" Target="http://www.cnblogs.com/syxchina/" TargetMode="External"/><Relationship Id="rId17" Type="http://schemas.openxmlformats.org/officeDocument/2006/relationships/hyperlink" Target="http://www.cnblogs.com/" TargetMode="External"/><Relationship Id="rId18" Type="http://schemas.openxmlformats.org/officeDocument/2006/relationships/hyperlink" Target="http://www.cnblogs.com/syxchina/" TargetMode="External"/><Relationship Id="rId19" Type="http://schemas.openxmlformats.org/officeDocument/2006/relationships/hyperlink" Target="http://www.cnblogs.com/syxchina/admin/EditPosts.aspx?opt=1" TargetMode="External"/><Relationship Id="rId37" Type="http://schemas.openxmlformats.org/officeDocument/2006/relationships/hyperlink" Target="http://images.cnblogs.com/cnblogs_com/syxchina/201209/201209172255507145.png" TargetMode="External"/><Relationship Id="rId38" Type="http://schemas.openxmlformats.org/officeDocument/2006/relationships/image" Target="media/image9.png"/><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3219</Words>
  <Characters>18351</Characters>
  <Application>Microsoft Macintosh Word</Application>
  <DocSecurity>0</DocSecurity>
  <Lines>152</Lines>
  <Paragraphs>43</Paragraphs>
  <ScaleCrop>false</ScaleCrop>
  <Company/>
  <LinksUpToDate>false</LinksUpToDate>
  <CharactersWithSpaces>21527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ytch</dc:creator>
  <cp:keywords/>
  <dc:description/>
  <cp:lastModifiedBy>yucheng ytch</cp:lastModifiedBy>
  <cp:revision>1</cp:revision>
  <dcterms:created xsi:type="dcterms:W3CDTF">2013-04-11T07:40:00Z</dcterms:created>
  <dcterms:modified xsi:type="dcterms:W3CDTF">2013-04-11T07:41:00Z</dcterms:modified>
</cp:coreProperties>
</file>